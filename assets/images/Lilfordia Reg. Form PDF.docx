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uto" w:line="336"/>
        <w:ind w:left="496" w:right="-16"/>
      </w:pPr>
      <w:r>
        <w:pict>
          <v:group style="position:absolute;margin-left:39pt;margin-top:88.56pt;width:105.12pt;height:105.12pt;mso-position-horizontal-relative:page;mso-position-vertical-relative:page;z-index:-1923" coordorigin="780,1771" coordsize="2102,2102">
            <v:shape style="position:absolute;left:780;top:1771;width:2102;height:2102" coordorigin="780,1771" coordsize="2102,2102" path="m780,1771l780,3874,2882,3874,2882,1771,780,1771xe" filled="f" stroked="t" strokeweight="0.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Please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attach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Passport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size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Photograph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58"/>
          <w:szCs w:val="58"/>
        </w:rPr>
        <w:jc w:val="center"/>
        <w:spacing w:before="21"/>
        <w:ind w:left="493" w:right="1814"/>
      </w:pPr>
      <w:r>
        <w:br w:type="column"/>
      </w:r>
      <w:r>
        <w:rPr>
          <w:rFonts w:cs="Times New Roman" w:hAnsi="Times New Roman" w:eastAsia="Times New Roman" w:ascii="Times New Roman"/>
          <w:sz w:val="58"/>
          <w:szCs w:val="58"/>
        </w:rPr>
        <w:t>Lilfordia School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70"/>
        <w:ind w:left="-40" w:right="1285"/>
      </w:pPr>
      <w:r>
        <w:rPr>
          <w:rFonts w:cs="Times New Roman" w:hAnsi="Times New Roman" w:eastAsia="Times New Roman" w:ascii="Times New Roman"/>
          <w:w w:val="101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Performance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Hub,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170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Chase,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Mount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Pleasant,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Harare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ind w:left="1647" w:right="2969"/>
      </w:pPr>
      <w:r>
        <w:rPr>
          <w:rFonts w:cs="Times New Roman" w:hAnsi="Times New Roman" w:eastAsia="Times New Roman" w:ascii="Times New Roman"/>
          <w:w w:val="101"/>
          <w:sz w:val="23"/>
          <w:szCs w:val="23"/>
        </w:rPr>
        <w:t>Email: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pippa@lilfordia.com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center"/>
        <w:ind w:left="870" w:right="2196"/>
      </w:pPr>
      <w:r>
        <w:rPr>
          <w:rFonts w:cs="Times New Roman" w:hAnsi="Times New Roman" w:eastAsia="Times New Roman" w:ascii="Times New Roman"/>
          <w:sz w:val="29"/>
          <w:szCs w:val="29"/>
        </w:rPr>
        <w:t>ADMISSION REGISTRATION FORM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25" w:lineRule="exact" w:line="260"/>
        <w:ind w:left="894" w:right="2217"/>
        <w:sectPr>
          <w:pgSz w:w="11920" w:h="16840"/>
          <w:pgMar w:top="1440" w:bottom="280" w:left="760" w:right="1300"/>
          <w:cols w:num="2" w:equalWidth="off">
            <w:col w:w="1629" w:space="942"/>
            <w:col w:w="7289"/>
          </w:cols>
        </w:sectPr>
      </w:pP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b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p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d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B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K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S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p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s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</w:r>
      <w:r>
        <w:rPr>
          <w:rFonts w:cs="Times New Roman" w:hAnsi="Times New Roman" w:eastAsia="Times New Roman" w:ascii="Times New Roman"/>
          <w:w w:val="100"/>
          <w:position w:val="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37" w:lineRule="exact" w:line="220"/>
        <w:ind w:right="728"/>
      </w:pPr>
      <w:r>
        <w:pict>
          <v:group style="position:absolute;margin-left:390.776pt;margin-top:39.704pt;width:128.356pt;height:0.42984pt;mso-position-horizontal-relative:page;mso-position-vertical-relative:paragraph;z-index:-1920" coordorigin="7816,794" coordsize="2567,9">
            <v:shape style="position:absolute;left:7820;top:798;width:424;height:0" coordorigin="7820,798" coordsize="424,0" path="m7820,798l8244,798e" filled="f" stroked="t" strokeweight="0.42984pt" strokecolor="#000000">
              <v:path arrowok="t"/>
            </v:shape>
            <v:shape style="position:absolute;left:8247;top:798;width:1063;height:0" coordorigin="8247,798" coordsize="1063,0" path="m8247,798l9310,798e" filled="f" stroked="t" strokeweight="0.42984pt" strokecolor="#000000">
              <v:path arrowok="t"/>
            </v:shape>
            <v:shape style="position:absolute;left:9313;top:798;width:424;height:0" coordorigin="9313,798" coordsize="424,0" path="m9313,798l9737,798e" filled="f" stroked="t" strokeweight="0.42984pt" strokecolor="#000000">
              <v:path arrowok="t"/>
            </v:shape>
            <v:shape style="position:absolute;left:9740;top:798;width:639;height:0" coordorigin="9740,798" coordsize="639,0" path="m9740,798l10378,798e" filled="f" stroked="t" strokeweight="0.429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Date: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8" w:lineRule="exact" w:line="240"/>
        <w:sectPr>
          <w:type w:val="continuous"/>
          <w:pgSz w:w="11920" w:h="16840"/>
          <w:pgMar w:top="1440" w:bottom="280" w:left="760" w:right="13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/>
        <w:ind w:left="116" w:right="-52"/>
      </w:pPr>
      <w:r>
        <w:pict>
          <v:group style="position:absolute;margin-left:122.933pt;margin-top:13.544pt;width:165.668pt;height:0.42984pt;mso-position-horizontal-relative:page;mso-position-vertical-relative:paragraph;z-index:-1921" coordorigin="2459,271" coordsize="3313,9">
            <v:shape style="position:absolute;left:2463;top:275;width:319;height:0" coordorigin="2463,275" coordsize="319,0" path="m2463,275l2782,275e" filled="f" stroked="t" strokeweight="0.42984pt" strokecolor="#000000">
              <v:path arrowok="t"/>
            </v:shape>
            <v:shape style="position:absolute;left:2785;top:275;width:746;height:0" coordorigin="2785,275" coordsize="746,0" path="m2785,275l3531,275e" filled="f" stroked="t" strokeweight="0.42984pt" strokecolor="#000000">
              <v:path arrowok="t"/>
            </v:shape>
            <v:shape style="position:absolute;left:3533;top:275;width:1702;height:0" coordorigin="3533,275" coordsize="1702,0" path="m3533,275l5235,275e" filled="f" stroked="t" strokeweight="0.42984pt" strokecolor="#000000">
              <v:path arrowok="t"/>
            </v:shape>
            <v:shape style="position:absolute;left:5238;top:275;width:530;height:0" coordorigin="5238,275" coordsize="530,0" path="m5238,275l5768,275e" filled="f" stroked="t" strokeweight="0.429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Child’s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Surname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/>
        <w:ind w:left="3049"/>
      </w:pPr>
      <w:r>
        <w:br w:type="column"/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        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Other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Names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                                               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0" w:lineRule="exact" w:line="220"/>
        <w:sectPr>
          <w:type w:val="continuous"/>
          <w:pgSz w:w="11920" w:h="16840"/>
          <w:pgMar w:top="1440" w:bottom="280" w:left="760" w:right="1300"/>
          <w:cols w:num="2" w:equalWidth="off">
            <w:col w:w="1609" w:space="353"/>
            <w:col w:w="7898"/>
          </w:cols>
        </w:sectPr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your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child’s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surname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same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yours?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If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not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please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give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details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over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page.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1920" w:h="16840"/>
          <w:pgMar w:top="1440" w:bottom="280" w:left="760" w:right="13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116" w:right="-52"/>
      </w:pPr>
      <w:r>
        <w:pict>
          <v:group style="position:absolute;margin-left:137.411pt;margin-top:13.544pt;width:27.0584pt;height:0.42984pt;mso-position-horizontal-relative:page;mso-position-vertical-relative:paragraph;z-index:-1919" coordorigin="2748,271" coordsize="541,9">
            <v:shape style="position:absolute;left:2753;top:275;width:318;height:0" coordorigin="2753,275" coordsize="318,0" path="m2753,275l3070,275e" filled="f" stroked="t" strokeweight="0.42984pt" strokecolor="#000000">
              <v:path arrowok="t"/>
            </v:shape>
            <v:shape style="position:absolute;left:3073;top:275;width:212;height:0" coordorigin="3073,275" coordsize="212,0" path="m3073,275l3285,275e" filled="f" stroked="t" strokeweight="0.429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Child’s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Date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Birth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tabs>
          <w:tab w:pos="1340" w:val="left"/>
        </w:tabs>
        <w:jc w:val="left"/>
        <w:spacing w:before="37" w:lineRule="exact" w:line="220"/>
        <w:ind w:right="-52"/>
      </w:pPr>
      <w:r>
        <w:br w:type="column"/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      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/_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  <w:u w:val="single" w:color="000000"/>
        </w:rPr>
        <w:tab/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sectPr>
          <w:type w:val="continuous"/>
          <w:pgSz w:w="11920" w:h="16840"/>
          <w:pgMar w:top="1440" w:bottom="280" w:left="760" w:right="1300"/>
          <w:cols w:num="3" w:equalWidth="off">
            <w:col w:w="1897" w:space="628"/>
            <w:col w:w="1357" w:space="1139"/>
            <w:col w:w="483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BOY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GIRL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  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(delete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inapplicable)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3" w:lineRule="exact" w:line="220"/>
        <w:ind w:left="3738"/>
      </w:pPr>
      <w:r>
        <w:pict>
          <v:group style="position:absolute;margin-left:168.658pt;margin-top:-0.235972pt;width:27.1449pt;height:0.42984pt;mso-position-horizontal-relative:page;mso-position-vertical-relative:paragraph;z-index:-1918" coordorigin="3373,-5" coordsize="543,9">
            <v:shape style="position:absolute;left:3377;top:0;width:319;height:0" coordorigin="3377,0" coordsize="319,0" path="m3377,0l3697,0e" filled="f" stroked="t" strokeweight="0.42984pt" strokecolor="#000000">
              <v:path arrowok="t"/>
            </v:shape>
            <v:shape style="position:absolute;left:3699;top:0;width:212;height:0" coordorigin="3699,0" coordsize="212,0" path="m3699,0l3912,0e" filled="f" stroked="t" strokeweight="0.429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(COPY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BIRTH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CERTIFICATE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REQUIRED)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116"/>
        <w:sectPr>
          <w:type w:val="continuous"/>
          <w:pgSz w:w="11920" w:h="16840"/>
          <w:pgMar w:top="1440" w:bottom="280" w:left="760" w:right="1300"/>
        </w:sectPr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When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which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Grade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are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you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seeking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place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for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your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child?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6" w:right="-52"/>
      </w:pPr>
      <w:r>
        <w:pict>
          <v:group style="position:absolute;margin-left:77.3082pt;margin-top:11.694pt;width:53.8185pt;height:0.42984pt;mso-position-horizontal-relative:page;mso-position-vertical-relative:paragraph;z-index:-1917" coordorigin="1546,234" coordsize="1076,9">
            <v:shape style="position:absolute;left:1550;top:238;width:214;height:0" coordorigin="1550,238" coordsize="214,0" path="m1550,238l1765,238e" filled="f" stroked="t" strokeweight="0.42984pt" strokecolor="#000000">
              <v:path arrowok="t"/>
            </v:shape>
            <v:shape style="position:absolute;left:1767;top:238;width:851;height:0" coordorigin="1767,238" coordsize="851,0" path="m1767,238l2618,238e" filled="f" stroked="t" strokeweight="0.429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TERM: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right="-52"/>
      </w:pPr>
      <w:r>
        <w:pict>
          <v:group style="position:absolute;margin-left:185.306pt;margin-top:11.694pt;width:48.359pt;height:0.42984pt;mso-position-horizontal-relative:page;mso-position-vertical-relative:paragraph;z-index:-1916" coordorigin="3706,234" coordsize="967,9">
            <v:shape style="position:absolute;left:3710;top:238;width:317;height:0" coordorigin="3710,238" coordsize="317,0" path="m3710,238l4028,238e" filled="f" stroked="t" strokeweight="0.42984pt" strokecolor="#000000">
              <v:path arrowok="t"/>
            </v:shape>
            <v:shape style="position:absolute;left:4030;top:238;width:639;height:0" coordorigin="4030,238" coordsize="639,0" path="m4030,238l4669,238e" filled="f" stroked="t" strokeweight="0.429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YEAR: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tabs>
          <w:tab w:pos="1840" w:val="left"/>
        </w:tabs>
        <w:jc w:val="left"/>
        <w:ind w:right="-52"/>
      </w:pPr>
      <w:r>
        <w:rPr>
          <w:rFonts w:cs="Times New Roman" w:hAnsi="Times New Roman" w:eastAsia="Times New Roman" w:ascii="Times New Roman"/>
          <w:w w:val="102"/>
          <w:sz w:val="21"/>
          <w:szCs w:val="21"/>
        </w:rPr>
        <w:t>GRADE: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1"/>
          <w:szCs w:val="21"/>
          <w:u w:val="single" w:color="000000"/>
        </w:rPr>
        <w:tab/>
      </w:r>
      <w:r>
        <w:rPr>
          <w:rFonts w:cs="Times New Roman" w:hAnsi="Times New Roman" w:eastAsia="Times New Roman" w:ascii="Times New Roman"/>
          <w:w w:val="100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</w:pPr>
      <w:r>
        <w:rPr>
          <w:rFonts w:cs="Times New Roman" w:hAnsi="Times New Roman" w:eastAsia="Times New Roman" w:ascii="Times New Roman"/>
          <w:w w:val="102"/>
          <w:sz w:val="21"/>
          <w:szCs w:val="21"/>
        </w:rPr>
        <w:t>BOARDER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DAYSCHOLAR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0" w:lineRule="exact" w:line="220"/>
        <w:ind w:left="701"/>
        <w:sectPr>
          <w:type w:val="continuous"/>
          <w:pgSz w:w="11920" w:h="16840"/>
          <w:pgMar w:top="1440" w:bottom="280" w:left="760" w:right="1300"/>
          <w:cols w:num="4" w:equalWidth="off">
            <w:col w:w="698" w:space="1519"/>
            <w:col w:w="731" w:space="1372"/>
            <w:col w:w="1851" w:space="251"/>
            <w:col w:w="3438"/>
          </w:cols>
        </w:sectPr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(delete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inapplicable)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116"/>
        <w:sectPr>
          <w:type w:val="continuous"/>
          <w:pgSz w:w="11920" w:h="16840"/>
          <w:pgMar w:top="1440" w:bottom="280" w:left="760" w:right="1300"/>
        </w:sectPr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Sibling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at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Lilfordia?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YES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                                       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Relation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at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attended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Lilfordia?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YES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w w:val="100"/>
          <w:position w:val="-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4" w:lineRule="atLeast" w:line="380"/>
        <w:ind w:left="116" w:right="-36"/>
      </w:pPr>
      <w:r>
        <w:pict>
          <v:group style="position:absolute;margin-left:181.719pt;margin-top:19.3201pt;width:85.7996pt;height:0.42984pt;mso-position-horizontal-relative:page;mso-position-vertical-relative:paragraph;z-index:-1915" coordorigin="3634,386" coordsize="1716,9">
            <v:shape style="position:absolute;left:3639;top:391;width:319;height:0" coordorigin="3639,391" coordsize="319,0" path="m3639,391l3958,391e" filled="f" stroked="t" strokeweight="0.42984pt" strokecolor="#000000">
              <v:path arrowok="t"/>
            </v:shape>
            <v:shape style="position:absolute;left:3961;top:391;width:424;height:0" coordorigin="3961,391" coordsize="424,0" path="m3961,391l4385,391e" filled="f" stroked="t" strokeweight="0.42984pt" strokecolor="#000000">
              <v:path arrowok="t"/>
            </v:shape>
            <v:shape style="position:absolute;left:4387;top:391;width:639;height:0" coordorigin="4387,391" coordsize="639,0" path="m4387,391l5026,391e" filled="f" stroked="t" strokeweight="0.42984pt" strokecolor="#000000">
              <v:path arrowok="t"/>
            </v:shape>
            <v:shape style="position:absolute;left:5029;top:391;width:317;height:0" coordorigin="5029,391" coordsize="317,0" path="m5029,391l5346,391e" filled="f" stroked="t" strokeweight="0.42984pt" strokecolor="#000000">
              <v:path arrowok="t"/>
            </v:shape>
            <w10:wrap type="none"/>
          </v:group>
        </w:pict>
      </w:r>
      <w:r>
        <w:pict>
          <v:group style="position:absolute;margin-left:169.942pt;margin-top:39pt;width:346.851pt;height:0.42984pt;mso-position-horizontal-relative:page;mso-position-vertical-relative:paragraph;z-index:-1913" coordorigin="3399,780" coordsize="6937,9">
            <v:shape style="position:absolute;left:3403;top:784;width:319;height:0" coordorigin="3403,784" coordsize="319,0" path="m3403,784l3723,784e" filled="f" stroked="t" strokeweight="0.42984pt" strokecolor="#000000">
              <v:path arrowok="t"/>
            </v:shape>
            <v:shape style="position:absolute;left:3725;top:784;width:317;height:0" coordorigin="3725,784" coordsize="317,0" path="m3725,784l4042,784e" filled="f" stroked="t" strokeweight="0.42984pt" strokecolor="#000000">
              <v:path arrowok="t"/>
            </v:shape>
            <v:shape style="position:absolute;left:4045;top:784;width:530;height:0" coordorigin="4045,784" coordsize="530,0" path="m4045,784l4575,784e" filled="f" stroked="t" strokeweight="0.42984pt" strokecolor="#000000">
              <v:path arrowok="t"/>
            </v:shape>
            <v:shape style="position:absolute;left:4577;top:784;width:424;height:0" coordorigin="4577,784" coordsize="424,0" path="m4577,784l5002,784e" filled="f" stroked="t" strokeweight="0.42984pt" strokecolor="#000000">
              <v:path arrowok="t"/>
            </v:shape>
            <v:shape style="position:absolute;left:5004;top:784;width:423;height:0" coordorigin="5004,784" coordsize="423,0" path="m5004,784l5427,784e" filled="f" stroked="t" strokeweight="0.42984pt" strokecolor="#000000">
              <v:path arrowok="t"/>
            </v:shape>
            <v:shape style="position:absolute;left:5430;top:784;width:746;height:0" coordorigin="5430,784" coordsize="746,0" path="m5430,784l6176,784e" filled="f" stroked="t" strokeweight="0.42984pt" strokecolor="#000000">
              <v:path arrowok="t"/>
            </v:shape>
            <v:shape style="position:absolute;left:6178;top:784;width:958;height:0" coordorigin="6178,784" coordsize="958,0" path="m6178,784l7136,784e" filled="f" stroked="t" strokeweight="0.42984pt" strokecolor="#000000">
              <v:path arrowok="t"/>
            </v:shape>
            <v:shape style="position:absolute;left:7139;top:784;width:954;height:0" coordorigin="7139,784" coordsize="954,0" path="m7139,784l8093,784e" filled="f" stroked="t" strokeweight="0.42984pt" strokecolor="#000000">
              <v:path arrowok="t"/>
            </v:shape>
            <v:shape style="position:absolute;left:8095;top:784;width:425;height:0" coordorigin="8095,784" coordsize="425,0" path="m8095,784l8520,784e" filled="f" stroked="t" strokeweight="0.42984pt" strokecolor="#000000">
              <v:path arrowok="t"/>
            </v:shape>
            <v:shape style="position:absolute;left:8523;top:784;width:958;height:0" coordorigin="8523,784" coordsize="958,0" path="m8523,784l9481,784e" filled="f" stroked="t" strokeweight="0.42984pt" strokecolor="#000000">
              <v:path arrowok="t"/>
            </v:shape>
            <v:shape style="position:absolute;left:9483;top:784;width:530;height:0" coordorigin="9483,784" coordsize="530,0" path="m9483,784l10013,784e" filled="f" stroked="t" strokeweight="0.42984pt" strokecolor="#000000">
              <v:path arrowok="t"/>
            </v:shape>
            <v:shape style="position:absolute;left:10016;top:784;width:316;height:0" coordorigin="10016,784" coordsize="316,0" path="m10016,784l10332,784e" filled="f" stroked="t" strokeweight="0.4298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If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yes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above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–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which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house?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 Name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Sibling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Relation: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ectPr>
          <w:type w:val="continuous"/>
          <w:pgSz w:w="11920" w:h="16840"/>
          <w:pgMar w:top="1440" w:bottom="280" w:left="760" w:right="1300"/>
          <w:cols w:num="2" w:equalWidth="off">
            <w:col w:w="2783" w:space="2238"/>
            <w:col w:w="4839"/>
          </w:cols>
        </w:sectPr>
      </w:pPr>
      <w:r>
        <w:pict>
          <v:group style="position:absolute;margin-left:459.794pt;margin-top:11.694pt;width:58.9976pt;height:0.42984pt;mso-position-horizontal-relative:page;mso-position-vertical-relative:paragraph;z-index:-1914" coordorigin="9196,234" coordsize="1180,9">
            <v:shape style="position:absolute;left:9200;top:238;width:530;height:0" coordorigin="9200,238" coordsize="530,0" path="m9200,238l9730,238e" filled="f" stroked="t" strokeweight="0.42984pt" strokecolor="#000000">
              <v:path arrowok="t"/>
            </v:shape>
            <v:shape style="position:absolute;left:9733;top:238;width:639;height:0" coordorigin="9733,238" coordsize="639,0" path="m9733,238l10372,238e" filled="f" stroked="t" strokeweight="0.42984pt" strokecolor="#000000">
              <v:path arrowok="t"/>
            </v:shape>
            <w10:wrap type="none"/>
          </v:group>
        </w:pict>
      </w:r>
      <w:r>
        <w:pict>
          <v:group style="position:absolute;margin-left:409.281pt;margin-top:96.589pt;width:101.991pt;height:0.387792pt;mso-position-horizontal-relative:page;mso-position-vertical-relative:paragraph;z-index:-1911" coordorigin="8186,1932" coordsize="2040,8">
            <v:shape style="position:absolute;left:8189;top:1936;width:190;height:0" coordorigin="8189,1936" coordsize="190,0" path="m8189,1936l8379,1936e" filled="f" stroked="t" strokeweight="0.387792pt" strokecolor="#000000">
              <v:path arrowok="t"/>
            </v:shape>
            <v:shape style="position:absolute;left:8381;top:1936;width:192;height:0" coordorigin="8381,1936" coordsize="192,0" path="m8381,1936l8573,1936e" filled="f" stroked="t" strokeweight="0.387792pt" strokecolor="#000000">
              <v:path arrowok="t"/>
            </v:shape>
            <v:shape style="position:absolute;left:8575;top:1936;width:290;height:0" coordorigin="8575,1936" coordsize="290,0" path="m8575,1936l8865,1936e" filled="f" stroked="t" strokeweight="0.387792pt" strokecolor="#000000">
              <v:path arrowok="t"/>
            </v:shape>
            <v:shape style="position:absolute;left:8867;top:1936;width:193;height:0" coordorigin="8867,1936" coordsize="193,0" path="m8867,1936l9061,1936e" filled="f" stroked="t" strokeweight="0.387792pt" strokecolor="#000000">
              <v:path arrowok="t"/>
            </v:shape>
            <v:shape style="position:absolute;left:9063;top:1936;width:190;height:0" coordorigin="9063,1936" coordsize="190,0" path="m9063,1936l9252,1936e" filled="f" stroked="t" strokeweight="0.387792pt" strokecolor="#000000">
              <v:path arrowok="t"/>
            </v:shape>
            <v:shape style="position:absolute;left:9255;top:1936;width:192;height:0" coordorigin="9255,1936" coordsize="192,0" path="m9255,1936l9446,1936e" filled="f" stroked="t" strokeweight="0.387792pt" strokecolor="#000000">
              <v:path arrowok="t"/>
            </v:shape>
            <v:shape style="position:absolute;left:9449;top:1936;width:193;height:0" coordorigin="9449,1936" coordsize="193,0" path="m9449,1936l9642,1936e" filled="f" stroked="t" strokeweight="0.387792pt" strokecolor="#000000">
              <v:path arrowok="t"/>
            </v:shape>
            <v:shape style="position:absolute;left:9644;top:1936;width:192;height:0" coordorigin="9644,1936" coordsize="192,0" path="m9644,1936l9836,1936e" filled="f" stroked="t" strokeweight="0.387792pt" strokecolor="#000000">
              <v:path arrowok="t"/>
            </v:shape>
            <v:shape style="position:absolute;left:9838;top:1936;width:192;height:0" coordorigin="9838,1936" coordsize="192,0" path="m9838,1936l10030,1936e" filled="f" stroked="t" strokeweight="0.387792pt" strokecolor="#000000">
              <v:path arrowok="t"/>
            </v:shape>
            <v:shape style="position:absolute;left:10032;top:1936;width:190;height:0" coordorigin="10032,1936" coordsize="190,0" path="m10032,1936l10222,1936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Details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above: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Years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attended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116"/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P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/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G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u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d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f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4" w:lineRule="exact" w:line="220"/>
        <w:sectPr>
          <w:type w:val="continuous"/>
          <w:pgSz w:w="11920" w:h="16840"/>
          <w:pgMar w:top="1440" w:bottom="280" w:left="760" w:right="130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auto" w:line="391"/>
        <w:ind w:left="116" w:right="207"/>
      </w:pPr>
      <w:r>
        <w:pict>
          <v:group style="position:absolute;margin-left:126.766pt;margin-top:12.4754pt;width:131.234pt;height:0.387792pt;mso-position-horizontal-relative:page;mso-position-vertical-relative:paragraph;z-index:-1912" coordorigin="2535,250" coordsize="2625,8">
            <v:shape style="position:absolute;left:2539;top:253;width:386;height:0" coordorigin="2539,253" coordsize="386,0" path="m2539,253l2925,253e" filled="f" stroked="t" strokeweight="0.387792pt" strokecolor="#000000">
              <v:path arrowok="t"/>
            </v:shape>
            <v:shape style="position:absolute;left:2928;top:253;width:288;height:0" coordorigin="2928,253" coordsize="288,0" path="m2928,253l3216,253e" filled="f" stroked="t" strokeweight="0.387792pt" strokecolor="#000000">
              <v:path arrowok="t"/>
            </v:shape>
            <v:shape style="position:absolute;left:3218;top:253;width:193;height:0" coordorigin="3218,253" coordsize="193,0" path="m3218,253l3411,253e" filled="f" stroked="t" strokeweight="0.387792pt" strokecolor="#000000">
              <v:path arrowok="t"/>
            </v:shape>
            <v:shape style="position:absolute;left:3414;top:253;width:192;height:0" coordorigin="3414,253" coordsize="192,0" path="m3414,253l3605,253e" filled="f" stroked="t" strokeweight="0.387792pt" strokecolor="#000000">
              <v:path arrowok="t"/>
            </v:shape>
            <v:shape style="position:absolute;left:3608;top:253;width:192;height:0" coordorigin="3608,253" coordsize="192,0" path="m3608,253l3799,253e" filled="f" stroked="t" strokeweight="0.387792pt" strokecolor="#000000">
              <v:path arrowok="t"/>
            </v:shape>
            <v:shape style="position:absolute;left:3802;top:253;width:385;height:0" coordorigin="3802,253" coordsize="385,0" path="m3802,253l4186,253e" filled="f" stroked="t" strokeweight="0.387792pt" strokecolor="#000000">
              <v:path arrowok="t"/>
            </v:shape>
            <v:shape style="position:absolute;left:4189;top:253;width:192;height:0" coordorigin="4189,253" coordsize="192,0" path="m4189,253l4380,253e" filled="f" stroked="t" strokeweight="0.387792pt" strokecolor="#000000">
              <v:path arrowok="t"/>
            </v:shape>
            <v:shape style="position:absolute;left:4382;top:253;width:386;height:0" coordorigin="4382,253" coordsize="386,0" path="m4382,253l4769,253e" filled="f" stroked="t" strokeweight="0.387792pt" strokecolor="#000000">
              <v:path arrowok="t"/>
            </v:shape>
            <v:shape style="position:absolute;left:4771;top:253;width:190;height:0" coordorigin="4771,253" coordsize="190,0" path="m4771,253l4961,253e" filled="f" stroked="t" strokeweight="0.387792pt" strokecolor="#000000">
              <v:path arrowok="t"/>
            </v:shape>
            <v:shape style="position:absolute;left:4963;top:253;width:193;height:0" coordorigin="4963,253" coordsize="193,0" path="m4963,253l5156,253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124.149pt;margin-top:30.3554pt;width:126.287pt;height:0.387792pt;mso-position-horizontal-relative:page;mso-position-vertical-relative:paragraph;z-index:-1910" coordorigin="2483,607" coordsize="2526,8">
            <v:shape style="position:absolute;left:2487;top:611;width:383;height:0" coordorigin="2487,611" coordsize="383,0" path="m2487,611l2870,611e" filled="f" stroked="t" strokeweight="0.387792pt" strokecolor="#000000">
              <v:path arrowok="t"/>
            </v:shape>
            <v:shape style="position:absolute;left:2872;top:611;width:193;height:0" coordorigin="2872,611" coordsize="193,0" path="m2872,611l3065,611e" filled="f" stroked="t" strokeweight="0.387792pt" strokecolor="#000000">
              <v:path arrowok="t"/>
            </v:shape>
            <v:shape style="position:absolute;left:3068;top:611;width:192;height:0" coordorigin="3068,611" coordsize="192,0" path="m3068,611l3259,611e" filled="f" stroked="t" strokeweight="0.387792pt" strokecolor="#000000">
              <v:path arrowok="t"/>
            </v:shape>
            <v:shape style="position:absolute;left:3262;top:611;width:192;height:0" coordorigin="3262,611" coordsize="192,0" path="m3262,611l3453,611e" filled="f" stroked="t" strokeweight="0.387792pt" strokecolor="#000000">
              <v:path arrowok="t"/>
            </v:shape>
            <v:shape style="position:absolute;left:3456;top:611;width:385;height:0" coordorigin="3456,611" coordsize="385,0" path="m3456,611l3840,611e" filled="f" stroked="t" strokeweight="0.387792pt" strokecolor="#000000">
              <v:path arrowok="t"/>
            </v:shape>
            <v:shape style="position:absolute;left:3843;top:611;width:192;height:0" coordorigin="3843,611" coordsize="192,0" path="m3843,611l4034,611e" filled="f" stroked="t" strokeweight="0.387792pt" strokecolor="#000000">
              <v:path arrowok="t"/>
            </v:shape>
            <v:shape style="position:absolute;left:4037;top:611;width:193;height:0" coordorigin="4037,611" coordsize="193,0" path="m4037,611l4230,611e" filled="f" stroked="t" strokeweight="0.387792pt" strokecolor="#000000">
              <v:path arrowok="t"/>
            </v:shape>
            <v:shape style="position:absolute;left:4232;top:611;width:192;height:0" coordorigin="4232,611" coordsize="192,0" path="m4232,611l4424,611e" filled="f" stroked="t" strokeweight="0.387792pt" strokecolor="#000000">
              <v:path arrowok="t"/>
            </v:shape>
            <v:shape style="position:absolute;left:4426;top:611;width:190;height:0" coordorigin="4426,611" coordsize="190,0" path="m4426,611l4616,611e" filled="f" stroked="t" strokeweight="0.387792pt" strokecolor="#000000">
              <v:path arrowok="t"/>
            </v:shape>
            <v:shape style="position:absolute;left:4618;top:611;width:192;height:0" coordorigin="4618,611" coordsize="192,0" path="m4618,611l4809,611e" filled="f" stroked="t" strokeweight="0.387792pt" strokecolor="#000000">
              <v:path arrowok="t"/>
            </v:shape>
            <v:shape style="position:absolute;left:4812;top:611;width:193;height:0" coordorigin="4812,611" coordsize="193,0" path="m4812,611l5005,611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147.368pt;margin-top:48.1154pt;width:102.069pt;height:0.387792pt;mso-position-horizontal-relative:page;mso-position-vertical-relative:paragraph;z-index:-1908" coordorigin="2947,962" coordsize="2041,8">
            <v:shape style="position:absolute;left:2951;top:966;width:290;height:0" coordorigin="2951,966" coordsize="290,0" path="m2951,966l3241,966e" filled="f" stroked="t" strokeweight="0.387792pt" strokecolor="#000000">
              <v:path arrowok="t"/>
            </v:shape>
            <v:shape style="position:absolute;left:3243;top:966;width:192;height:0" coordorigin="3243,966" coordsize="192,0" path="m3243,966l3435,966e" filled="f" stroked="t" strokeweight="0.387792pt" strokecolor="#000000">
              <v:path arrowok="t"/>
            </v:shape>
            <v:shape style="position:absolute;left:3437;top:966;width:192;height:0" coordorigin="3437,966" coordsize="192,0" path="m3437,966l3629,966e" filled="f" stroked="t" strokeweight="0.387792pt" strokecolor="#000000">
              <v:path arrowok="t"/>
            </v:shape>
            <v:shape style="position:absolute;left:3631;top:966;width:385;height:0" coordorigin="3631,966" coordsize="385,0" path="m3631,966l4016,966e" filled="f" stroked="t" strokeweight="0.387792pt" strokecolor="#000000">
              <v:path arrowok="t"/>
            </v:shape>
            <v:shape style="position:absolute;left:4018;top:966;width:192;height:0" coordorigin="4018,966" coordsize="192,0" path="m4018,966l4210,966e" filled="f" stroked="t" strokeweight="0.387792pt" strokecolor="#000000">
              <v:path arrowok="t"/>
            </v:shape>
            <v:shape style="position:absolute;left:4212;top:966;width:193;height:0" coordorigin="4212,966" coordsize="193,0" path="m4212,966l4405,966e" filled="f" stroked="t" strokeweight="0.387792pt" strokecolor="#000000">
              <v:path arrowok="t"/>
            </v:shape>
            <v:shape style="position:absolute;left:4407;top:966;width:192;height:0" coordorigin="4407,966" coordsize="192,0" path="m4407,966l4599,966e" filled="f" stroked="t" strokeweight="0.387792pt" strokecolor="#000000">
              <v:path arrowok="t"/>
            </v:shape>
            <v:shape style="position:absolute;left:4601;top:966;width:190;height:0" coordorigin="4601,966" coordsize="190,0" path="m4601,966l4791,966e" filled="f" stroked="t" strokeweight="0.387792pt" strokecolor="#000000">
              <v:path arrowok="t"/>
            </v:shape>
            <v:shape style="position:absolute;left:4793;top:966;width:192;height:0" coordorigin="4793,966" coordsize="192,0" path="m4793,966l4985,966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103.119pt;margin-top:83.7555pt;width:145.622pt;height:0.387792pt;mso-position-horizontal-relative:page;mso-position-vertical-relative:paragraph;z-index:-1903" coordorigin="2062,1675" coordsize="2912,8">
            <v:shape style="position:absolute;left:2066;top:1679;width:674;height:0" coordorigin="2066,1679" coordsize="674,0" path="m2066,1679l2741,1679e" filled="f" stroked="t" strokeweight="0.387792pt" strokecolor="#000000">
              <v:path arrowok="t"/>
            </v:shape>
            <v:shape style="position:absolute;left:2743;top:1679;width:193;height:0" coordorigin="2743,1679" coordsize="193,0" path="m2743,1679l2936,1679e" filled="f" stroked="t" strokeweight="0.387792pt" strokecolor="#000000">
              <v:path arrowok="t"/>
            </v:shape>
            <v:shape style="position:absolute;left:2938;top:1679;width:190;height:0" coordorigin="2938,1679" coordsize="190,0" path="m2938,1679l3128,1679e" filled="f" stroked="t" strokeweight="0.387792pt" strokecolor="#000000">
              <v:path arrowok="t"/>
            </v:shape>
            <v:shape style="position:absolute;left:3130;top:1679;width:290;height:0" coordorigin="3130,1679" coordsize="290,0" path="m3130,1679l3420,1679e" filled="f" stroked="t" strokeweight="0.387792pt" strokecolor="#000000">
              <v:path arrowok="t"/>
            </v:shape>
            <v:shape style="position:absolute;left:3422;top:1679;width:386;height:0" coordorigin="3422,1679" coordsize="386,0" path="m3422,1679l3809,1679e" filled="f" stroked="t" strokeweight="0.387792pt" strokecolor="#000000">
              <v:path arrowok="t"/>
            </v:shape>
            <v:shape style="position:absolute;left:3811;top:1679;width:190;height:0" coordorigin="3811,1679" coordsize="190,0" path="m3811,1679l4001,1679e" filled="f" stroked="t" strokeweight="0.387792pt" strokecolor="#000000">
              <v:path arrowok="t"/>
            </v:shape>
            <v:shape style="position:absolute;left:4003;top:1679;width:193;height:0" coordorigin="4003,1679" coordsize="193,0" path="m4003,1679l4196,1679e" filled="f" stroked="t" strokeweight="0.387792pt" strokecolor="#000000">
              <v:path arrowok="t"/>
            </v:shape>
            <v:shape style="position:absolute;left:4198;top:1679;width:192;height:0" coordorigin="4198,1679" coordsize="192,0" path="m4198,1679l4390,1679e" filled="f" stroked="t" strokeweight="0.387792pt" strokecolor="#000000">
              <v:path arrowok="t"/>
            </v:shape>
            <v:shape style="position:absolute;left:4392;top:1679;width:192;height:0" coordorigin="4392,1679" coordsize="192,0" path="m4392,1679l4584,1679e" filled="f" stroked="t" strokeweight="0.387792pt" strokecolor="#000000">
              <v:path arrowok="t"/>
            </v:shape>
            <v:shape style="position:absolute;left:4586;top:1679;width:385;height:0" coordorigin="4586,1679" coordsize="385,0" path="m4586,1679l4971,1679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322.169pt;margin-top:137.155pt;width:77.9669pt;height:0.387792pt;mso-position-horizontal-relative:page;mso-position-vertical-relative:paragraph;z-index:-1897" coordorigin="6443,2743" coordsize="1559,8">
            <v:shape style="position:absolute;left:6447;top:2747;width:192;height:0" coordorigin="6447,2747" coordsize="192,0" path="m6447,2747l6639,2747e" filled="f" stroked="t" strokeweight="0.387792pt" strokecolor="#000000">
              <v:path arrowok="t"/>
            </v:shape>
            <v:shape style="position:absolute;left:6641;top:2747;width:192;height:0" coordorigin="6641,2747" coordsize="192,0" path="m6641,2747l6833,2747e" filled="f" stroked="t" strokeweight="0.387792pt" strokecolor="#000000">
              <v:path arrowok="t"/>
            </v:shape>
            <v:shape style="position:absolute;left:6835;top:2747;width:193;height:0" coordorigin="6835,2747" coordsize="193,0" path="m6835,2747l7028,2747e" filled="f" stroked="t" strokeweight="0.387792pt" strokecolor="#000000">
              <v:path arrowok="t"/>
            </v:shape>
            <v:shape style="position:absolute;left:7031;top:2747;width:192;height:0" coordorigin="7031,2747" coordsize="192,0" path="m7031,2747l7222,2747e" filled="f" stroked="t" strokeweight="0.387792pt" strokecolor="#000000">
              <v:path arrowok="t"/>
            </v:shape>
            <v:shape style="position:absolute;left:7224;top:2747;width:190;height:0" coordorigin="7224,2747" coordsize="190,0" path="m7224,2747l7414,2747e" filled="f" stroked="t" strokeweight="0.387792pt" strokecolor="#000000">
              <v:path arrowok="t"/>
            </v:shape>
            <v:shape style="position:absolute;left:7416;top:2747;width:192;height:0" coordorigin="7416,2747" coordsize="192,0" path="m7416,2747l7608,2747e" filled="f" stroked="t" strokeweight="0.387792pt" strokecolor="#000000">
              <v:path arrowok="t"/>
            </v:shape>
            <v:shape style="position:absolute;left:7610;top:2747;width:193;height:0" coordorigin="7610,2747" coordsize="193,0" path="m7610,2747l7803,2747e" filled="f" stroked="t" strokeweight="0.387792pt" strokecolor="#000000">
              <v:path arrowok="t"/>
            </v:shape>
            <v:shape style="position:absolute;left:7806;top:2747;width:193;height:0" coordorigin="7806,2747" coordsize="193,0" path="m7806,2747l7999,2747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Father’s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full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name: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Name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Company: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Position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Company: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" w:lineRule="exact" w:line="200"/>
        <w:ind w:left="116" w:right="-49"/>
      </w:pPr>
      <w:r>
        <w:pict>
          <v:group style="position:absolute;margin-left:106.042pt;margin-top:10.7754pt;width:48.8257pt;height:0.387792pt;mso-position-horizontal-relative:page;mso-position-vertical-relative:paragraph;z-index:-1906" coordorigin="2121,216" coordsize="977,8">
            <v:shape style="position:absolute;left:2125;top:219;width:193;height:0" coordorigin="2125,219" coordsize="193,0" path="m2125,219l2318,219e" filled="f" stroked="t" strokeweight="0.387792pt" strokecolor="#000000">
              <v:path arrowok="t"/>
            </v:shape>
            <v:shape style="position:absolute;left:2320;top:219;width:385;height:0" coordorigin="2320,219" coordsize="385,0" path="m2320,219l2705,219e" filled="f" stroked="t" strokeweight="0.387792pt" strokecolor="#000000">
              <v:path arrowok="t"/>
            </v:shape>
            <v:shape style="position:absolute;left:2707;top:219;width:386;height:0" coordorigin="2707,219" coordsize="386,0" path="m2707,219l3093,219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159.541pt;margin-top:10.7754pt;width:87.4868pt;height:0.387792pt;mso-position-horizontal-relative:page;mso-position-vertical-relative:paragraph;z-index:-1905" coordorigin="3191,216" coordsize="1750,8">
            <v:shape style="position:absolute;left:3195;top:219;width:190;height:0" coordorigin="3195,219" coordsize="190,0" path="m3195,219l3384,219e" filled="f" stroked="t" strokeweight="0.387792pt" strokecolor="#000000">
              <v:path arrowok="t"/>
            </v:shape>
            <v:shape style="position:absolute;left:3387;top:219;width:192;height:0" coordorigin="3387,219" coordsize="192,0" path="m3387,219l3578,219e" filled="f" stroked="t" strokeweight="0.387792pt" strokecolor="#000000">
              <v:path arrowok="t"/>
            </v:shape>
            <v:shape style="position:absolute;left:3581;top:219;width:193;height:0" coordorigin="3581,219" coordsize="193,0" path="m3581,219l3774,219e" filled="f" stroked="t" strokeweight="0.387792pt" strokecolor="#000000">
              <v:path arrowok="t"/>
            </v:shape>
            <v:shape style="position:absolute;left:3776;top:219;width:192;height:0" coordorigin="3776,219" coordsize="192,0" path="m3776,219l3968,219e" filled="f" stroked="t" strokeweight="0.387792pt" strokecolor="#000000">
              <v:path arrowok="t"/>
            </v:shape>
            <v:shape style="position:absolute;left:3970;top:219;width:192;height:0" coordorigin="3970,219" coordsize="192,0" path="m3970,219l4161,219e" filled="f" stroked="t" strokeweight="0.387792pt" strokecolor="#000000">
              <v:path arrowok="t"/>
            </v:shape>
            <v:shape style="position:absolute;left:4164;top:219;width:190;height:0" coordorigin="4164,219" coordsize="190,0" path="m4164,219l4353,219e" filled="f" stroked="t" strokeweight="0.387792pt" strokecolor="#000000">
              <v:path arrowok="t"/>
            </v:shape>
            <v:shape style="position:absolute;left:4356;top:219;width:193;height:0" coordorigin="4356,219" coordsize="193,0" path="m4356,219l4549,219e" filled="f" stroked="t" strokeweight="0.387792pt" strokecolor="#000000">
              <v:path arrowok="t"/>
            </v:shape>
            <v:shape style="position:absolute;left:4551;top:219;width:192;height:0" coordorigin="4551,219" coordsize="192,0" path="m4551,219l4743,219e" filled="f" stroked="t" strokeweight="0.387792pt" strokecolor="#000000">
              <v:path arrowok="t"/>
            </v:shape>
            <v:shape style="position:absolute;left:4745;top:219;width:192;height:0" coordorigin="4745,219" coordsize="192,0" path="m4745,219l4937,219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Home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Address: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                 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/>
        <w:ind w:left="1544"/>
      </w:pPr>
      <w:r>
        <w:br w:type="column"/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Mother’s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full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name: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68"/>
      </w:pPr>
      <w:r>
        <w:pict>
          <v:group style="position:absolute;margin-left:404.476pt;margin-top:10.5754pt;width:106.839pt;height:0.387792pt;mso-position-horizontal-relative:page;mso-position-vertical-relative:paragraph;z-index:-1909" coordorigin="8090,212" coordsize="2137,8">
            <v:shape style="position:absolute;left:8093;top:215;width:383;height:0" coordorigin="8093,215" coordsize="383,0" path="m8093,215l8477,215e" filled="f" stroked="t" strokeweight="0.387792pt" strokecolor="#000000">
              <v:path arrowok="t"/>
            </v:shape>
            <v:shape style="position:absolute;left:8479;top:215;width:193;height:0" coordorigin="8479,215" coordsize="193,0" path="m8479,215l8672,215e" filled="f" stroked="t" strokeweight="0.387792pt" strokecolor="#000000">
              <v:path arrowok="t"/>
            </v:shape>
            <v:shape style="position:absolute;left:8674;top:215;width:192;height:0" coordorigin="8674,215" coordsize="192,0" path="m8674,215l8866,215e" filled="f" stroked="t" strokeweight="0.387792pt" strokecolor="#000000">
              <v:path arrowok="t"/>
            </v:shape>
            <v:shape style="position:absolute;left:8868;top:215;width:192;height:0" coordorigin="8868,215" coordsize="192,0" path="m8868,215l9060,215e" filled="f" stroked="t" strokeweight="0.387792pt" strokecolor="#000000">
              <v:path arrowok="t"/>
            </v:shape>
            <v:shape style="position:absolute;left:9062;top:215;width:190;height:0" coordorigin="9062,215" coordsize="190,0" path="m9062,215l9252,215e" filled="f" stroked="t" strokeweight="0.387792pt" strokecolor="#000000">
              <v:path arrowok="t"/>
            </v:shape>
            <v:shape style="position:absolute;left:9254;top:215;width:193;height:0" coordorigin="9254,215" coordsize="193,0" path="m9254,215l9447,215e" filled="f" stroked="t" strokeweight="0.387792pt" strokecolor="#000000">
              <v:path arrowok="t"/>
            </v:shape>
            <v:shape style="position:absolute;left:9450;top:215;width:192;height:0" coordorigin="9450,215" coordsize="192,0" path="m9450,215l9641,215e" filled="f" stroked="t" strokeweight="0.387792pt" strokecolor="#000000">
              <v:path arrowok="t"/>
            </v:shape>
            <v:shape style="position:absolute;left:9643;top:215;width:192;height:0" coordorigin="9643,215" coordsize="192,0" path="m9643,215l9835,215e" filled="f" stroked="t" strokeweight="0.387792pt" strokecolor="#000000">
              <v:path arrowok="t"/>
            </v:shape>
            <v:shape style="position:absolute;left:9837;top:215;width:193;height:0" coordorigin="9837,215" coordsize="193,0" path="m9837,215l10030,215e" filled="f" stroked="t" strokeweight="0.387792pt" strokecolor="#000000">
              <v:path arrowok="t"/>
            </v:shape>
            <v:shape style="position:absolute;left:10033;top:215;width:190;height:0" coordorigin="10033,215" coordsize="190,0" path="m10033,215l10222,215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Name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Company: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48"/>
      </w:pPr>
      <w:r>
        <w:pict>
          <v:group style="position:absolute;margin-left:430.038pt;margin-top:10.5754pt;width:77.6572pt;height:0.387792pt;mso-position-horizontal-relative:page;mso-position-vertical-relative:paragraph;z-index:-1907" coordorigin="8601,212" coordsize="1553,8">
            <v:shape style="position:absolute;left:8605;top:215;width:576;height:0" coordorigin="8605,215" coordsize="576,0" path="m8605,215l9181,215e" filled="f" stroked="t" strokeweight="0.387792pt" strokecolor="#000000">
              <v:path arrowok="t"/>
            </v:shape>
            <v:shape style="position:absolute;left:9183;top:215;width:192;height:0" coordorigin="9183,215" coordsize="192,0" path="m9183,215l9375,215e" filled="f" stroked="t" strokeweight="0.387792pt" strokecolor="#000000">
              <v:path arrowok="t"/>
            </v:shape>
            <v:shape style="position:absolute;left:9377;top:215;width:192;height:0" coordorigin="9377,215" coordsize="192,0" path="m9377,215l9569,215e" filled="f" stroked="t" strokeweight="0.387792pt" strokecolor="#000000">
              <v:path arrowok="t"/>
            </v:shape>
            <v:shape style="position:absolute;left:9571;top:215;width:193;height:0" coordorigin="9571,215" coordsize="193,0" path="m9571,215l9764,215e" filled="f" stroked="t" strokeweight="0.387792pt" strokecolor="#000000">
              <v:path arrowok="t"/>
            </v:shape>
            <v:shape style="position:absolute;left:9767;top:215;width:190;height:0" coordorigin="9767,215" coordsize="190,0" path="m9767,215l9956,215e" filled="f" stroked="t" strokeweight="0.387792pt" strokecolor="#000000">
              <v:path arrowok="t"/>
            </v:shape>
            <v:shape style="position:absolute;left:9958;top:215;width:192;height:0" coordorigin="9958,215" coordsize="192,0" path="m9958,215l10150,215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Position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Company: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1920" w:h="16840"/>
          <w:pgMar w:top="1440" w:bottom="280" w:left="760" w:right="1300"/>
          <w:cols w:num="2" w:equalWidth="off">
            <w:col w:w="2433" w:space="1746"/>
            <w:col w:w="5681"/>
          </w:cols>
        </w:sectPr>
      </w:pPr>
      <w:r>
        <w:pict>
          <v:group style="position:absolute;margin-left:393.986pt;margin-top:10.5754pt;width:116.708pt;height:0.387792pt;mso-position-horizontal-relative:page;mso-position-vertical-relative:paragraph;z-index:-1904" coordorigin="7880,212" coordsize="2334,8">
            <v:shape style="position:absolute;left:7884;top:215;width:193;height:0" coordorigin="7884,215" coordsize="193,0" path="m7884,215l8077,215e" filled="f" stroked="t" strokeweight="0.387792pt" strokecolor="#000000">
              <v:path arrowok="t"/>
            </v:shape>
            <v:shape style="position:absolute;left:8079;top:215;width:192;height:0" coordorigin="8079,215" coordsize="192,0" path="m8079,215l8271,215e" filled="f" stroked="t" strokeweight="0.387792pt" strokecolor="#000000">
              <v:path arrowok="t"/>
            </v:shape>
            <v:shape style="position:absolute;left:8273;top:215;width:385;height:0" coordorigin="8273,215" coordsize="385,0" path="m8273,215l8658,215e" filled="f" stroked="t" strokeweight="0.387792pt" strokecolor="#000000">
              <v:path arrowok="t"/>
            </v:shape>
            <v:shape style="position:absolute;left:8660;top:215;width:192;height:0" coordorigin="8660,215" coordsize="192,0" path="m8660,215l8852,215e" filled="f" stroked="t" strokeweight="0.387792pt" strokecolor="#000000">
              <v:path arrowok="t"/>
            </v:shape>
            <v:shape style="position:absolute;left:8854;top:215;width:192;height:0" coordorigin="8854,215" coordsize="192,0" path="m8854,215l9045,215e" filled="f" stroked="t" strokeweight="0.387792pt" strokecolor="#000000">
              <v:path arrowok="t"/>
            </v:shape>
            <v:shape style="position:absolute;left:9048;top:215;width:193;height:0" coordorigin="9048,215" coordsize="193,0" path="m9048,215l9241,215e" filled="f" stroked="t" strokeweight="0.387792pt" strokecolor="#000000">
              <v:path arrowok="t"/>
            </v:shape>
            <v:shape style="position:absolute;left:9243;top:215;width:190;height:0" coordorigin="9243,215" coordsize="190,0" path="m9243,215l9433,215e" filled="f" stroked="t" strokeweight="0.387792pt" strokecolor="#000000">
              <v:path arrowok="t"/>
            </v:shape>
            <v:shape style="position:absolute;left:9435;top:215;width:192;height:0" coordorigin="9435,215" coordsize="192,0" path="m9435,215l9627,215e" filled="f" stroked="t" strokeweight="0.387792pt" strokecolor="#000000">
              <v:path arrowok="t"/>
            </v:shape>
            <v:shape style="position:absolute;left:9629;top:215;width:192;height:0" coordorigin="9629,215" coordsize="192,0" path="m9629,215l9821,215e" filled="f" stroked="t" strokeweight="0.387792pt" strokecolor="#000000">
              <v:path arrowok="t"/>
            </v:shape>
            <v:shape style="position:absolute;left:9823;top:215;width:193;height:0" coordorigin="9823,215" coordsize="193,0" path="m9823,215l10016,215e" filled="f" stroked="t" strokeweight="0.387792pt" strokecolor="#000000">
              <v:path arrowok="t"/>
            </v:shape>
            <v:shape style="position:absolute;left:10018;top:215;width:192;height:0" coordorigin="10018,215" coordsize="192,0" path="m10018,215l10210,215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361.577pt;margin-top:28.4554pt;width:150.467pt;height:0.387792pt;mso-position-horizontal-relative:page;mso-position-vertical-relative:paragraph;z-index:-1902" coordorigin="7232,569" coordsize="3009,8">
            <v:shape style="position:absolute;left:7235;top:573;width:481;height:0" coordorigin="7235,573" coordsize="481,0" path="m7235,573l7717,573e" filled="f" stroked="t" strokeweight="0.387792pt" strokecolor="#000000">
              <v:path arrowok="t"/>
            </v:shape>
            <v:shape style="position:absolute;left:7719;top:573;width:192;height:0" coordorigin="7719,573" coordsize="192,0" path="m7719,573l7911,573e" filled="f" stroked="t" strokeweight="0.387792pt" strokecolor="#000000">
              <v:path arrowok="t"/>
            </v:shape>
            <v:shape style="position:absolute;left:7913;top:573;width:385;height:0" coordorigin="7913,573" coordsize="385,0" path="m7913,573l8298,573e" filled="f" stroked="t" strokeweight="0.387792pt" strokecolor="#000000">
              <v:path arrowok="t"/>
            </v:shape>
            <v:shape style="position:absolute;left:8300;top:573;width:192;height:0" coordorigin="8300,573" coordsize="192,0" path="m8300,573l8492,573e" filled="f" stroked="t" strokeweight="0.387792pt" strokecolor="#000000">
              <v:path arrowok="t"/>
            </v:shape>
            <v:shape style="position:absolute;left:8494;top:573;width:192;height:0" coordorigin="8494,573" coordsize="192,0" path="m8494,573l8685,573e" filled="f" stroked="t" strokeweight="0.387792pt" strokecolor="#000000">
              <v:path arrowok="t"/>
            </v:shape>
            <v:shape style="position:absolute;left:8688;top:573;width:193;height:0" coordorigin="8688,573" coordsize="193,0" path="m8688,573l8881,573e" filled="f" stroked="t" strokeweight="0.387792pt" strokecolor="#000000">
              <v:path arrowok="t"/>
            </v:shape>
            <v:shape style="position:absolute;left:8883;top:573;width:383;height:0" coordorigin="8883,573" coordsize="383,0" path="m8883,573l9266,573e" filled="f" stroked="t" strokeweight="0.387792pt" strokecolor="#000000">
              <v:path arrowok="t"/>
            </v:shape>
            <v:shape style="position:absolute;left:9269;top:573;width:193;height:0" coordorigin="9269,573" coordsize="193,0" path="m9269,573l9462,573e" filled="f" stroked="t" strokeweight="0.387792pt" strokecolor="#000000">
              <v:path arrowok="t"/>
            </v:shape>
            <v:shape style="position:absolute;left:9464;top:573;width:192;height:0" coordorigin="9464,573" coordsize="192,0" path="m9464,573l9656,573e" filled="f" stroked="t" strokeweight="0.387792pt" strokecolor="#000000">
              <v:path arrowok="t"/>
            </v:shape>
            <v:shape style="position:absolute;left:9658;top:573;width:192;height:0" coordorigin="9658,573" coordsize="192,0" path="m9658,573l9850,573e" filled="f" stroked="t" strokeweight="0.387792pt" strokecolor="#000000">
              <v:path arrowok="t"/>
            </v:shape>
            <v:shape style="position:absolute;left:9852;top:573;width:190;height:0" coordorigin="9852,573" coordsize="190,0" path="m9852,573l10042,573e" filled="f" stroked="t" strokeweight="0.387792pt" strokecolor="#000000">
              <v:path arrowok="t"/>
            </v:shape>
            <v:shape style="position:absolute;left:10044;top:573;width:193;height:0" coordorigin="10044,573" coordsize="193,0" path="m10044,573l10237,573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388.934pt;margin-top:46.2154pt;width:126.306pt;height:0.387792pt;mso-position-horizontal-relative:page;mso-position-vertical-relative:paragraph;z-index:-1900" coordorigin="7779,924" coordsize="2526,8">
            <v:shape style="position:absolute;left:7783;top:928;width:385;height:0" coordorigin="7783,928" coordsize="385,0" path="m7783,928l8167,928e" filled="f" stroked="t" strokeweight="0.387792pt" strokecolor="#000000">
              <v:path arrowok="t"/>
            </v:shape>
            <v:shape style="position:absolute;left:8170;top:928;width:193;height:0" coordorigin="8170,928" coordsize="193,0" path="m8170,928l8363,928e" filled="f" stroked="t" strokeweight="0.387792pt" strokecolor="#000000">
              <v:path arrowok="t"/>
            </v:shape>
            <v:shape style="position:absolute;left:8365;top:928;width:190;height:0" coordorigin="8365,928" coordsize="190,0" path="m8365,928l8555,928e" filled="f" stroked="t" strokeweight="0.387792pt" strokecolor="#000000">
              <v:path arrowok="t"/>
            </v:shape>
            <v:shape style="position:absolute;left:8557;top:928;width:192;height:0" coordorigin="8557,928" coordsize="192,0" path="m8557,928l8749,928e" filled="f" stroked="t" strokeweight="0.387792pt" strokecolor="#000000">
              <v:path arrowok="t"/>
            </v:shape>
            <v:shape style="position:absolute;left:8751;top:928;width:192;height:0" coordorigin="8751,928" coordsize="192,0" path="m8751,928l8942,928e" filled="f" stroked="t" strokeweight="0.387792pt" strokecolor="#000000">
              <v:path arrowok="t"/>
            </v:shape>
            <v:shape style="position:absolute;left:8945;top:928;width:193;height:0" coordorigin="8945,928" coordsize="193,0" path="m8945,928l9138,928e" filled="f" stroked="t" strokeweight="0.387792pt" strokecolor="#000000">
              <v:path arrowok="t"/>
            </v:shape>
            <v:shape style="position:absolute;left:9140;top:928;width:192;height:0" coordorigin="9140,928" coordsize="192,0" path="m9140,928l9332,928e" filled="f" stroked="t" strokeweight="0.387792pt" strokecolor="#000000">
              <v:path arrowok="t"/>
            </v:shape>
            <v:shape style="position:absolute;left:9334;top:928;width:190;height:0" coordorigin="9334,928" coordsize="190,0" path="m9334,928l9524,928e" filled="f" stroked="t" strokeweight="0.387792pt" strokecolor="#000000">
              <v:path arrowok="t"/>
            </v:shape>
            <v:shape style="position:absolute;left:9526;top:928;width:192;height:0" coordorigin="9526,928" coordsize="192,0" path="m9526,928l9718,928e" filled="f" stroked="t" strokeweight="0.387792pt" strokecolor="#000000">
              <v:path arrowok="t"/>
            </v:shape>
            <v:shape style="position:absolute;left:9720;top:928;width:193;height:0" coordorigin="9720,928" coordsize="193,0" path="m9720,928l9913,928e" filled="f" stroked="t" strokeweight="0.387792pt" strokecolor="#000000">
              <v:path arrowok="t"/>
            </v:shape>
            <v:shape style="position:absolute;left:9915;top:928;width:192;height:0" coordorigin="9915,928" coordsize="192,0" path="m9915,928l10107,928e" filled="f" stroked="t" strokeweight="0.387792pt" strokecolor="#000000">
              <v:path arrowok="t"/>
            </v:shape>
            <v:shape style="position:absolute;left:10109;top:928;width:192;height:0" coordorigin="10109,928" coordsize="192,0" path="m10109,928l10301,928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421.537pt;margin-top:81.8554pt;width:68.0782pt;height:0.387792pt;mso-position-horizontal-relative:page;mso-position-vertical-relative:paragraph;z-index:-1896" coordorigin="8431,1637" coordsize="1362,8">
            <v:shape style="position:absolute;left:8435;top:1641;width:192;height:0" coordorigin="8435,1641" coordsize="192,0" path="m8435,1641l8626,1641e" filled="f" stroked="t" strokeweight="0.387792pt" strokecolor="#000000">
              <v:path arrowok="t"/>
            </v:shape>
            <v:shape style="position:absolute;left:8629;top:1641;width:190;height:0" coordorigin="8629,1641" coordsize="190,0" path="m8629,1641l8818,1641e" filled="f" stroked="t" strokeweight="0.387792pt" strokecolor="#000000">
              <v:path arrowok="t"/>
            </v:shape>
            <v:shape style="position:absolute;left:8820;top:1641;width:192;height:0" coordorigin="8820,1641" coordsize="192,0" path="m8820,1641l9012,1641e" filled="f" stroked="t" strokeweight="0.387792pt" strokecolor="#000000">
              <v:path arrowok="t"/>
            </v:shape>
            <v:shape style="position:absolute;left:9014;top:1641;width:193;height:0" coordorigin="9014,1641" coordsize="193,0" path="m9014,1641l9207,1641e" filled="f" stroked="t" strokeweight="0.387792pt" strokecolor="#000000">
              <v:path arrowok="t"/>
            </v:shape>
            <v:shape style="position:absolute;left:9210;top:1641;width:192;height:0" coordorigin="9210,1641" coordsize="192,0" path="m9210,1641l9401,1641e" filled="f" stroked="t" strokeweight="0.387792pt" strokecolor="#000000">
              <v:path arrowok="t"/>
            </v:shape>
            <v:shape style="position:absolute;left:9404;top:1641;width:385;height:0" coordorigin="9404,1641" coordsize="385,0" path="m9404,1641l9788,1641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                           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Home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Address: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                                                 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  <w:sectPr>
          <w:type w:val="continuous"/>
          <w:pgSz w:w="11920" w:h="16840"/>
          <w:pgMar w:top="1440" w:bottom="280" w:left="760" w:right="13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ind w:left="116" w:right="-49"/>
      </w:pPr>
      <w:r>
        <w:pict>
          <v:group style="position:absolute;margin-left:106.175pt;margin-top:12.4754pt;width:140.907pt;height:0.387792pt;mso-position-horizontal-relative:page;mso-position-vertical-relative:paragraph;z-index:-1901" coordorigin="2123,250" coordsize="2818,8">
            <v:shape style="position:absolute;left:2127;top:253;width:481;height:0" coordorigin="2127,253" coordsize="481,0" path="m2127,253l2609,253e" filled="f" stroked="t" strokeweight="0.387792pt" strokecolor="#000000">
              <v:path arrowok="t"/>
            </v:shape>
            <v:shape style="position:absolute;left:2611;top:253;width:193;height:0" coordorigin="2611,253" coordsize="193,0" path="m2611,253l2804,253e" filled="f" stroked="t" strokeweight="0.387792pt" strokecolor="#000000">
              <v:path arrowok="t"/>
            </v:shape>
            <v:shape style="position:absolute;left:2806;top:253;width:192;height:0" coordorigin="2806,253" coordsize="192,0" path="m2806,253l2998,253e" filled="f" stroked="t" strokeweight="0.387792pt" strokecolor="#000000">
              <v:path arrowok="t"/>
            </v:shape>
            <v:shape style="position:absolute;left:3000;top:253;width:192;height:0" coordorigin="3000,253" coordsize="192,0" path="m3000,253l3192,253e" filled="f" stroked="t" strokeweight="0.387792pt" strokecolor="#000000">
              <v:path arrowok="t"/>
            </v:shape>
            <v:shape style="position:absolute;left:3194;top:253;width:190;height:0" coordorigin="3194,253" coordsize="190,0" path="m3194,253l3384,253e" filled="f" stroked="t" strokeweight="0.387792pt" strokecolor="#000000">
              <v:path arrowok="t"/>
            </v:shape>
            <v:shape style="position:absolute;left:3386;top:253;width:193;height:0" coordorigin="3386,253" coordsize="193,0" path="m3386,253l3579,253e" filled="f" stroked="t" strokeweight="0.387792pt" strokecolor="#000000">
              <v:path arrowok="t"/>
            </v:shape>
            <v:shape style="position:absolute;left:3582;top:253;width:192;height:0" coordorigin="3582,253" coordsize="192,0" path="m3582,253l3773,253e" filled="f" stroked="t" strokeweight="0.387792pt" strokecolor="#000000">
              <v:path arrowok="t"/>
            </v:shape>
            <v:shape style="position:absolute;left:3776;top:253;width:192;height:0" coordorigin="3776,253" coordsize="192,0" path="m3776,253l3967,253e" filled="f" stroked="t" strokeweight="0.387792pt" strokecolor="#000000">
              <v:path arrowok="t"/>
            </v:shape>
            <v:shape style="position:absolute;left:3969;top:253;width:193;height:0" coordorigin="3969,253" coordsize="193,0" path="m3969,253l4163,253e" filled="f" stroked="t" strokeweight="0.387792pt" strokecolor="#000000">
              <v:path arrowok="t"/>
            </v:shape>
            <v:shape style="position:absolute;left:4165;top:253;width:190;height:0" coordorigin="4165,253" coordsize="190,0" path="m4165,253l4355,253e" filled="f" stroked="t" strokeweight="0.387792pt" strokecolor="#000000">
              <v:path arrowok="t"/>
            </v:shape>
            <v:shape style="position:absolute;left:4357;top:253;width:192;height:0" coordorigin="4357,253" coordsize="192,0" path="m4357,253l4548,253e" filled="f" stroked="t" strokeweight="0.387792pt" strokecolor="#000000">
              <v:path arrowok="t"/>
            </v:shape>
            <v:shape style="position:absolute;left:4551;top:253;width:192;height:0" coordorigin="4551,253" coordsize="192,0" path="m4551,253l4742,253e" filled="f" stroked="t" strokeweight="0.387792pt" strokecolor="#000000">
              <v:path arrowok="t"/>
            </v:shape>
            <v:shape style="position:absolute;left:4745;top:253;width:193;height:0" coordorigin="4745,253" coordsize="193,0" path="m4745,253l4938,253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Email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Address: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sectPr>
          <w:type w:val="continuous"/>
          <w:pgSz w:w="11920" w:h="16840"/>
          <w:pgMar w:top="1440" w:bottom="280" w:left="760" w:right="1300"/>
          <w:cols w:num="2" w:equalWidth="off">
            <w:col w:w="1279" w:space="2901"/>
            <w:col w:w="568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                           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Email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Address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  <w:sectPr>
          <w:type w:val="continuous"/>
          <w:pgSz w:w="11920" w:h="16840"/>
          <w:pgMar w:top="1440" w:bottom="280" w:left="760" w:right="130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ind w:left="116" w:right="-49"/>
      </w:pPr>
      <w:r>
        <w:pict>
          <v:group style="position:absolute;margin-left:89.9298pt;margin-top:12.4754pt;width:48.7265pt;height:0.387792pt;mso-position-horizontal-relative:page;mso-position-vertical-relative:paragraph;z-index:-1899" coordorigin="1799,250" coordsize="975,8">
            <v:shape style="position:absolute;left:1802;top:253;width:192;height:0" coordorigin="1802,253" coordsize="192,0" path="m1802,253l1994,253e" filled="f" stroked="t" strokeweight="0.387792pt" strokecolor="#000000">
              <v:path arrowok="t"/>
            </v:shape>
            <v:shape style="position:absolute;left:1996;top:253;width:193;height:0" coordorigin="1996,253" coordsize="193,0" path="m1996,253l2190,253e" filled="f" stroked="t" strokeweight="0.387792pt" strokecolor="#000000">
              <v:path arrowok="t"/>
            </v:shape>
            <v:shape style="position:absolute;left:2192;top:253;width:192;height:0" coordorigin="2192,253" coordsize="192,0" path="m2192,253l2383,253e" filled="f" stroked="t" strokeweight="0.387792pt" strokecolor="#000000">
              <v:path arrowok="t"/>
            </v:shape>
            <v:shape style="position:absolute;left:2386;top:253;width:192;height:0" coordorigin="2386,253" coordsize="192,0" path="m2386,253l2577,253e" filled="f" stroked="t" strokeweight="0.387792pt" strokecolor="#000000">
              <v:path arrowok="t"/>
            </v:shape>
            <v:shape style="position:absolute;left:2580;top:253;width:190;height:0" coordorigin="2580,253" coordsize="190,0" path="m2580,253l2769,253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Phone: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(H)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ind w:right="-49"/>
      </w:pPr>
      <w:r>
        <w:br w:type="column"/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(B)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ind w:right="-49"/>
      </w:pPr>
      <w:r>
        <w:br w:type="column"/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Cell’s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(Mom)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sectPr>
          <w:type w:val="continuous"/>
          <w:pgSz w:w="11920" w:h="16840"/>
          <w:pgMar w:top="1440" w:bottom="280" w:left="760" w:right="1300"/>
          <w:cols w:num="4" w:equalWidth="off">
            <w:col w:w="956" w:space="1142"/>
            <w:col w:w="366" w:space="2220"/>
            <w:col w:w="1002" w:space="1552"/>
            <w:col w:w="262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(Dad)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  <w:sectPr>
          <w:type w:val="continuous"/>
          <w:pgSz w:w="11920" w:h="16840"/>
          <w:pgMar w:top="1440" w:bottom="280" w:left="760" w:right="130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auto" w:line="390"/>
        <w:ind w:left="116" w:right="-33"/>
      </w:pPr>
      <w:r>
        <w:pict>
          <v:group style="position:absolute;margin-left:496.014pt;margin-top:223.651pt;width:91.1936pt;height:0.42984pt;mso-position-horizontal-relative:page;mso-position-vertical-relative:page;z-index:-1922" coordorigin="9920,4473" coordsize="1824,9">
            <v:shape style="position:absolute;left:9925;top:4477;width:321;height:0" coordorigin="9925,4477" coordsize="321,0" path="m9925,4477l10246,4477e" filled="f" stroked="t" strokeweight="0.42984pt" strokecolor="#000000">
              <v:path arrowok="t"/>
            </v:shape>
            <v:shape style="position:absolute;left:10248;top:4477;width:639;height:0" coordorigin="10248,4477" coordsize="639,0" path="m10248,4477l10887,4477e" filled="f" stroked="t" strokeweight="0.42984pt" strokecolor="#000000">
              <v:path arrowok="t"/>
            </v:shape>
            <v:shape style="position:absolute;left:10890;top:4477;width:530;height:0" coordorigin="10890,4477" coordsize="530,0" path="m10890,4477l11420,4477e" filled="f" stroked="t" strokeweight="0.42984pt" strokecolor="#000000">
              <v:path arrowok="t"/>
            </v:shape>
            <v:shape style="position:absolute;left:11422;top:4477;width:318;height:0" coordorigin="11422,4477" coordsize="318,0" path="m11422,4477l11740,4477e" filled="f" stroked="t" strokeweight="0.42984pt" strokecolor="#000000">
              <v:path arrowok="t"/>
            </v:shape>
            <w10:wrap type="none"/>
          </v:group>
        </w:pict>
      </w:r>
      <w:r>
        <w:pict>
          <v:group style="position:absolute;margin-left:42.3pt;margin-top:727.86pt;width:546pt;height:2.87999pt;mso-position-horizontal-relative:page;mso-position-vertical-relative:page;z-index:-1924" coordorigin="846,14557" coordsize="10920,58">
            <v:shape style="position:absolute;left:847;top:14558;width:115;height:55" coordorigin="847,14558" coordsize="115,55" path="m847,14582l871,14558,874,14558,931,14614,934,14614,962,14585e" filled="f" stroked="t" strokeweight="0.12pt" strokecolor="#000000">
              <v:path arrowok="t"/>
            </v:shape>
            <v:shape style="position:absolute;left:965;top:14558;width:115;height:55" coordorigin="965,14558" coordsize="115,55" path="m965,14582l989,14558,991,14558,1049,14614,1051,14614,1080,14585e" filled="f" stroked="t" strokeweight="0.12pt" strokecolor="#000000">
              <v:path arrowok="t"/>
            </v:shape>
            <v:shape style="position:absolute;left:1082;top:14558;width:113;height:55" coordorigin="1082,14558" coordsize="113,55" path="m1082,14582l1106,14558,1109,14558,1164,14614,1166,14614,1195,14585e" filled="f" stroked="t" strokeweight="0.12pt" strokecolor="#000000">
              <v:path arrowok="t"/>
            </v:shape>
            <v:shape style="position:absolute;left:1198;top:14558;width:115;height:55" coordorigin="1198,14558" coordsize="115,55" path="m1198,14582l1222,14558,1224,14558,1282,14614,1284,14614,1313,14585e" filled="f" stroked="t" strokeweight="0.12pt" strokecolor="#000000">
              <v:path arrowok="t"/>
            </v:shape>
            <v:shape style="position:absolute;left:1315;top:14558;width:115;height:55" coordorigin="1315,14558" coordsize="115,55" path="m1315,14582l1339,14558,1342,14558,1399,14614,1402,14614,1430,14585e" filled="f" stroked="t" strokeweight="0.12pt" strokecolor="#000000">
              <v:path arrowok="t"/>
            </v:shape>
            <v:shape style="position:absolute;left:1433;top:14558;width:113;height:55" coordorigin="1433,14558" coordsize="113,55" path="m1433,14582l1457,14558,1459,14558,1514,14614,1517,14614,1546,14585e" filled="f" stroked="t" strokeweight="0.12pt" strokecolor="#000000">
              <v:path arrowok="t"/>
            </v:shape>
            <v:shape style="position:absolute;left:1548;top:14558;width:115;height:55" coordorigin="1548,14558" coordsize="115,55" path="m1548,14582l1572,14558,1574,14558,1632,14614,1634,14614,1663,14585e" filled="f" stroked="t" strokeweight="0.12pt" strokecolor="#000000">
              <v:path arrowok="t"/>
            </v:shape>
            <v:shape style="position:absolute;left:1666;top:14558;width:115;height:55" coordorigin="1666,14558" coordsize="115,55" path="m1666,14582l1690,14558,1692,14558,1750,14614,1752,14614,1781,14585e" filled="f" stroked="t" strokeweight="0.12pt" strokecolor="#000000">
              <v:path arrowok="t"/>
            </v:shape>
            <v:shape style="position:absolute;left:1783;top:14558;width:113;height:55" coordorigin="1783,14558" coordsize="113,55" path="m1783,14582l1807,14558,1810,14558,1865,14614,1867,14614,1896,14585e" filled="f" stroked="t" strokeweight="0.12pt" strokecolor="#000000">
              <v:path arrowok="t"/>
            </v:shape>
            <v:shape style="position:absolute;left:1898;top:14558;width:115;height:55" coordorigin="1898,14558" coordsize="115,55" path="m1898,14582l1922,14558,1925,14558,1982,14614,1985,14614,2014,14585e" filled="f" stroked="t" strokeweight="0.12pt" strokecolor="#000000">
              <v:path arrowok="t"/>
            </v:shape>
            <v:shape style="position:absolute;left:2016;top:14558;width:115;height:55" coordorigin="2016,14558" coordsize="115,55" path="m2016,14582l2040,14558,2042,14558,2100,14614,2102,14614,2131,14585e" filled="f" stroked="t" strokeweight="0.12pt" strokecolor="#000000">
              <v:path arrowok="t"/>
            </v:shape>
            <v:shape style="position:absolute;left:2134;top:14558;width:113;height:55" coordorigin="2134,14558" coordsize="113,55" path="m2134,14582l2158,14558,2160,14558,2215,14614,2218,14614,2246,14585e" filled="f" stroked="t" strokeweight="0.12pt" strokecolor="#000000">
              <v:path arrowok="t"/>
            </v:shape>
            <v:shape style="position:absolute;left:2249;top:14558;width:115;height:55" coordorigin="2249,14558" coordsize="115,55" path="m2249,14582l2273,14558,2275,14558,2333,14614,2335,14614,2364,14585e" filled="f" stroked="t" strokeweight="0.12pt" strokecolor="#000000">
              <v:path arrowok="t"/>
            </v:shape>
            <v:shape style="position:absolute;left:2366;top:14558;width:115;height:55" coordorigin="2366,14558" coordsize="115,55" path="m2366,14582l2390,14558,2393,14558,2450,14614,2453,14614,2482,14585e" filled="f" stroked="t" strokeweight="0.12pt" strokecolor="#000000">
              <v:path arrowok="t"/>
            </v:shape>
            <v:shape style="position:absolute;left:2484;top:14558;width:113;height:55" coordorigin="2484,14558" coordsize="113,55" path="m2484,14582l2508,14558,2510,14558,2566,14614,2568,14614,2597,14585e" filled="f" stroked="t" strokeweight="0.12pt" strokecolor="#000000">
              <v:path arrowok="t"/>
            </v:shape>
            <v:shape style="position:absolute;left:2599;top:14558;width:115;height:55" coordorigin="2599,14558" coordsize="115,55" path="m2599,14582l2623,14558,2626,14558,2683,14614,2686,14614,2714,14585e" filled="f" stroked="t" strokeweight="0.12pt" strokecolor="#000000">
              <v:path arrowok="t"/>
            </v:shape>
            <v:shape style="position:absolute;left:2717;top:14558;width:115;height:55" coordorigin="2717,14558" coordsize="115,55" path="m2717,14582l2741,14558,2743,14558,2801,14614,2803,14614,2832,14585e" filled="f" stroked="t" strokeweight="0.12pt" strokecolor="#000000">
              <v:path arrowok="t"/>
            </v:shape>
            <v:shape style="position:absolute;left:2834;top:14558;width:113;height:55" coordorigin="2834,14558" coordsize="113,55" path="m2834,14582l2858,14558,2861,14558,2916,14614,2918,14614,2947,14585e" filled="f" stroked="t" strokeweight="0.12pt" strokecolor="#000000">
              <v:path arrowok="t"/>
            </v:shape>
            <v:shape style="position:absolute;left:2950;top:14558;width:115;height:55" coordorigin="2950,14558" coordsize="115,55" path="m2950,14582l2974,14558,2976,14558,3034,14614,3036,14614,3065,14585e" filled="f" stroked="t" strokeweight="0.12pt" strokecolor="#000000">
              <v:path arrowok="t"/>
            </v:shape>
            <v:shape style="position:absolute;left:3067;top:14558;width:115;height:55" coordorigin="3067,14558" coordsize="115,55" path="m3067,14582l3091,14558,3094,14558,3151,14614,3154,14614,3182,14585e" filled="f" stroked="t" strokeweight="0.12pt" strokecolor="#000000">
              <v:path arrowok="t"/>
            </v:shape>
            <v:shape style="position:absolute;left:3185;top:14558;width:113;height:55" coordorigin="3185,14558" coordsize="113,55" path="m3185,14582l3209,14558,3211,14558,3266,14614,3269,14614,3298,14585e" filled="f" stroked="t" strokeweight="0.12pt" strokecolor="#000000">
              <v:path arrowok="t"/>
            </v:shape>
            <v:shape style="position:absolute;left:3300;top:14558;width:115;height:55" coordorigin="3300,14558" coordsize="115,55" path="m3300,14582l3324,14558,3326,14558,3384,14614,3386,14614,3415,14585e" filled="f" stroked="t" strokeweight="0.12pt" strokecolor="#000000">
              <v:path arrowok="t"/>
            </v:shape>
            <v:shape style="position:absolute;left:3418;top:14558;width:115;height:55" coordorigin="3418,14558" coordsize="115,55" path="m3418,14582l3442,14558,3444,14558,3502,14614,3504,14614,3533,14585e" filled="f" stroked="t" strokeweight="0.12pt" strokecolor="#000000">
              <v:path arrowok="t"/>
            </v:shape>
            <v:shape style="position:absolute;left:3535;top:14558;width:113;height:55" coordorigin="3535,14558" coordsize="113,55" path="m3535,14582l3559,14558,3562,14558,3617,14614,3619,14614,3648,14585e" filled="f" stroked="t" strokeweight="0.12pt" strokecolor="#000000">
              <v:path arrowok="t"/>
            </v:shape>
            <v:shape style="position:absolute;left:3650;top:14558;width:115;height:55" coordorigin="3650,14558" coordsize="115,55" path="m3650,14582l3674,14558,3677,14558,3734,14614,3737,14614,3766,14585e" filled="f" stroked="t" strokeweight="0.12pt" strokecolor="#000000">
              <v:path arrowok="t"/>
            </v:shape>
            <v:shape style="position:absolute;left:3768;top:14558;width:115;height:55" coordorigin="3768,14558" coordsize="115,55" path="m3768,14582l3792,14558,3794,14558,3852,14614,3854,14614,3883,14585e" filled="f" stroked="t" strokeweight="0.12pt" strokecolor="#000000">
              <v:path arrowok="t"/>
            </v:shape>
            <v:shape style="position:absolute;left:3886;top:14558;width:113;height:55" coordorigin="3886,14558" coordsize="113,55" path="m3886,14582l3910,14558,3912,14558,3967,14614,3970,14614,3998,14585e" filled="f" stroked="t" strokeweight="0.12pt" strokecolor="#000000">
              <v:path arrowok="t"/>
            </v:shape>
            <v:shape style="position:absolute;left:4001;top:14558;width:115;height:55" coordorigin="4001,14558" coordsize="115,55" path="m4001,14582l4025,14558,4027,14558,4085,14614,4087,14614,4116,14585e" filled="f" stroked="t" strokeweight="0.12pt" strokecolor="#000000">
              <v:path arrowok="t"/>
            </v:shape>
            <v:shape style="position:absolute;left:4118;top:14558;width:115;height:55" coordorigin="4118,14558" coordsize="115,55" path="m4118,14582l4142,14558,4145,14558,4202,14614,4205,14614,4234,14585e" filled="f" stroked="t" strokeweight="0.12pt" strokecolor="#000000">
              <v:path arrowok="t"/>
            </v:shape>
            <v:shape style="position:absolute;left:4236;top:14558;width:113;height:55" coordorigin="4236,14558" coordsize="113,55" path="m4236,14582l4260,14558,4262,14558,4318,14614,4320,14614,4349,14585e" filled="f" stroked="t" strokeweight="0.12pt" strokecolor="#000000">
              <v:path arrowok="t"/>
            </v:shape>
            <v:shape style="position:absolute;left:4351;top:14558;width:115;height:55" coordorigin="4351,14558" coordsize="115,55" path="m4351,14582l4375,14558,4378,14558,4435,14614,4438,14614,4466,14585e" filled="f" stroked="t" strokeweight="0.12pt" strokecolor="#000000">
              <v:path arrowok="t"/>
            </v:shape>
            <v:shape style="position:absolute;left:4469;top:14558;width:115;height:55" coordorigin="4469,14558" coordsize="115,55" path="m4469,14582l4493,14558,4495,14558,4553,14614,4555,14614,4584,14585e" filled="f" stroked="t" strokeweight="0.12pt" strokecolor="#000000">
              <v:path arrowok="t"/>
            </v:shape>
            <v:shape style="position:absolute;left:4586;top:14558;width:113;height:55" coordorigin="4586,14558" coordsize="113,55" path="m4586,14582l4610,14558,4613,14558,4668,14614,4670,14614,4699,14585e" filled="f" stroked="t" strokeweight="0.12pt" strokecolor="#000000">
              <v:path arrowok="t"/>
            </v:shape>
            <v:shape style="position:absolute;left:4702;top:14558;width:115;height:55" coordorigin="4702,14558" coordsize="115,55" path="m4702,14582l4726,14558,4728,14558,4786,14614,4788,14614,4817,14585e" filled="f" stroked="t" strokeweight="0.12pt" strokecolor="#000000">
              <v:path arrowok="t"/>
            </v:shape>
            <v:shape style="position:absolute;left:4819;top:14558;width:115;height:55" coordorigin="4819,14558" coordsize="115,55" path="m4819,14582l4843,14558,4846,14558,4903,14614,4906,14614,4934,14585e" filled="f" stroked="t" strokeweight="0.12pt" strokecolor="#000000">
              <v:path arrowok="t"/>
            </v:shape>
            <v:shape style="position:absolute;left:4937;top:14558;width:113;height:55" coordorigin="4937,14558" coordsize="113,55" path="m4937,14582l4961,14558,4963,14558,5018,14614,5021,14614,5050,14585e" filled="f" stroked="t" strokeweight="0.12pt" strokecolor="#000000">
              <v:path arrowok="t"/>
            </v:shape>
            <v:shape style="position:absolute;left:5052;top:14558;width:115;height:55" coordorigin="5052,14558" coordsize="115,55" path="m5052,14582l5076,14558,5078,14558,5136,14614,5138,14614,5167,14585e" filled="f" stroked="t" strokeweight="0.12pt" strokecolor="#000000">
              <v:path arrowok="t"/>
            </v:shape>
            <v:shape style="position:absolute;left:5170;top:14558;width:115;height:55" coordorigin="5170,14558" coordsize="115,55" path="m5170,14582l5194,14558,5196,14558,5254,14614,5256,14614,5285,14585e" filled="f" stroked="t" strokeweight="0.12pt" strokecolor="#000000">
              <v:path arrowok="t"/>
            </v:shape>
            <v:shape style="position:absolute;left:5287;top:14558;width:113;height:55" coordorigin="5287,14558" coordsize="113,55" path="m5287,14582l5311,14558,5314,14558,5369,14614,5371,14614,5400,14585e" filled="f" stroked="t" strokeweight="0.12pt" strokecolor="#000000">
              <v:path arrowok="t"/>
            </v:shape>
            <v:shape style="position:absolute;left:5402;top:14558;width:115;height:55" coordorigin="5402,14558" coordsize="115,55" path="m5402,14582l5426,14558,5429,14558,5486,14614,5489,14614,5518,14585e" filled="f" stroked="t" strokeweight="0.12pt" strokecolor="#000000">
              <v:path arrowok="t"/>
            </v:shape>
            <v:shape style="position:absolute;left:5520;top:14558;width:115;height:55" coordorigin="5520,14558" coordsize="115,55" path="m5520,14582l5544,14558,5546,14558,5604,14614,5606,14614,5635,14585e" filled="f" stroked="t" strokeweight="0.12pt" strokecolor="#000000">
              <v:path arrowok="t"/>
            </v:shape>
            <v:shape style="position:absolute;left:5638;top:14558;width:113;height:55" coordorigin="5638,14558" coordsize="113,55" path="m5638,14582l5662,14558,5664,14558,5719,14614,5722,14614,5750,14585e" filled="f" stroked="t" strokeweight="0.12pt" strokecolor="#000000">
              <v:path arrowok="t"/>
            </v:shape>
            <v:shape style="position:absolute;left:5753;top:14558;width:115;height:55" coordorigin="5753,14558" coordsize="115,55" path="m5753,14582l5777,14558,5779,14558,5837,14614,5839,14614,5868,14585e" filled="f" stroked="t" strokeweight="0.12pt" strokecolor="#000000">
              <v:path arrowok="t"/>
            </v:shape>
            <v:shape style="position:absolute;left:5870;top:14558;width:115;height:55" coordorigin="5870,14558" coordsize="115,55" path="m5870,14582l5894,14558,5897,14558,5954,14614,5957,14614,5986,14585e" filled="f" stroked="t" strokeweight="0.12pt" strokecolor="#000000">
              <v:path arrowok="t"/>
            </v:shape>
            <v:shape style="position:absolute;left:5988;top:14558;width:113;height:55" coordorigin="5988,14558" coordsize="113,55" path="m5988,14582l6012,14558,6014,14558,6070,14614,6072,14614,6101,14585e" filled="f" stroked="t" strokeweight="0.12pt" strokecolor="#000000">
              <v:path arrowok="t"/>
            </v:shape>
            <v:shape style="position:absolute;left:6103;top:14558;width:115;height:55" coordorigin="6103,14558" coordsize="115,55" path="m6103,14582l6127,14558,6130,14558,6187,14614,6190,14614,6218,14585e" filled="f" stroked="t" strokeweight="0.12pt" strokecolor="#000000">
              <v:path arrowok="t"/>
            </v:shape>
            <v:shape style="position:absolute;left:6221;top:14558;width:115;height:55" coordorigin="6221,14558" coordsize="115,55" path="m6221,14582l6245,14558,6247,14558,6305,14614,6307,14614,6336,14585e" filled="f" stroked="t" strokeweight="0.12pt" strokecolor="#000000">
              <v:path arrowok="t"/>
            </v:shape>
            <v:shape style="position:absolute;left:6338;top:14558;width:113;height:55" coordorigin="6338,14558" coordsize="113,55" path="m6338,14582l6362,14558,6365,14558,6420,14614,6422,14614,6451,14585e" filled="f" stroked="t" strokeweight="0.12pt" strokecolor="#000000">
              <v:path arrowok="t"/>
            </v:shape>
            <v:shape style="position:absolute;left:6454;top:14558;width:115;height:55" coordorigin="6454,14558" coordsize="115,55" path="m6454,14582l6478,14558,6480,14558,6538,14614,6540,14614,6569,14585e" filled="f" stroked="t" strokeweight="0.12pt" strokecolor="#000000">
              <v:path arrowok="t"/>
            </v:shape>
            <v:shape style="position:absolute;left:6571;top:14558;width:115;height:55" coordorigin="6571,14558" coordsize="115,55" path="m6571,14582l6595,14558,6598,14558,6655,14614,6658,14614,6686,14585e" filled="f" stroked="t" strokeweight="0.12pt" strokecolor="#000000">
              <v:path arrowok="t"/>
            </v:shape>
            <v:shape style="position:absolute;left:6689;top:14558;width:113;height:55" coordorigin="6689,14558" coordsize="113,55" path="m6689,14582l6713,14558,6715,14558,6770,14614,6773,14614,6802,14585e" filled="f" stroked="t" strokeweight="0.12pt" strokecolor="#000000">
              <v:path arrowok="t"/>
            </v:shape>
            <v:shape style="position:absolute;left:6804;top:14558;width:115;height:55" coordorigin="6804,14558" coordsize="115,55" path="m6804,14582l6828,14558,6830,14558,6888,14614,6890,14614,6919,14585e" filled="f" stroked="t" strokeweight="0.12pt" strokecolor="#000000">
              <v:path arrowok="t"/>
            </v:shape>
            <v:shape style="position:absolute;left:6922;top:14558;width:115;height:55" coordorigin="6922,14558" coordsize="115,55" path="m6922,14582l6946,14558,6948,14558,7006,14614,7008,14614,7037,14585e" filled="f" stroked="t" strokeweight="0.12pt" strokecolor="#000000">
              <v:path arrowok="t"/>
            </v:shape>
            <v:shape style="position:absolute;left:7039;top:14558;width:113;height:55" coordorigin="7039,14558" coordsize="113,55" path="m7039,14582l7063,14558,7066,14558,7121,14614,7123,14614,7152,14585e" filled="f" stroked="t" strokeweight="0.12pt" strokecolor="#000000">
              <v:path arrowok="t"/>
            </v:shape>
            <v:shape style="position:absolute;left:7154;top:14558;width:115;height:55" coordorigin="7154,14558" coordsize="115,55" path="m7154,14582l7178,14558,7181,14558,7238,14614,7241,14614,7270,14585e" filled="f" stroked="t" strokeweight="0.12pt" strokecolor="#000000">
              <v:path arrowok="t"/>
            </v:shape>
            <v:shape style="position:absolute;left:7272;top:14558;width:115;height:55" coordorigin="7272,14558" coordsize="115,55" path="m7272,14582l7296,14558,7298,14558,7356,14614,7358,14614,7387,14585e" filled="f" stroked="t" strokeweight="0.12pt" strokecolor="#000000">
              <v:path arrowok="t"/>
            </v:shape>
            <v:shape style="position:absolute;left:7390;top:14558;width:113;height:55" coordorigin="7390,14558" coordsize="113,55" path="m7390,14582l7414,14558,7416,14558,7471,14614,7474,14614,7502,14585e" filled="f" stroked="t" strokeweight="0.12pt" strokecolor="#000000">
              <v:path arrowok="t"/>
            </v:shape>
            <v:shape style="position:absolute;left:7505;top:14558;width:115;height:55" coordorigin="7505,14558" coordsize="115,55" path="m7505,14582l7529,14558,7531,14558,7589,14614,7591,14614,7620,14585e" filled="f" stroked="t" strokeweight="0.12pt" strokecolor="#000000">
              <v:path arrowok="t"/>
            </v:shape>
            <v:shape style="position:absolute;left:7622;top:14558;width:115;height:55" coordorigin="7622,14558" coordsize="115,55" path="m7622,14582l7646,14558,7649,14558,7706,14614,7709,14614,7738,14585e" filled="f" stroked="t" strokeweight="0.12pt" strokecolor="#000000">
              <v:path arrowok="t"/>
            </v:shape>
            <v:shape style="position:absolute;left:7740;top:14558;width:113;height:55" coordorigin="7740,14558" coordsize="113,55" path="m7740,14582l7764,14558,7766,14558,7822,14614,7824,14614,7853,14585e" filled="f" stroked="t" strokeweight="0.12pt" strokecolor="#000000">
              <v:path arrowok="t"/>
            </v:shape>
            <v:shape style="position:absolute;left:7855;top:14558;width:115;height:55" coordorigin="7855,14558" coordsize="115,55" path="m7855,14582l7879,14558,7882,14558,7939,14614,7942,14614,7970,14585e" filled="f" stroked="t" strokeweight="0.12pt" strokecolor="#000000">
              <v:path arrowok="t"/>
            </v:shape>
            <v:shape style="position:absolute;left:7973;top:14558;width:115;height:55" coordorigin="7973,14558" coordsize="115,55" path="m7973,14582l7997,14558,7999,14558,8057,14614,8059,14614,8088,14585e" filled="f" stroked="t" strokeweight="0.12pt" strokecolor="#000000">
              <v:path arrowok="t"/>
            </v:shape>
            <v:shape style="position:absolute;left:8090;top:14558;width:113;height:55" coordorigin="8090,14558" coordsize="113,55" path="m8090,14582l8114,14558,8117,14558,8172,14614,8174,14614,8203,14585e" filled="f" stroked="t" strokeweight="0.12pt" strokecolor="#000000">
              <v:path arrowok="t"/>
            </v:shape>
            <v:shape style="position:absolute;left:8206;top:14558;width:115;height:55" coordorigin="8206,14558" coordsize="115,55" path="m8206,14582l8230,14558,8232,14558,8290,14614,8292,14614,8321,14585e" filled="f" stroked="t" strokeweight="0.12pt" strokecolor="#000000">
              <v:path arrowok="t"/>
            </v:shape>
            <v:shape style="position:absolute;left:8323;top:14558;width:115;height:55" coordorigin="8323,14558" coordsize="115,55" path="m8323,14582l8347,14558,8350,14558,8407,14614,8410,14614,8438,14585e" filled="f" stroked="t" strokeweight="0.12pt" strokecolor="#000000">
              <v:path arrowok="t"/>
            </v:shape>
            <v:shape style="position:absolute;left:8441;top:14558;width:113;height:55" coordorigin="8441,14558" coordsize="113,55" path="m8441,14582l8465,14558,8467,14558,8522,14614,8525,14614,8554,14585e" filled="f" stroked="t" strokeweight="0.12pt" strokecolor="#000000">
              <v:path arrowok="t"/>
            </v:shape>
            <v:shape style="position:absolute;left:8556;top:14558;width:115;height:55" coordorigin="8556,14558" coordsize="115,55" path="m8556,14582l8580,14558,8582,14558,8640,14614,8642,14614,8671,14585e" filled="f" stroked="t" strokeweight="0.12pt" strokecolor="#000000">
              <v:path arrowok="t"/>
            </v:shape>
            <v:shape style="position:absolute;left:8674;top:14558;width:115;height:55" coordorigin="8674,14558" coordsize="115,55" path="m8674,14582l8698,14558,8700,14558,8758,14614,8760,14614,8789,14585e" filled="f" stroked="t" strokeweight="0.12pt" strokecolor="#000000">
              <v:path arrowok="t"/>
            </v:shape>
            <v:shape style="position:absolute;left:8791;top:14558;width:113;height:55" coordorigin="8791,14558" coordsize="113,55" path="m8791,14582l8815,14558,8818,14558,8873,14614,8875,14614,8904,14585e" filled="f" stroked="t" strokeweight="0.12pt" strokecolor="#000000">
              <v:path arrowok="t"/>
            </v:shape>
            <v:shape style="position:absolute;left:8906;top:14558;width:115;height:55" coordorigin="8906,14558" coordsize="115,55" path="m8906,14582l8930,14558,8933,14558,8990,14614,8993,14614,9022,14585e" filled="f" stroked="t" strokeweight="0.12pt" strokecolor="#000000">
              <v:path arrowok="t"/>
            </v:shape>
            <v:shape style="position:absolute;left:9024;top:14558;width:115;height:55" coordorigin="9024,14558" coordsize="115,55" path="m9024,14582l9048,14558,9050,14558,9108,14614,9110,14614,9139,14585e" filled="f" stroked="t" strokeweight="0.12pt" strokecolor="#000000">
              <v:path arrowok="t"/>
            </v:shape>
            <v:shape style="position:absolute;left:9142;top:14558;width:113;height:55" coordorigin="9142,14558" coordsize="113,55" path="m9142,14582l9166,14558,9168,14558,9223,14614,9226,14614,9254,14585e" filled="f" stroked="t" strokeweight="0.12pt" strokecolor="#000000">
              <v:path arrowok="t"/>
            </v:shape>
            <v:shape style="position:absolute;left:9257;top:14558;width:115;height:55" coordorigin="9257,14558" coordsize="115,55" path="m9257,14582l9281,14558,9283,14558,9341,14614,9343,14614,9372,14585e" filled="f" stroked="t" strokeweight="0.12pt" strokecolor="#000000">
              <v:path arrowok="t"/>
            </v:shape>
            <v:shape style="position:absolute;left:9374;top:14558;width:115;height:55" coordorigin="9374,14558" coordsize="115,55" path="m9374,14582l9398,14558,9401,14558,9458,14614,9461,14614,9490,14585e" filled="f" stroked="t" strokeweight="0.12pt" strokecolor="#000000">
              <v:path arrowok="t"/>
            </v:shape>
            <v:shape style="position:absolute;left:9492;top:14558;width:113;height:55" coordorigin="9492,14558" coordsize="113,55" path="m9492,14582l9516,14558,9518,14558,9574,14614,9576,14614,9605,14585e" filled="f" stroked="t" strokeweight="0.12pt" strokecolor="#000000">
              <v:path arrowok="t"/>
            </v:shape>
            <v:shape style="position:absolute;left:9607;top:14558;width:115;height:55" coordorigin="9607,14558" coordsize="115,55" path="m9607,14582l9631,14558,9634,14558,9691,14614,9694,14614,9722,14585e" filled="f" stroked="t" strokeweight="0.12pt" strokecolor="#000000">
              <v:path arrowok="t"/>
            </v:shape>
            <v:shape style="position:absolute;left:9725;top:14558;width:115;height:55" coordorigin="9725,14558" coordsize="115,55" path="m9725,14582l9749,14558,9751,14558,9809,14614,9811,14614,9840,14585e" filled="f" stroked="t" strokeweight="0.12pt" strokecolor="#000000">
              <v:path arrowok="t"/>
            </v:shape>
            <v:shape style="position:absolute;left:9842;top:14558;width:113;height:55" coordorigin="9842,14558" coordsize="113,55" path="m9842,14582l9866,14558,9869,14558,9924,14614,9926,14614,9955,14585e" filled="f" stroked="t" strokeweight="0.12pt" strokecolor="#000000">
              <v:path arrowok="t"/>
            </v:shape>
            <v:shape style="position:absolute;left:9958;top:14558;width:115;height:55" coordorigin="9958,14558" coordsize="115,55" path="m9958,14582l9982,14558,9984,14558,10042,14614,10044,14614,10073,14585e" filled="f" stroked="t" strokeweight="0.12pt" strokecolor="#000000">
              <v:path arrowok="t"/>
            </v:shape>
            <v:shape style="position:absolute;left:10075;top:14558;width:115;height:55" coordorigin="10075,14558" coordsize="115,55" path="m10075,14582l10099,14558,10102,14558,10159,14614,10162,14614,10190,14585e" filled="f" stroked="t" strokeweight="0.12pt" strokecolor="#000000">
              <v:path arrowok="t"/>
            </v:shape>
            <v:shape style="position:absolute;left:10193;top:14558;width:113;height:55" coordorigin="10193,14558" coordsize="113,55" path="m10193,14582l10217,14558,10219,14558,10274,14614,10277,14614,10306,14585e" filled="f" stroked="t" strokeweight="0.12pt" strokecolor="#000000">
              <v:path arrowok="t"/>
            </v:shape>
            <v:shape style="position:absolute;left:10308;top:14558;width:115;height:55" coordorigin="10308,14558" coordsize="115,55" path="m10308,14582l10332,14558,10334,14558,10392,14614,10394,14614,10423,14585e" filled="f" stroked="t" strokeweight="0.12pt" strokecolor="#000000">
              <v:path arrowok="t"/>
            </v:shape>
            <v:shape style="position:absolute;left:10426;top:14558;width:115;height:55" coordorigin="10426,14558" coordsize="115,55" path="m10426,14582l10450,14558,10452,14558,10510,14614,10512,14614,10541,14585e" filled="f" stroked="t" strokeweight="0.12pt" strokecolor="#000000">
              <v:path arrowok="t"/>
            </v:shape>
            <v:shape style="position:absolute;left:10543;top:14558;width:113;height:55" coordorigin="10543,14558" coordsize="113,55" path="m10543,14582l10567,14558,10570,14558,10625,14614,10627,14614,10656,14585e" filled="f" stroked="t" strokeweight="0.12pt" strokecolor="#000000">
              <v:path arrowok="t"/>
            </v:shape>
            <v:shape style="position:absolute;left:10658;top:14558;width:115;height:55" coordorigin="10658,14558" coordsize="115,55" path="m10658,14582l10682,14558,10685,14558,10742,14614,10745,14614,10774,14585e" filled="f" stroked="t" strokeweight="0.12pt" strokecolor="#000000">
              <v:path arrowok="t"/>
            </v:shape>
            <v:shape style="position:absolute;left:10776;top:14558;width:115;height:55" coordorigin="10776,14558" coordsize="115,55" path="m10776,14582l10800,14558,10802,14558,10860,14614,10862,14614,10891,14585e" filled="f" stroked="t" strokeweight="0.12pt" strokecolor="#000000">
              <v:path arrowok="t"/>
            </v:shape>
            <v:shape style="position:absolute;left:10894;top:14558;width:113;height:55" coordorigin="10894,14558" coordsize="113,55" path="m10894,14582l10918,14558,10920,14558,10975,14614,10978,14614,11006,14585e" filled="f" stroked="t" strokeweight="0.12pt" strokecolor="#000000">
              <v:path arrowok="t"/>
            </v:shape>
            <v:shape style="position:absolute;left:11009;top:14558;width:115;height:55" coordorigin="11009,14558" coordsize="115,55" path="m11009,14582l11033,14558,11035,14558,11093,14614,11095,14614,11124,14585e" filled="f" stroked="t" strokeweight="0.12pt" strokecolor="#000000">
              <v:path arrowok="t"/>
            </v:shape>
            <v:shape style="position:absolute;left:11126;top:14558;width:115;height:55" coordorigin="11126,14558" coordsize="115,55" path="m11126,14582l11150,14558,11153,14558,11210,14614,11213,14614,11242,14585e" filled="f" stroked="t" strokeweight="0.12pt" strokecolor="#000000">
              <v:path arrowok="t"/>
            </v:shape>
            <v:shape style="position:absolute;left:11244;top:14558;width:113;height:55" coordorigin="11244,14558" coordsize="113,55" path="m11244,14582l11268,14558,11270,14558,11326,14614,11328,14614,11357,14585e" filled="f" stroked="t" strokeweight="0.12pt" strokecolor="#000000">
              <v:path arrowok="t"/>
            </v:shape>
            <v:shape style="position:absolute;left:11359;top:14558;width:115;height:55" coordorigin="11359,14558" coordsize="115,55" path="m11359,14582l11383,14558,11386,14558,11443,14614,11446,14614,11474,14585e" filled="f" stroked="t" strokeweight="0.12pt" strokecolor="#000000">
              <v:path arrowok="t"/>
            </v:shape>
            <v:shape style="position:absolute;left:11477;top:14558;width:115;height:55" coordorigin="11477,14558" coordsize="115,55" path="m11477,14582l11501,14558,11503,14558,11561,14614,11563,14614,11592,14585e" filled="f" stroked="t" strokeweight="0.12pt" strokecolor="#000000">
              <v:path arrowok="t"/>
            </v:shape>
            <v:shape style="position:absolute;left:11594;top:14558;width:113;height:55" coordorigin="11594,14558" coordsize="113,55" path="m11594,14582l11618,14558,11621,14558,11676,14614,11678,14614,11707,14585e" filled="f" stroked="t" strokeweight="0.12pt" strokecolor="#000000">
              <v:path arrowok="t"/>
            </v:shape>
            <v:shape style="position:absolute;left:11710;top:14558;width:55;height:24" coordorigin="11710,14558" coordsize="55,24" path="m11710,14582l11736,14558,11738,14558,11765,14582e" filled="f" stroked="t" strokeweight="0.12pt" strokecolor="#000000">
              <v:path arrowok="t"/>
            </v:shape>
            <w10:wrap type="none"/>
          </v:group>
        </w:pict>
      </w:r>
      <w:r>
        <w:pict>
          <v:group style="position:absolute;margin-left:42.3pt;margin-top:468.54pt;width:546pt;height:3.00002pt;mso-position-horizontal-relative:page;mso-position-vertical-relative:page;z-index:-1925" coordorigin="846,9371" coordsize="10920,60">
            <v:shape style="position:absolute;left:847;top:9372;width:115;height:58" coordorigin="847,9372" coordsize="115,58" path="m847,9398l871,9372,874,9372,931,9430,934,9430,962,9401e" filled="f" stroked="t" strokeweight="0.12pt" strokecolor="#000000">
              <v:path arrowok="t"/>
            </v:shape>
            <v:shape style="position:absolute;left:965;top:9372;width:115;height:58" coordorigin="965,9372" coordsize="115,58" path="m965,9398l989,9372,991,9372,1049,9430,1051,9430,1080,9401e" filled="f" stroked="t" strokeweight="0.12pt" strokecolor="#000000">
              <v:path arrowok="t"/>
            </v:shape>
            <v:shape style="position:absolute;left:1082;top:9372;width:113;height:58" coordorigin="1082,9372" coordsize="113,58" path="m1082,9398l1106,9372,1109,9372,1164,9430,1166,9430,1195,9401e" filled="f" stroked="t" strokeweight="0.12pt" strokecolor="#000000">
              <v:path arrowok="t"/>
            </v:shape>
            <v:shape style="position:absolute;left:1198;top:9372;width:115;height:58" coordorigin="1198,9372" coordsize="115,58" path="m1198,9398l1222,9372,1224,9372,1282,9430,1284,9430,1313,9401e" filled="f" stroked="t" strokeweight="0.12pt" strokecolor="#000000">
              <v:path arrowok="t"/>
            </v:shape>
            <v:shape style="position:absolute;left:1315;top:9372;width:115;height:58" coordorigin="1315,9372" coordsize="115,58" path="m1315,9398l1339,9372,1342,9372,1399,9430,1402,9430,1430,9401e" filled="f" stroked="t" strokeweight="0.12pt" strokecolor="#000000">
              <v:path arrowok="t"/>
            </v:shape>
            <v:shape style="position:absolute;left:1433;top:9372;width:113;height:58" coordorigin="1433,9372" coordsize="113,58" path="m1433,9398l1457,9372,1459,9372,1514,9430,1517,9430,1546,9401e" filled="f" stroked="t" strokeweight="0.12pt" strokecolor="#000000">
              <v:path arrowok="t"/>
            </v:shape>
            <v:shape style="position:absolute;left:1548;top:9372;width:115;height:58" coordorigin="1548,9372" coordsize="115,58" path="m1548,9398l1572,9372,1574,9372,1632,9430,1634,9430,1663,9401e" filled="f" stroked="t" strokeweight="0.12pt" strokecolor="#000000">
              <v:path arrowok="t"/>
            </v:shape>
            <v:shape style="position:absolute;left:1666;top:9372;width:115;height:58" coordorigin="1666,9372" coordsize="115,58" path="m1666,9398l1690,9372,1692,9372,1750,9430,1752,9430,1781,9401e" filled="f" stroked="t" strokeweight="0.12pt" strokecolor="#000000">
              <v:path arrowok="t"/>
            </v:shape>
            <v:shape style="position:absolute;left:1783;top:9372;width:113;height:58" coordorigin="1783,9372" coordsize="113,58" path="m1783,9398l1807,9372,1810,9372,1865,9430,1867,9430,1896,9401e" filled="f" stroked="t" strokeweight="0.12pt" strokecolor="#000000">
              <v:path arrowok="t"/>
            </v:shape>
            <v:shape style="position:absolute;left:1898;top:9372;width:115;height:58" coordorigin="1898,9372" coordsize="115,58" path="m1898,9398l1922,9372,1925,9372,1982,9430,1985,9430,2014,9401e" filled="f" stroked="t" strokeweight="0.12pt" strokecolor="#000000">
              <v:path arrowok="t"/>
            </v:shape>
            <v:shape style="position:absolute;left:2016;top:9372;width:115;height:58" coordorigin="2016,9372" coordsize="115,58" path="m2016,9398l2040,9372,2042,9372,2100,9430,2102,9430,2131,9401e" filled="f" stroked="t" strokeweight="0.12pt" strokecolor="#000000">
              <v:path arrowok="t"/>
            </v:shape>
            <v:shape style="position:absolute;left:2134;top:9372;width:113;height:58" coordorigin="2134,9372" coordsize="113,58" path="m2134,9398l2158,9372,2160,9372,2215,9430,2218,9430,2246,9401e" filled="f" stroked="t" strokeweight="0.12pt" strokecolor="#000000">
              <v:path arrowok="t"/>
            </v:shape>
            <v:shape style="position:absolute;left:2249;top:9372;width:115;height:58" coordorigin="2249,9372" coordsize="115,58" path="m2249,9398l2273,9372,2275,9372,2333,9430,2335,9430,2364,9401e" filled="f" stroked="t" strokeweight="0.12pt" strokecolor="#000000">
              <v:path arrowok="t"/>
            </v:shape>
            <v:shape style="position:absolute;left:2366;top:9372;width:115;height:58" coordorigin="2366,9372" coordsize="115,58" path="m2366,9398l2390,9372,2393,9372,2450,9430,2453,9430,2482,9401e" filled="f" stroked="t" strokeweight="0.12pt" strokecolor="#000000">
              <v:path arrowok="t"/>
            </v:shape>
            <v:shape style="position:absolute;left:2484;top:9372;width:113;height:58" coordorigin="2484,9372" coordsize="113,58" path="m2484,9398l2508,9372,2510,9372,2566,9430,2568,9430,2597,9401e" filled="f" stroked="t" strokeweight="0.12pt" strokecolor="#000000">
              <v:path arrowok="t"/>
            </v:shape>
            <v:shape style="position:absolute;left:2599;top:9372;width:115;height:58" coordorigin="2599,9372" coordsize="115,58" path="m2599,9398l2623,9372,2626,9372,2683,9430,2686,9430,2714,9401e" filled="f" stroked="t" strokeweight="0.12pt" strokecolor="#000000">
              <v:path arrowok="t"/>
            </v:shape>
            <v:shape style="position:absolute;left:2717;top:9372;width:115;height:58" coordorigin="2717,9372" coordsize="115,58" path="m2717,9398l2741,9372,2743,9372,2801,9430,2803,9430,2832,9401e" filled="f" stroked="t" strokeweight="0.12pt" strokecolor="#000000">
              <v:path arrowok="t"/>
            </v:shape>
            <v:shape style="position:absolute;left:2834;top:9372;width:113;height:58" coordorigin="2834,9372" coordsize="113,58" path="m2834,9398l2858,9372,2861,9372,2916,9430,2918,9430,2947,9401e" filled="f" stroked="t" strokeweight="0.12pt" strokecolor="#000000">
              <v:path arrowok="t"/>
            </v:shape>
            <v:shape style="position:absolute;left:2950;top:9372;width:115;height:58" coordorigin="2950,9372" coordsize="115,58" path="m2950,9398l2974,9372,2976,9372,3034,9430,3036,9430,3065,9401e" filled="f" stroked="t" strokeweight="0.12pt" strokecolor="#000000">
              <v:path arrowok="t"/>
            </v:shape>
            <v:shape style="position:absolute;left:3067;top:9372;width:115;height:58" coordorigin="3067,9372" coordsize="115,58" path="m3067,9398l3091,9372,3094,9372,3151,9430,3154,9430,3182,9401e" filled="f" stroked="t" strokeweight="0.12pt" strokecolor="#000000">
              <v:path arrowok="t"/>
            </v:shape>
            <v:shape style="position:absolute;left:3185;top:9372;width:113;height:58" coordorigin="3185,9372" coordsize="113,58" path="m3185,9398l3209,9372,3211,9372,3266,9430,3269,9430,3298,9401e" filled="f" stroked="t" strokeweight="0.12pt" strokecolor="#000000">
              <v:path arrowok="t"/>
            </v:shape>
            <v:shape style="position:absolute;left:3300;top:9372;width:115;height:58" coordorigin="3300,9372" coordsize="115,58" path="m3300,9398l3324,9372,3326,9372,3384,9430,3386,9430,3415,9401e" filled="f" stroked="t" strokeweight="0.12pt" strokecolor="#000000">
              <v:path arrowok="t"/>
            </v:shape>
            <v:shape style="position:absolute;left:3418;top:9372;width:115;height:58" coordorigin="3418,9372" coordsize="115,58" path="m3418,9398l3442,9372,3444,9372,3502,9430,3504,9430,3533,9401e" filled="f" stroked="t" strokeweight="0.12pt" strokecolor="#000000">
              <v:path arrowok="t"/>
            </v:shape>
            <v:shape style="position:absolute;left:3535;top:9372;width:113;height:58" coordorigin="3535,9372" coordsize="113,58" path="m3535,9398l3559,9372,3562,9372,3617,9430,3619,9430,3648,9401e" filled="f" stroked="t" strokeweight="0.12pt" strokecolor="#000000">
              <v:path arrowok="t"/>
            </v:shape>
            <v:shape style="position:absolute;left:3650;top:9372;width:115;height:58" coordorigin="3650,9372" coordsize="115,58" path="m3650,9398l3674,9372,3677,9372,3734,9430,3737,9430,3766,9401e" filled="f" stroked="t" strokeweight="0.12pt" strokecolor="#000000">
              <v:path arrowok="t"/>
            </v:shape>
            <v:shape style="position:absolute;left:3768;top:9372;width:115;height:58" coordorigin="3768,9372" coordsize="115,58" path="m3768,9398l3792,9372,3794,9372,3852,9430,3854,9430,3883,9401e" filled="f" stroked="t" strokeweight="0.12pt" strokecolor="#000000">
              <v:path arrowok="t"/>
            </v:shape>
            <v:shape style="position:absolute;left:3886;top:9372;width:113;height:58" coordorigin="3886,9372" coordsize="113,58" path="m3886,9398l3910,9372,3912,9372,3967,9430,3970,9430,3998,9401e" filled="f" stroked="t" strokeweight="0.12pt" strokecolor="#000000">
              <v:path arrowok="t"/>
            </v:shape>
            <v:shape style="position:absolute;left:4001;top:9372;width:115;height:58" coordorigin="4001,9372" coordsize="115,58" path="m4001,9398l4025,9372,4027,9372,4085,9430,4087,9430,4116,9401e" filled="f" stroked="t" strokeweight="0.12pt" strokecolor="#000000">
              <v:path arrowok="t"/>
            </v:shape>
            <v:shape style="position:absolute;left:4118;top:9372;width:115;height:58" coordorigin="4118,9372" coordsize="115,58" path="m4118,9398l4142,9372,4145,9372,4202,9430,4205,9430,4234,9401e" filled="f" stroked="t" strokeweight="0.12pt" strokecolor="#000000">
              <v:path arrowok="t"/>
            </v:shape>
            <v:shape style="position:absolute;left:4236;top:9372;width:113;height:58" coordorigin="4236,9372" coordsize="113,58" path="m4236,9398l4260,9372,4262,9372,4318,9430,4320,9430,4349,9401e" filled="f" stroked="t" strokeweight="0.12pt" strokecolor="#000000">
              <v:path arrowok="t"/>
            </v:shape>
            <v:shape style="position:absolute;left:4351;top:9372;width:115;height:58" coordorigin="4351,9372" coordsize="115,58" path="m4351,9398l4375,9372,4378,9372,4435,9430,4438,9430,4466,9401e" filled="f" stroked="t" strokeweight="0.12pt" strokecolor="#000000">
              <v:path arrowok="t"/>
            </v:shape>
            <v:shape style="position:absolute;left:4469;top:9372;width:115;height:58" coordorigin="4469,9372" coordsize="115,58" path="m4469,9398l4493,9372,4495,9372,4553,9430,4555,9430,4584,9401e" filled="f" stroked="t" strokeweight="0.12pt" strokecolor="#000000">
              <v:path arrowok="t"/>
            </v:shape>
            <v:shape style="position:absolute;left:4586;top:9372;width:113;height:58" coordorigin="4586,9372" coordsize="113,58" path="m4586,9398l4610,9372,4613,9372,4668,9430,4670,9430,4699,9401e" filled="f" stroked="t" strokeweight="0.12pt" strokecolor="#000000">
              <v:path arrowok="t"/>
            </v:shape>
            <v:shape style="position:absolute;left:4702;top:9372;width:115;height:58" coordorigin="4702,9372" coordsize="115,58" path="m4702,9398l4726,9372,4728,9372,4786,9430,4788,9430,4817,9401e" filled="f" stroked="t" strokeweight="0.12pt" strokecolor="#000000">
              <v:path arrowok="t"/>
            </v:shape>
            <v:shape style="position:absolute;left:4819;top:9372;width:115;height:58" coordorigin="4819,9372" coordsize="115,58" path="m4819,9398l4843,9372,4846,9372,4903,9430,4906,9430,4934,9401e" filled="f" stroked="t" strokeweight="0.12pt" strokecolor="#000000">
              <v:path arrowok="t"/>
            </v:shape>
            <v:shape style="position:absolute;left:4937;top:9372;width:113;height:58" coordorigin="4937,9372" coordsize="113,58" path="m4937,9398l4961,9372,4963,9372,5018,9430,5021,9430,5050,9401e" filled="f" stroked="t" strokeweight="0.12pt" strokecolor="#000000">
              <v:path arrowok="t"/>
            </v:shape>
            <v:shape style="position:absolute;left:5052;top:9372;width:115;height:58" coordorigin="5052,9372" coordsize="115,58" path="m5052,9398l5076,9372,5078,9372,5136,9430,5138,9430,5167,9401e" filled="f" stroked="t" strokeweight="0.12pt" strokecolor="#000000">
              <v:path arrowok="t"/>
            </v:shape>
            <v:shape style="position:absolute;left:5170;top:9372;width:115;height:58" coordorigin="5170,9372" coordsize="115,58" path="m5170,9398l5194,9372,5196,9372,5254,9430,5256,9430,5285,9401e" filled="f" stroked="t" strokeweight="0.12pt" strokecolor="#000000">
              <v:path arrowok="t"/>
            </v:shape>
            <v:shape style="position:absolute;left:5287;top:9372;width:113;height:58" coordorigin="5287,9372" coordsize="113,58" path="m5287,9398l5311,9372,5314,9372,5369,9430,5371,9430,5400,9401e" filled="f" stroked="t" strokeweight="0.12pt" strokecolor="#000000">
              <v:path arrowok="t"/>
            </v:shape>
            <v:shape style="position:absolute;left:5402;top:9372;width:115;height:58" coordorigin="5402,9372" coordsize="115,58" path="m5402,9398l5426,9372,5429,9372,5486,9430,5489,9430,5518,9401e" filled="f" stroked="t" strokeweight="0.12pt" strokecolor="#000000">
              <v:path arrowok="t"/>
            </v:shape>
            <v:shape style="position:absolute;left:5520;top:9372;width:115;height:58" coordorigin="5520,9372" coordsize="115,58" path="m5520,9398l5544,9372,5546,9372,5604,9430,5606,9430,5635,9401e" filled="f" stroked="t" strokeweight="0.12pt" strokecolor="#000000">
              <v:path arrowok="t"/>
            </v:shape>
            <v:shape style="position:absolute;left:5638;top:9372;width:113;height:58" coordorigin="5638,9372" coordsize="113,58" path="m5638,9398l5662,9372,5664,9372,5719,9430,5722,9430,5750,9401e" filled="f" stroked="t" strokeweight="0.12pt" strokecolor="#000000">
              <v:path arrowok="t"/>
            </v:shape>
            <v:shape style="position:absolute;left:5753;top:9372;width:115;height:58" coordorigin="5753,9372" coordsize="115,58" path="m5753,9398l5777,9372,5779,9372,5837,9430,5839,9430,5868,9401e" filled="f" stroked="t" strokeweight="0.12pt" strokecolor="#000000">
              <v:path arrowok="t"/>
            </v:shape>
            <v:shape style="position:absolute;left:5870;top:9372;width:115;height:58" coordorigin="5870,9372" coordsize="115,58" path="m5870,9398l5894,9372,5897,9372,5954,9430,5957,9430,5986,9401e" filled="f" stroked="t" strokeweight="0.12pt" strokecolor="#000000">
              <v:path arrowok="t"/>
            </v:shape>
            <v:shape style="position:absolute;left:5988;top:9372;width:113;height:58" coordorigin="5988,9372" coordsize="113,58" path="m5988,9398l6012,9372,6014,9372,6070,9430,6072,9430,6101,9401e" filled="f" stroked="t" strokeweight="0.12pt" strokecolor="#000000">
              <v:path arrowok="t"/>
            </v:shape>
            <v:shape style="position:absolute;left:6103;top:9372;width:115;height:58" coordorigin="6103,9372" coordsize="115,58" path="m6103,9398l6127,9372,6130,9372,6187,9430,6190,9430,6218,9401e" filled="f" stroked="t" strokeweight="0.12pt" strokecolor="#000000">
              <v:path arrowok="t"/>
            </v:shape>
            <v:shape style="position:absolute;left:6221;top:9372;width:115;height:58" coordorigin="6221,9372" coordsize="115,58" path="m6221,9398l6245,9372,6247,9372,6305,9430,6307,9430,6336,9401e" filled="f" stroked="t" strokeweight="0.12pt" strokecolor="#000000">
              <v:path arrowok="t"/>
            </v:shape>
            <v:shape style="position:absolute;left:6338;top:9372;width:113;height:58" coordorigin="6338,9372" coordsize="113,58" path="m6338,9398l6362,9372,6365,9372,6420,9430,6422,9430,6451,9401e" filled="f" stroked="t" strokeweight="0.12pt" strokecolor="#000000">
              <v:path arrowok="t"/>
            </v:shape>
            <v:shape style="position:absolute;left:6454;top:9372;width:115;height:58" coordorigin="6454,9372" coordsize="115,58" path="m6454,9398l6478,9372,6480,9372,6538,9430,6540,9430,6569,9401e" filled="f" stroked="t" strokeweight="0.12pt" strokecolor="#000000">
              <v:path arrowok="t"/>
            </v:shape>
            <v:shape style="position:absolute;left:6571;top:9372;width:115;height:58" coordorigin="6571,9372" coordsize="115,58" path="m6571,9398l6595,9372,6598,9372,6655,9430,6658,9430,6686,9401e" filled="f" stroked="t" strokeweight="0.12pt" strokecolor="#000000">
              <v:path arrowok="t"/>
            </v:shape>
            <v:shape style="position:absolute;left:6689;top:9372;width:113;height:58" coordorigin="6689,9372" coordsize="113,58" path="m6689,9398l6713,9372,6715,9372,6770,9430,6773,9430,6802,9401e" filled="f" stroked="t" strokeweight="0.12pt" strokecolor="#000000">
              <v:path arrowok="t"/>
            </v:shape>
            <v:shape style="position:absolute;left:6804;top:9372;width:115;height:58" coordorigin="6804,9372" coordsize="115,58" path="m6804,9398l6828,9372,6830,9372,6888,9430,6890,9430,6919,9401e" filled="f" stroked="t" strokeweight="0.12pt" strokecolor="#000000">
              <v:path arrowok="t"/>
            </v:shape>
            <v:shape style="position:absolute;left:6922;top:9372;width:115;height:58" coordorigin="6922,9372" coordsize="115,58" path="m6922,9398l6946,9372,6948,9372,7006,9430,7008,9430,7037,9401e" filled="f" stroked="t" strokeweight="0.12pt" strokecolor="#000000">
              <v:path arrowok="t"/>
            </v:shape>
            <v:shape style="position:absolute;left:7039;top:9372;width:113;height:58" coordorigin="7039,9372" coordsize="113,58" path="m7039,9398l7063,9372,7066,9372,7121,9430,7123,9430,7152,9401e" filled="f" stroked="t" strokeweight="0.12pt" strokecolor="#000000">
              <v:path arrowok="t"/>
            </v:shape>
            <v:shape style="position:absolute;left:7154;top:9372;width:115;height:58" coordorigin="7154,9372" coordsize="115,58" path="m7154,9398l7178,9372,7181,9372,7238,9430,7241,9430,7270,9401e" filled="f" stroked="t" strokeweight="0.12pt" strokecolor="#000000">
              <v:path arrowok="t"/>
            </v:shape>
            <v:shape style="position:absolute;left:7272;top:9372;width:115;height:58" coordorigin="7272,9372" coordsize="115,58" path="m7272,9398l7296,9372,7298,9372,7356,9430,7358,9430,7387,9401e" filled="f" stroked="t" strokeweight="0.12pt" strokecolor="#000000">
              <v:path arrowok="t"/>
            </v:shape>
            <v:shape style="position:absolute;left:7390;top:9372;width:113;height:58" coordorigin="7390,9372" coordsize="113,58" path="m7390,9398l7414,9372,7416,9372,7471,9430,7474,9430,7502,9401e" filled="f" stroked="t" strokeweight="0.12pt" strokecolor="#000000">
              <v:path arrowok="t"/>
            </v:shape>
            <v:shape style="position:absolute;left:7505;top:9372;width:115;height:58" coordorigin="7505,9372" coordsize="115,58" path="m7505,9398l7529,9372,7531,9372,7589,9430,7591,9430,7620,9401e" filled="f" stroked="t" strokeweight="0.12pt" strokecolor="#000000">
              <v:path arrowok="t"/>
            </v:shape>
            <v:shape style="position:absolute;left:7622;top:9372;width:115;height:58" coordorigin="7622,9372" coordsize="115,58" path="m7622,9398l7646,9372,7649,9372,7706,9430,7709,9430,7738,9401e" filled="f" stroked="t" strokeweight="0.12pt" strokecolor="#000000">
              <v:path arrowok="t"/>
            </v:shape>
            <v:shape style="position:absolute;left:7740;top:9372;width:113;height:58" coordorigin="7740,9372" coordsize="113,58" path="m7740,9398l7764,9372,7766,9372,7822,9430,7824,9430,7853,9401e" filled="f" stroked="t" strokeweight="0.12pt" strokecolor="#000000">
              <v:path arrowok="t"/>
            </v:shape>
            <v:shape style="position:absolute;left:7855;top:9372;width:115;height:58" coordorigin="7855,9372" coordsize="115,58" path="m7855,9398l7879,9372,7882,9372,7939,9430,7942,9430,7970,9401e" filled="f" stroked="t" strokeweight="0.12pt" strokecolor="#000000">
              <v:path arrowok="t"/>
            </v:shape>
            <v:shape style="position:absolute;left:7973;top:9372;width:115;height:58" coordorigin="7973,9372" coordsize="115,58" path="m7973,9398l7997,9372,7999,9372,8057,9430,8059,9430,8088,9401e" filled="f" stroked="t" strokeweight="0.12pt" strokecolor="#000000">
              <v:path arrowok="t"/>
            </v:shape>
            <v:shape style="position:absolute;left:8090;top:9372;width:113;height:58" coordorigin="8090,9372" coordsize="113,58" path="m8090,9398l8114,9372,8117,9372,8172,9430,8174,9430,8203,9401e" filled="f" stroked="t" strokeweight="0.12pt" strokecolor="#000000">
              <v:path arrowok="t"/>
            </v:shape>
            <v:shape style="position:absolute;left:8206;top:9372;width:115;height:58" coordorigin="8206,9372" coordsize="115,58" path="m8206,9398l8230,9372,8232,9372,8290,9430,8292,9430,8321,9401e" filled="f" stroked="t" strokeweight="0.12pt" strokecolor="#000000">
              <v:path arrowok="t"/>
            </v:shape>
            <v:shape style="position:absolute;left:8323;top:9372;width:115;height:58" coordorigin="8323,9372" coordsize="115,58" path="m8323,9398l8347,9372,8350,9372,8407,9430,8410,9430,8438,9401e" filled="f" stroked="t" strokeweight="0.12pt" strokecolor="#000000">
              <v:path arrowok="t"/>
            </v:shape>
            <v:shape style="position:absolute;left:8441;top:9372;width:113;height:58" coordorigin="8441,9372" coordsize="113,58" path="m8441,9398l8465,9372,8467,9372,8522,9430,8525,9430,8554,9401e" filled="f" stroked="t" strokeweight="0.12pt" strokecolor="#000000">
              <v:path arrowok="t"/>
            </v:shape>
            <v:shape style="position:absolute;left:8556;top:9372;width:115;height:58" coordorigin="8556,9372" coordsize="115,58" path="m8556,9398l8580,9372,8582,9372,8640,9430,8642,9430,8671,9401e" filled="f" stroked="t" strokeweight="0.12pt" strokecolor="#000000">
              <v:path arrowok="t"/>
            </v:shape>
            <v:shape style="position:absolute;left:8674;top:9372;width:115;height:58" coordorigin="8674,9372" coordsize="115,58" path="m8674,9398l8698,9372,8700,9372,8758,9430,8760,9430,8789,9401e" filled="f" stroked="t" strokeweight="0.12pt" strokecolor="#000000">
              <v:path arrowok="t"/>
            </v:shape>
            <v:shape style="position:absolute;left:8791;top:9372;width:113;height:58" coordorigin="8791,9372" coordsize="113,58" path="m8791,9398l8815,9372,8818,9372,8873,9430,8875,9430,8904,9401e" filled="f" stroked="t" strokeweight="0.12pt" strokecolor="#000000">
              <v:path arrowok="t"/>
            </v:shape>
            <v:shape style="position:absolute;left:8906;top:9372;width:115;height:58" coordorigin="8906,9372" coordsize="115,58" path="m8906,9398l8930,9372,8933,9372,8990,9430,8993,9430,9022,9401e" filled="f" stroked="t" strokeweight="0.12pt" strokecolor="#000000">
              <v:path arrowok="t"/>
            </v:shape>
            <v:shape style="position:absolute;left:9024;top:9372;width:115;height:58" coordorigin="9024,9372" coordsize="115,58" path="m9024,9398l9048,9372,9050,9372,9108,9430,9110,9430,9139,9401e" filled="f" stroked="t" strokeweight="0.12pt" strokecolor="#000000">
              <v:path arrowok="t"/>
            </v:shape>
            <v:shape style="position:absolute;left:9142;top:9372;width:113;height:58" coordorigin="9142,9372" coordsize="113,58" path="m9142,9398l9166,9372,9168,9372,9223,9430,9226,9430,9254,9401e" filled="f" stroked="t" strokeweight="0.12pt" strokecolor="#000000">
              <v:path arrowok="t"/>
            </v:shape>
            <v:shape style="position:absolute;left:9257;top:9372;width:115;height:58" coordorigin="9257,9372" coordsize="115,58" path="m9257,9398l9281,9372,9283,9372,9341,9430,9343,9430,9372,9401e" filled="f" stroked="t" strokeweight="0.12pt" strokecolor="#000000">
              <v:path arrowok="t"/>
            </v:shape>
            <v:shape style="position:absolute;left:9374;top:9372;width:115;height:58" coordorigin="9374,9372" coordsize="115,58" path="m9374,9398l9398,9372,9401,9372,9458,9430,9461,9430,9490,9401e" filled="f" stroked="t" strokeweight="0.12pt" strokecolor="#000000">
              <v:path arrowok="t"/>
            </v:shape>
            <v:shape style="position:absolute;left:9492;top:9372;width:113;height:58" coordorigin="9492,9372" coordsize="113,58" path="m9492,9398l9516,9372,9518,9372,9574,9430,9576,9430,9605,9401e" filled="f" stroked="t" strokeweight="0.12pt" strokecolor="#000000">
              <v:path arrowok="t"/>
            </v:shape>
            <v:shape style="position:absolute;left:9607;top:9372;width:115;height:58" coordorigin="9607,9372" coordsize="115,58" path="m9607,9398l9631,9372,9634,9372,9691,9430,9694,9430,9722,9401e" filled="f" stroked="t" strokeweight="0.12pt" strokecolor="#000000">
              <v:path arrowok="t"/>
            </v:shape>
            <v:shape style="position:absolute;left:9725;top:9372;width:115;height:58" coordorigin="9725,9372" coordsize="115,58" path="m9725,9398l9749,9372,9751,9372,9809,9430,9811,9430,9840,9401e" filled="f" stroked="t" strokeweight="0.12pt" strokecolor="#000000">
              <v:path arrowok="t"/>
            </v:shape>
            <v:shape style="position:absolute;left:9842;top:9372;width:113;height:58" coordorigin="9842,9372" coordsize="113,58" path="m9842,9398l9866,9372,9869,9372,9924,9430,9926,9430,9955,9401e" filled="f" stroked="t" strokeweight="0.12pt" strokecolor="#000000">
              <v:path arrowok="t"/>
            </v:shape>
            <v:shape style="position:absolute;left:9958;top:9372;width:115;height:58" coordorigin="9958,9372" coordsize="115,58" path="m9958,9398l9982,9372,9984,9372,10042,9430,10044,9430,10073,9401e" filled="f" stroked="t" strokeweight="0.12pt" strokecolor="#000000">
              <v:path arrowok="t"/>
            </v:shape>
            <v:shape style="position:absolute;left:10075;top:9372;width:115;height:58" coordorigin="10075,9372" coordsize="115,58" path="m10075,9398l10099,9372,10102,9372,10159,9430,10162,9430,10190,9401e" filled="f" stroked="t" strokeweight="0.12pt" strokecolor="#000000">
              <v:path arrowok="t"/>
            </v:shape>
            <v:shape style="position:absolute;left:10193;top:9372;width:113;height:58" coordorigin="10193,9372" coordsize="113,58" path="m10193,9398l10217,9372,10219,9372,10274,9430,10277,9430,10306,9401e" filled="f" stroked="t" strokeweight="0.12pt" strokecolor="#000000">
              <v:path arrowok="t"/>
            </v:shape>
            <v:shape style="position:absolute;left:10308;top:9372;width:115;height:58" coordorigin="10308,9372" coordsize="115,58" path="m10308,9398l10332,9372,10334,9372,10392,9430,10394,9430,10423,9401e" filled="f" stroked="t" strokeweight="0.12pt" strokecolor="#000000">
              <v:path arrowok="t"/>
            </v:shape>
            <v:shape style="position:absolute;left:10426;top:9372;width:115;height:58" coordorigin="10426,9372" coordsize="115,58" path="m10426,9398l10450,9372,10452,9372,10510,9430,10512,9430,10541,9401e" filled="f" stroked="t" strokeweight="0.12pt" strokecolor="#000000">
              <v:path arrowok="t"/>
            </v:shape>
            <v:shape style="position:absolute;left:10543;top:9372;width:113;height:58" coordorigin="10543,9372" coordsize="113,58" path="m10543,9398l10567,9372,10570,9372,10625,9430,10627,9430,10656,9401e" filled="f" stroked="t" strokeweight="0.12pt" strokecolor="#000000">
              <v:path arrowok="t"/>
            </v:shape>
            <v:shape style="position:absolute;left:10658;top:9372;width:115;height:58" coordorigin="10658,9372" coordsize="115,58" path="m10658,9398l10682,9372,10685,9372,10742,9430,10745,9430,10774,9401e" filled="f" stroked="t" strokeweight="0.12pt" strokecolor="#000000">
              <v:path arrowok="t"/>
            </v:shape>
            <v:shape style="position:absolute;left:10776;top:9372;width:115;height:58" coordorigin="10776,9372" coordsize="115,58" path="m10776,9398l10800,9372,10802,9372,10860,9430,10862,9430,10891,9401e" filled="f" stroked="t" strokeweight="0.12pt" strokecolor="#000000">
              <v:path arrowok="t"/>
            </v:shape>
            <v:shape style="position:absolute;left:10894;top:9372;width:113;height:58" coordorigin="10894,9372" coordsize="113,58" path="m10894,9398l10918,9372,10920,9372,10975,9430,10978,9430,11006,9401e" filled="f" stroked="t" strokeweight="0.12pt" strokecolor="#000000">
              <v:path arrowok="t"/>
            </v:shape>
            <v:shape style="position:absolute;left:11009;top:9372;width:115;height:58" coordorigin="11009,9372" coordsize="115,58" path="m11009,9398l11033,9372,11035,9372,11093,9430,11095,9430,11124,9401e" filled="f" stroked="t" strokeweight="0.12pt" strokecolor="#000000">
              <v:path arrowok="t"/>
            </v:shape>
            <v:shape style="position:absolute;left:11126;top:9372;width:115;height:58" coordorigin="11126,9372" coordsize="115,58" path="m11126,9398l11150,9372,11153,9372,11210,9430,11213,9430,11242,9401e" filled="f" stroked="t" strokeweight="0.12pt" strokecolor="#000000">
              <v:path arrowok="t"/>
            </v:shape>
            <v:shape style="position:absolute;left:11244;top:9372;width:113;height:58" coordorigin="11244,9372" coordsize="113,58" path="m11244,9398l11268,9372,11270,9372,11326,9430,11328,9430,11357,9401e" filled="f" stroked="t" strokeweight="0.12pt" strokecolor="#000000">
              <v:path arrowok="t"/>
            </v:shape>
            <v:shape style="position:absolute;left:11359;top:9372;width:115;height:58" coordorigin="11359,9372" coordsize="115,58" path="m11359,9398l11383,9372,11386,9372,11443,9430,11446,9430,11474,9401e" filled="f" stroked="t" strokeweight="0.12pt" strokecolor="#000000">
              <v:path arrowok="t"/>
            </v:shape>
            <v:shape style="position:absolute;left:11477;top:9372;width:115;height:58" coordorigin="11477,9372" coordsize="115,58" path="m11477,9398l11501,9372,11503,9372,11561,9430,11563,9430,11592,9401e" filled="f" stroked="t" strokeweight="0.12pt" strokecolor="#000000">
              <v:path arrowok="t"/>
            </v:shape>
            <v:shape style="position:absolute;left:11594;top:9372;width:113;height:58" coordorigin="11594,9372" coordsize="113,58" path="m11594,9398l11618,9372,11621,9372,11676,9430,11678,9430,11707,9401e" filled="f" stroked="t" strokeweight="0.12pt" strokecolor="#000000">
              <v:path arrowok="t"/>
            </v:shape>
            <v:shape style="position:absolute;left:11710;top:9372;width:55;height:26" coordorigin="11710,9372" coordsize="55,26" path="m11710,9398l11736,9372,11738,9372,11765,9398e" filled="f" stroked="t" strokeweight="0.12pt" strokecolor="#000000">
              <v:path arrowok="t"/>
            </v:shape>
            <w10:wrap type="none"/>
          </v:group>
        </w:pict>
      </w:r>
      <w:r>
        <w:pict>
          <v:group style="position:absolute;margin-left:42.3pt;margin-top:379.62pt;width:546pt;height:3pt;mso-position-horizontal-relative:page;mso-position-vertical-relative:page;z-index:-1926" coordorigin="846,7592" coordsize="10920,60">
            <v:shape style="position:absolute;left:847;top:7594;width:115;height:58" coordorigin="847,7594" coordsize="115,58" path="m847,7620l871,7594,874,7594,931,7651,934,7651,962,7622e" filled="f" stroked="t" strokeweight="0.12pt" strokecolor="#000000">
              <v:path arrowok="t"/>
            </v:shape>
            <v:shape style="position:absolute;left:965;top:7594;width:115;height:58" coordorigin="965,7594" coordsize="115,58" path="m965,7620l989,7594,991,7594,1049,7651,1051,7651,1080,7622e" filled="f" stroked="t" strokeweight="0.12pt" strokecolor="#000000">
              <v:path arrowok="t"/>
            </v:shape>
            <v:shape style="position:absolute;left:1082;top:7594;width:113;height:58" coordorigin="1082,7594" coordsize="113,58" path="m1082,7620l1106,7594,1109,7594,1164,7651,1166,7651,1195,7622e" filled="f" stroked="t" strokeweight="0.12pt" strokecolor="#000000">
              <v:path arrowok="t"/>
            </v:shape>
            <v:shape style="position:absolute;left:1198;top:7594;width:115;height:58" coordorigin="1198,7594" coordsize="115,58" path="m1198,7620l1222,7594,1224,7594,1282,7651,1284,7651,1313,7622e" filled="f" stroked="t" strokeweight="0.12pt" strokecolor="#000000">
              <v:path arrowok="t"/>
            </v:shape>
            <v:shape style="position:absolute;left:1315;top:7594;width:115;height:58" coordorigin="1315,7594" coordsize="115,58" path="m1315,7620l1339,7594,1342,7594,1399,7651,1402,7651,1430,7622e" filled="f" stroked="t" strokeweight="0.12pt" strokecolor="#000000">
              <v:path arrowok="t"/>
            </v:shape>
            <v:shape style="position:absolute;left:1433;top:7594;width:113;height:58" coordorigin="1433,7594" coordsize="113,58" path="m1433,7620l1457,7594,1459,7594,1514,7651,1517,7651,1546,7622e" filled="f" stroked="t" strokeweight="0.12pt" strokecolor="#000000">
              <v:path arrowok="t"/>
            </v:shape>
            <v:shape style="position:absolute;left:1548;top:7594;width:115;height:58" coordorigin="1548,7594" coordsize="115,58" path="m1548,7620l1572,7594,1574,7594,1632,7651,1634,7651,1663,7622e" filled="f" stroked="t" strokeweight="0.12pt" strokecolor="#000000">
              <v:path arrowok="t"/>
            </v:shape>
            <v:shape style="position:absolute;left:1666;top:7594;width:115;height:58" coordorigin="1666,7594" coordsize="115,58" path="m1666,7620l1690,7594,1692,7594,1750,7651,1752,7651,1781,7622e" filled="f" stroked="t" strokeweight="0.12pt" strokecolor="#000000">
              <v:path arrowok="t"/>
            </v:shape>
            <v:shape style="position:absolute;left:1783;top:7594;width:113;height:58" coordorigin="1783,7594" coordsize="113,58" path="m1783,7620l1807,7594,1810,7594,1865,7651,1867,7651,1896,7622e" filled="f" stroked="t" strokeweight="0.12pt" strokecolor="#000000">
              <v:path arrowok="t"/>
            </v:shape>
            <v:shape style="position:absolute;left:1898;top:7594;width:115;height:58" coordorigin="1898,7594" coordsize="115,58" path="m1898,7620l1922,7594,1925,7594,1982,7651,1985,7651,2014,7622e" filled="f" stroked="t" strokeweight="0.12pt" strokecolor="#000000">
              <v:path arrowok="t"/>
            </v:shape>
            <v:shape style="position:absolute;left:2016;top:7594;width:115;height:58" coordorigin="2016,7594" coordsize="115,58" path="m2016,7620l2040,7594,2042,7594,2100,7651,2102,7651,2131,7622e" filled="f" stroked="t" strokeweight="0.12pt" strokecolor="#000000">
              <v:path arrowok="t"/>
            </v:shape>
            <v:shape style="position:absolute;left:2134;top:7594;width:113;height:58" coordorigin="2134,7594" coordsize="113,58" path="m2134,7620l2158,7594,2160,7594,2215,7651,2218,7651,2246,7622e" filled="f" stroked="t" strokeweight="0.12pt" strokecolor="#000000">
              <v:path arrowok="t"/>
            </v:shape>
            <v:shape style="position:absolute;left:2249;top:7594;width:115;height:58" coordorigin="2249,7594" coordsize="115,58" path="m2249,7620l2273,7594,2275,7594,2333,7651,2335,7651,2364,7622e" filled="f" stroked="t" strokeweight="0.12pt" strokecolor="#000000">
              <v:path arrowok="t"/>
            </v:shape>
            <v:shape style="position:absolute;left:2366;top:7594;width:115;height:58" coordorigin="2366,7594" coordsize="115,58" path="m2366,7620l2390,7594,2393,7594,2450,7651,2453,7651,2482,7622e" filled="f" stroked="t" strokeweight="0.12pt" strokecolor="#000000">
              <v:path arrowok="t"/>
            </v:shape>
            <v:shape style="position:absolute;left:2484;top:7594;width:113;height:58" coordorigin="2484,7594" coordsize="113,58" path="m2484,7620l2508,7594,2510,7594,2566,7651,2568,7651,2597,7622e" filled="f" stroked="t" strokeweight="0.12pt" strokecolor="#000000">
              <v:path arrowok="t"/>
            </v:shape>
            <v:shape style="position:absolute;left:2599;top:7594;width:115;height:58" coordorigin="2599,7594" coordsize="115,58" path="m2599,7620l2623,7594,2626,7594,2683,7651,2686,7651,2714,7622e" filled="f" stroked="t" strokeweight="0.12pt" strokecolor="#000000">
              <v:path arrowok="t"/>
            </v:shape>
            <v:shape style="position:absolute;left:2717;top:7594;width:115;height:58" coordorigin="2717,7594" coordsize="115,58" path="m2717,7620l2741,7594,2743,7594,2801,7651,2803,7651,2832,7622e" filled="f" stroked="t" strokeweight="0.12pt" strokecolor="#000000">
              <v:path arrowok="t"/>
            </v:shape>
            <v:shape style="position:absolute;left:2834;top:7594;width:113;height:58" coordorigin="2834,7594" coordsize="113,58" path="m2834,7620l2858,7594,2861,7594,2916,7651,2918,7651,2947,7622e" filled="f" stroked="t" strokeweight="0.12pt" strokecolor="#000000">
              <v:path arrowok="t"/>
            </v:shape>
            <v:shape style="position:absolute;left:2950;top:7594;width:115;height:58" coordorigin="2950,7594" coordsize="115,58" path="m2950,7620l2974,7594,2976,7594,3034,7651,3036,7651,3065,7622e" filled="f" stroked="t" strokeweight="0.12pt" strokecolor="#000000">
              <v:path arrowok="t"/>
            </v:shape>
            <v:shape style="position:absolute;left:3067;top:7594;width:115;height:58" coordorigin="3067,7594" coordsize="115,58" path="m3067,7620l3091,7594,3094,7594,3151,7651,3154,7651,3182,7622e" filled="f" stroked="t" strokeweight="0.12pt" strokecolor="#000000">
              <v:path arrowok="t"/>
            </v:shape>
            <v:shape style="position:absolute;left:3185;top:7594;width:113;height:58" coordorigin="3185,7594" coordsize="113,58" path="m3185,7620l3209,7594,3211,7594,3266,7651,3269,7651,3298,7622e" filled="f" stroked="t" strokeweight="0.12pt" strokecolor="#000000">
              <v:path arrowok="t"/>
            </v:shape>
            <v:shape style="position:absolute;left:3300;top:7594;width:115;height:58" coordorigin="3300,7594" coordsize="115,58" path="m3300,7620l3324,7594,3326,7594,3384,7651,3386,7651,3415,7622e" filled="f" stroked="t" strokeweight="0.12pt" strokecolor="#000000">
              <v:path arrowok="t"/>
            </v:shape>
            <v:shape style="position:absolute;left:3418;top:7594;width:115;height:58" coordorigin="3418,7594" coordsize="115,58" path="m3418,7620l3442,7594,3444,7594,3502,7651,3504,7651,3533,7622e" filled="f" stroked="t" strokeweight="0.12pt" strokecolor="#000000">
              <v:path arrowok="t"/>
            </v:shape>
            <v:shape style="position:absolute;left:3535;top:7594;width:113;height:58" coordorigin="3535,7594" coordsize="113,58" path="m3535,7620l3559,7594,3562,7594,3617,7651,3619,7651,3648,7622e" filled="f" stroked="t" strokeweight="0.12pt" strokecolor="#000000">
              <v:path arrowok="t"/>
            </v:shape>
            <v:shape style="position:absolute;left:3650;top:7594;width:115;height:58" coordorigin="3650,7594" coordsize="115,58" path="m3650,7620l3674,7594,3677,7594,3734,7651,3737,7651,3766,7622e" filled="f" stroked="t" strokeweight="0.12pt" strokecolor="#000000">
              <v:path arrowok="t"/>
            </v:shape>
            <v:shape style="position:absolute;left:3768;top:7594;width:115;height:58" coordorigin="3768,7594" coordsize="115,58" path="m3768,7620l3792,7594,3794,7594,3852,7651,3854,7651,3883,7622e" filled="f" stroked="t" strokeweight="0.12pt" strokecolor="#000000">
              <v:path arrowok="t"/>
            </v:shape>
            <v:shape style="position:absolute;left:3886;top:7594;width:113;height:58" coordorigin="3886,7594" coordsize="113,58" path="m3886,7620l3910,7594,3912,7594,3967,7651,3970,7651,3998,7622e" filled="f" stroked="t" strokeweight="0.12pt" strokecolor="#000000">
              <v:path arrowok="t"/>
            </v:shape>
            <v:shape style="position:absolute;left:4001;top:7594;width:115;height:58" coordorigin="4001,7594" coordsize="115,58" path="m4001,7620l4025,7594,4027,7594,4085,7651,4087,7651,4116,7622e" filled="f" stroked="t" strokeweight="0.12pt" strokecolor="#000000">
              <v:path arrowok="t"/>
            </v:shape>
            <v:shape style="position:absolute;left:4118;top:7594;width:115;height:58" coordorigin="4118,7594" coordsize="115,58" path="m4118,7620l4142,7594,4145,7594,4202,7651,4205,7651,4234,7622e" filled="f" stroked="t" strokeweight="0.12pt" strokecolor="#000000">
              <v:path arrowok="t"/>
            </v:shape>
            <v:shape style="position:absolute;left:4236;top:7594;width:113;height:58" coordorigin="4236,7594" coordsize="113,58" path="m4236,7620l4260,7594,4262,7594,4318,7651,4320,7651,4349,7622e" filled="f" stroked="t" strokeweight="0.12pt" strokecolor="#000000">
              <v:path arrowok="t"/>
            </v:shape>
            <v:shape style="position:absolute;left:4351;top:7594;width:115;height:58" coordorigin="4351,7594" coordsize="115,58" path="m4351,7620l4375,7594,4378,7594,4435,7651,4438,7651,4466,7622e" filled="f" stroked="t" strokeweight="0.12pt" strokecolor="#000000">
              <v:path arrowok="t"/>
            </v:shape>
            <v:shape style="position:absolute;left:4469;top:7594;width:115;height:58" coordorigin="4469,7594" coordsize="115,58" path="m4469,7620l4493,7594,4495,7594,4553,7651,4555,7651,4584,7622e" filled="f" stroked="t" strokeweight="0.12pt" strokecolor="#000000">
              <v:path arrowok="t"/>
            </v:shape>
            <v:shape style="position:absolute;left:4586;top:7594;width:113;height:58" coordorigin="4586,7594" coordsize="113,58" path="m4586,7620l4610,7594,4613,7594,4668,7651,4670,7651,4699,7622e" filled="f" stroked="t" strokeweight="0.12pt" strokecolor="#000000">
              <v:path arrowok="t"/>
            </v:shape>
            <v:shape style="position:absolute;left:4702;top:7594;width:115;height:58" coordorigin="4702,7594" coordsize="115,58" path="m4702,7620l4726,7594,4728,7594,4786,7651,4788,7651,4817,7622e" filled="f" stroked="t" strokeweight="0.12pt" strokecolor="#000000">
              <v:path arrowok="t"/>
            </v:shape>
            <v:shape style="position:absolute;left:4819;top:7594;width:115;height:58" coordorigin="4819,7594" coordsize="115,58" path="m4819,7620l4843,7594,4846,7594,4903,7651,4906,7651,4934,7622e" filled="f" stroked="t" strokeweight="0.12pt" strokecolor="#000000">
              <v:path arrowok="t"/>
            </v:shape>
            <v:shape style="position:absolute;left:4937;top:7594;width:113;height:58" coordorigin="4937,7594" coordsize="113,58" path="m4937,7620l4961,7594,4963,7594,5018,7651,5021,7651,5050,7622e" filled="f" stroked="t" strokeweight="0.12pt" strokecolor="#000000">
              <v:path arrowok="t"/>
            </v:shape>
            <v:shape style="position:absolute;left:5052;top:7594;width:115;height:58" coordorigin="5052,7594" coordsize="115,58" path="m5052,7620l5076,7594,5078,7594,5136,7651,5138,7651,5167,7622e" filled="f" stroked="t" strokeweight="0.12pt" strokecolor="#000000">
              <v:path arrowok="t"/>
            </v:shape>
            <v:shape style="position:absolute;left:5170;top:7594;width:115;height:58" coordorigin="5170,7594" coordsize="115,58" path="m5170,7620l5194,7594,5196,7594,5254,7651,5256,7651,5285,7622e" filled="f" stroked="t" strokeweight="0.12pt" strokecolor="#000000">
              <v:path arrowok="t"/>
            </v:shape>
            <v:shape style="position:absolute;left:5287;top:7594;width:113;height:58" coordorigin="5287,7594" coordsize="113,58" path="m5287,7620l5311,7594,5314,7594,5369,7651,5371,7651,5400,7622e" filled="f" stroked="t" strokeweight="0.12pt" strokecolor="#000000">
              <v:path arrowok="t"/>
            </v:shape>
            <v:shape style="position:absolute;left:5402;top:7594;width:115;height:58" coordorigin="5402,7594" coordsize="115,58" path="m5402,7620l5426,7594,5429,7594,5486,7651,5489,7651,5518,7622e" filled="f" stroked="t" strokeweight="0.12pt" strokecolor="#000000">
              <v:path arrowok="t"/>
            </v:shape>
            <v:shape style="position:absolute;left:5520;top:7594;width:115;height:58" coordorigin="5520,7594" coordsize="115,58" path="m5520,7620l5544,7594,5546,7594,5604,7651,5606,7651,5635,7622e" filled="f" stroked="t" strokeweight="0.12pt" strokecolor="#000000">
              <v:path arrowok="t"/>
            </v:shape>
            <v:shape style="position:absolute;left:5638;top:7594;width:113;height:58" coordorigin="5638,7594" coordsize="113,58" path="m5638,7620l5662,7594,5664,7594,5719,7651,5722,7651,5750,7622e" filled="f" stroked="t" strokeweight="0.12pt" strokecolor="#000000">
              <v:path arrowok="t"/>
            </v:shape>
            <v:shape style="position:absolute;left:5753;top:7594;width:115;height:58" coordorigin="5753,7594" coordsize="115,58" path="m5753,7620l5777,7594,5779,7594,5837,7651,5839,7651,5868,7622e" filled="f" stroked="t" strokeweight="0.12pt" strokecolor="#000000">
              <v:path arrowok="t"/>
            </v:shape>
            <v:shape style="position:absolute;left:5870;top:7594;width:115;height:58" coordorigin="5870,7594" coordsize="115,58" path="m5870,7620l5894,7594,5897,7594,5954,7651,5957,7651,5986,7622e" filled="f" stroked="t" strokeweight="0.12pt" strokecolor="#000000">
              <v:path arrowok="t"/>
            </v:shape>
            <v:shape style="position:absolute;left:5988;top:7594;width:113;height:58" coordorigin="5988,7594" coordsize="113,58" path="m5988,7620l6012,7594,6014,7594,6070,7651,6072,7651,6101,7622e" filled="f" stroked="t" strokeweight="0.12pt" strokecolor="#000000">
              <v:path arrowok="t"/>
            </v:shape>
            <v:shape style="position:absolute;left:6103;top:7594;width:115;height:58" coordorigin="6103,7594" coordsize="115,58" path="m6103,7620l6127,7594,6130,7594,6187,7651,6190,7651,6218,7622e" filled="f" stroked="t" strokeweight="0.12pt" strokecolor="#000000">
              <v:path arrowok="t"/>
            </v:shape>
            <v:shape style="position:absolute;left:6221;top:7594;width:115;height:58" coordorigin="6221,7594" coordsize="115,58" path="m6221,7620l6245,7594,6247,7594,6305,7651,6307,7651,6336,7622e" filled="f" stroked="t" strokeweight="0.12pt" strokecolor="#000000">
              <v:path arrowok="t"/>
            </v:shape>
            <v:shape style="position:absolute;left:6338;top:7594;width:113;height:58" coordorigin="6338,7594" coordsize="113,58" path="m6338,7620l6362,7594,6365,7594,6420,7651,6422,7651,6451,7622e" filled="f" stroked="t" strokeweight="0.12pt" strokecolor="#000000">
              <v:path arrowok="t"/>
            </v:shape>
            <v:shape style="position:absolute;left:6454;top:7594;width:115;height:58" coordorigin="6454,7594" coordsize="115,58" path="m6454,7620l6478,7594,6480,7594,6538,7651,6540,7651,6569,7622e" filled="f" stroked="t" strokeweight="0.12pt" strokecolor="#000000">
              <v:path arrowok="t"/>
            </v:shape>
            <v:shape style="position:absolute;left:6571;top:7594;width:115;height:58" coordorigin="6571,7594" coordsize="115,58" path="m6571,7620l6595,7594,6598,7594,6655,7651,6658,7651,6686,7622e" filled="f" stroked="t" strokeweight="0.12pt" strokecolor="#000000">
              <v:path arrowok="t"/>
            </v:shape>
            <v:shape style="position:absolute;left:6689;top:7594;width:113;height:58" coordorigin="6689,7594" coordsize="113,58" path="m6689,7620l6713,7594,6715,7594,6770,7651,6773,7651,6802,7622e" filled="f" stroked="t" strokeweight="0.12pt" strokecolor="#000000">
              <v:path arrowok="t"/>
            </v:shape>
            <v:shape style="position:absolute;left:6804;top:7594;width:115;height:58" coordorigin="6804,7594" coordsize="115,58" path="m6804,7620l6828,7594,6830,7594,6888,7651,6890,7651,6919,7622e" filled="f" stroked="t" strokeweight="0.12pt" strokecolor="#000000">
              <v:path arrowok="t"/>
            </v:shape>
            <v:shape style="position:absolute;left:6922;top:7594;width:115;height:58" coordorigin="6922,7594" coordsize="115,58" path="m6922,7620l6946,7594,6948,7594,7006,7651,7008,7651,7037,7622e" filled="f" stroked="t" strokeweight="0.12pt" strokecolor="#000000">
              <v:path arrowok="t"/>
            </v:shape>
            <v:shape style="position:absolute;left:7039;top:7594;width:113;height:58" coordorigin="7039,7594" coordsize="113,58" path="m7039,7620l7063,7594,7066,7594,7121,7651,7123,7651,7152,7622e" filled="f" stroked="t" strokeweight="0.12pt" strokecolor="#000000">
              <v:path arrowok="t"/>
            </v:shape>
            <v:shape style="position:absolute;left:7154;top:7594;width:115;height:58" coordorigin="7154,7594" coordsize="115,58" path="m7154,7620l7178,7594,7181,7594,7238,7651,7241,7651,7270,7622e" filled="f" stroked="t" strokeweight="0.12pt" strokecolor="#000000">
              <v:path arrowok="t"/>
            </v:shape>
            <v:shape style="position:absolute;left:7272;top:7594;width:115;height:58" coordorigin="7272,7594" coordsize="115,58" path="m7272,7620l7296,7594,7298,7594,7356,7651,7358,7651,7387,7622e" filled="f" stroked="t" strokeweight="0.12pt" strokecolor="#000000">
              <v:path arrowok="t"/>
            </v:shape>
            <v:shape style="position:absolute;left:7390;top:7594;width:113;height:58" coordorigin="7390,7594" coordsize="113,58" path="m7390,7620l7414,7594,7416,7594,7471,7651,7474,7651,7502,7622e" filled="f" stroked="t" strokeweight="0.12pt" strokecolor="#000000">
              <v:path arrowok="t"/>
            </v:shape>
            <v:shape style="position:absolute;left:7505;top:7594;width:115;height:58" coordorigin="7505,7594" coordsize="115,58" path="m7505,7620l7529,7594,7531,7594,7589,7651,7591,7651,7620,7622e" filled="f" stroked="t" strokeweight="0.12pt" strokecolor="#000000">
              <v:path arrowok="t"/>
            </v:shape>
            <v:shape style="position:absolute;left:7622;top:7594;width:115;height:58" coordorigin="7622,7594" coordsize="115,58" path="m7622,7620l7646,7594,7649,7594,7706,7651,7709,7651,7738,7622e" filled="f" stroked="t" strokeweight="0.12pt" strokecolor="#000000">
              <v:path arrowok="t"/>
            </v:shape>
            <v:shape style="position:absolute;left:7740;top:7594;width:113;height:58" coordorigin="7740,7594" coordsize="113,58" path="m7740,7620l7764,7594,7766,7594,7822,7651,7824,7651,7853,7622e" filled="f" stroked="t" strokeweight="0.12pt" strokecolor="#000000">
              <v:path arrowok="t"/>
            </v:shape>
            <v:shape style="position:absolute;left:7855;top:7594;width:115;height:58" coordorigin="7855,7594" coordsize="115,58" path="m7855,7620l7879,7594,7882,7594,7939,7651,7942,7651,7970,7622e" filled="f" stroked="t" strokeweight="0.12pt" strokecolor="#000000">
              <v:path arrowok="t"/>
            </v:shape>
            <v:shape style="position:absolute;left:7973;top:7594;width:115;height:58" coordorigin="7973,7594" coordsize="115,58" path="m7973,7620l7997,7594,7999,7594,8057,7651,8059,7651,8088,7622e" filled="f" stroked="t" strokeweight="0.12pt" strokecolor="#000000">
              <v:path arrowok="t"/>
            </v:shape>
            <v:shape style="position:absolute;left:8090;top:7594;width:113;height:58" coordorigin="8090,7594" coordsize="113,58" path="m8090,7620l8114,7594,8117,7594,8172,7651,8174,7651,8203,7622e" filled="f" stroked="t" strokeweight="0.12pt" strokecolor="#000000">
              <v:path arrowok="t"/>
            </v:shape>
            <v:shape style="position:absolute;left:8206;top:7594;width:115;height:58" coordorigin="8206,7594" coordsize="115,58" path="m8206,7620l8230,7594,8232,7594,8290,7651,8292,7651,8321,7622e" filled="f" stroked="t" strokeweight="0.12pt" strokecolor="#000000">
              <v:path arrowok="t"/>
            </v:shape>
            <v:shape style="position:absolute;left:8323;top:7594;width:115;height:58" coordorigin="8323,7594" coordsize="115,58" path="m8323,7620l8347,7594,8350,7594,8407,7651,8410,7651,8438,7622e" filled="f" stroked="t" strokeweight="0.12pt" strokecolor="#000000">
              <v:path arrowok="t"/>
            </v:shape>
            <v:shape style="position:absolute;left:8441;top:7594;width:113;height:58" coordorigin="8441,7594" coordsize="113,58" path="m8441,7620l8465,7594,8467,7594,8522,7651,8525,7651,8554,7622e" filled="f" stroked="t" strokeweight="0.12pt" strokecolor="#000000">
              <v:path arrowok="t"/>
            </v:shape>
            <v:shape style="position:absolute;left:8556;top:7594;width:115;height:58" coordorigin="8556,7594" coordsize="115,58" path="m8556,7620l8580,7594,8582,7594,8640,7651,8642,7651,8671,7622e" filled="f" stroked="t" strokeweight="0.12pt" strokecolor="#000000">
              <v:path arrowok="t"/>
            </v:shape>
            <v:shape style="position:absolute;left:8674;top:7594;width:115;height:58" coordorigin="8674,7594" coordsize="115,58" path="m8674,7620l8698,7594,8700,7594,8758,7651,8760,7651,8789,7622e" filled="f" stroked="t" strokeweight="0.12pt" strokecolor="#000000">
              <v:path arrowok="t"/>
            </v:shape>
            <v:shape style="position:absolute;left:8791;top:7594;width:113;height:58" coordorigin="8791,7594" coordsize="113,58" path="m8791,7620l8815,7594,8818,7594,8873,7651,8875,7651,8904,7622e" filled="f" stroked="t" strokeweight="0.12pt" strokecolor="#000000">
              <v:path arrowok="t"/>
            </v:shape>
            <v:shape style="position:absolute;left:8906;top:7594;width:115;height:58" coordorigin="8906,7594" coordsize="115,58" path="m8906,7620l8930,7594,8933,7594,8990,7651,8993,7651,9022,7622e" filled="f" stroked="t" strokeweight="0.12pt" strokecolor="#000000">
              <v:path arrowok="t"/>
            </v:shape>
            <v:shape style="position:absolute;left:9024;top:7594;width:115;height:58" coordorigin="9024,7594" coordsize="115,58" path="m9024,7620l9048,7594,9050,7594,9108,7651,9110,7651,9139,7622e" filled="f" stroked="t" strokeweight="0.12pt" strokecolor="#000000">
              <v:path arrowok="t"/>
            </v:shape>
            <v:shape style="position:absolute;left:9142;top:7594;width:113;height:58" coordorigin="9142,7594" coordsize="113,58" path="m9142,7620l9166,7594,9168,7594,9223,7651,9226,7651,9254,7622e" filled="f" stroked="t" strokeweight="0.12pt" strokecolor="#000000">
              <v:path arrowok="t"/>
            </v:shape>
            <v:shape style="position:absolute;left:9257;top:7594;width:115;height:58" coordorigin="9257,7594" coordsize="115,58" path="m9257,7620l9281,7594,9283,7594,9341,7651,9343,7651,9372,7622e" filled="f" stroked="t" strokeweight="0.12pt" strokecolor="#000000">
              <v:path arrowok="t"/>
            </v:shape>
            <v:shape style="position:absolute;left:9374;top:7594;width:115;height:58" coordorigin="9374,7594" coordsize="115,58" path="m9374,7620l9398,7594,9401,7594,9458,7651,9461,7651,9490,7622e" filled="f" stroked="t" strokeweight="0.12pt" strokecolor="#000000">
              <v:path arrowok="t"/>
            </v:shape>
            <v:shape style="position:absolute;left:9492;top:7594;width:113;height:58" coordorigin="9492,7594" coordsize="113,58" path="m9492,7620l9516,7594,9518,7594,9574,7651,9576,7651,9605,7622e" filled="f" stroked="t" strokeweight="0.12pt" strokecolor="#000000">
              <v:path arrowok="t"/>
            </v:shape>
            <v:shape style="position:absolute;left:9607;top:7594;width:115;height:58" coordorigin="9607,7594" coordsize="115,58" path="m9607,7620l9631,7594,9634,7594,9691,7651,9694,7651,9722,7622e" filled="f" stroked="t" strokeweight="0.12pt" strokecolor="#000000">
              <v:path arrowok="t"/>
            </v:shape>
            <v:shape style="position:absolute;left:9725;top:7594;width:115;height:58" coordorigin="9725,7594" coordsize="115,58" path="m9725,7620l9749,7594,9751,7594,9809,7651,9811,7651,9840,7622e" filled="f" stroked="t" strokeweight="0.12pt" strokecolor="#000000">
              <v:path arrowok="t"/>
            </v:shape>
            <v:shape style="position:absolute;left:9842;top:7594;width:113;height:58" coordorigin="9842,7594" coordsize="113,58" path="m9842,7620l9866,7594,9869,7594,9924,7651,9926,7651,9955,7622e" filled="f" stroked="t" strokeweight="0.12pt" strokecolor="#000000">
              <v:path arrowok="t"/>
            </v:shape>
            <v:shape style="position:absolute;left:9958;top:7594;width:115;height:58" coordorigin="9958,7594" coordsize="115,58" path="m9958,7620l9982,7594,9984,7594,10042,7651,10044,7651,10073,7622e" filled="f" stroked="t" strokeweight="0.12pt" strokecolor="#000000">
              <v:path arrowok="t"/>
            </v:shape>
            <v:shape style="position:absolute;left:10075;top:7594;width:115;height:58" coordorigin="10075,7594" coordsize="115,58" path="m10075,7620l10099,7594,10102,7594,10159,7651,10162,7651,10190,7622e" filled="f" stroked="t" strokeweight="0.12pt" strokecolor="#000000">
              <v:path arrowok="t"/>
            </v:shape>
            <v:shape style="position:absolute;left:10193;top:7594;width:113;height:58" coordorigin="10193,7594" coordsize="113,58" path="m10193,7620l10217,7594,10219,7594,10274,7651,10277,7651,10306,7622e" filled="f" stroked="t" strokeweight="0.12pt" strokecolor="#000000">
              <v:path arrowok="t"/>
            </v:shape>
            <v:shape style="position:absolute;left:10308;top:7594;width:115;height:58" coordorigin="10308,7594" coordsize="115,58" path="m10308,7620l10332,7594,10334,7594,10392,7651,10394,7651,10423,7622e" filled="f" stroked="t" strokeweight="0.12pt" strokecolor="#000000">
              <v:path arrowok="t"/>
            </v:shape>
            <v:shape style="position:absolute;left:10426;top:7594;width:115;height:58" coordorigin="10426,7594" coordsize="115,58" path="m10426,7620l10450,7594,10452,7594,10510,7651,10512,7651,10541,7622e" filled="f" stroked="t" strokeweight="0.12pt" strokecolor="#000000">
              <v:path arrowok="t"/>
            </v:shape>
            <v:shape style="position:absolute;left:10543;top:7594;width:113;height:58" coordorigin="10543,7594" coordsize="113,58" path="m10543,7620l10567,7594,10570,7594,10625,7651,10627,7651,10656,7622e" filled="f" stroked="t" strokeweight="0.12pt" strokecolor="#000000">
              <v:path arrowok="t"/>
            </v:shape>
            <v:shape style="position:absolute;left:10658;top:7594;width:115;height:58" coordorigin="10658,7594" coordsize="115,58" path="m10658,7620l10682,7594,10685,7594,10742,7651,10745,7651,10774,7622e" filled="f" stroked="t" strokeweight="0.12pt" strokecolor="#000000">
              <v:path arrowok="t"/>
            </v:shape>
            <v:shape style="position:absolute;left:10776;top:7594;width:115;height:58" coordorigin="10776,7594" coordsize="115,58" path="m10776,7620l10800,7594,10802,7594,10860,7651,10862,7651,10891,7622e" filled="f" stroked="t" strokeweight="0.12pt" strokecolor="#000000">
              <v:path arrowok="t"/>
            </v:shape>
            <v:shape style="position:absolute;left:10894;top:7594;width:113;height:58" coordorigin="10894,7594" coordsize="113,58" path="m10894,7620l10918,7594,10920,7594,10975,7651,10978,7651,11006,7622e" filled="f" stroked="t" strokeweight="0.12pt" strokecolor="#000000">
              <v:path arrowok="t"/>
            </v:shape>
            <v:shape style="position:absolute;left:11009;top:7594;width:115;height:58" coordorigin="11009,7594" coordsize="115,58" path="m11009,7620l11033,7594,11035,7594,11093,7651,11095,7651,11124,7622e" filled="f" stroked="t" strokeweight="0.12pt" strokecolor="#000000">
              <v:path arrowok="t"/>
            </v:shape>
            <v:shape style="position:absolute;left:11126;top:7594;width:115;height:58" coordorigin="11126,7594" coordsize="115,58" path="m11126,7620l11150,7594,11153,7594,11210,7651,11213,7651,11242,7622e" filled="f" stroked="t" strokeweight="0.12pt" strokecolor="#000000">
              <v:path arrowok="t"/>
            </v:shape>
            <v:shape style="position:absolute;left:11244;top:7594;width:113;height:58" coordorigin="11244,7594" coordsize="113,58" path="m11244,7620l11268,7594,11270,7594,11326,7651,11328,7651,11357,7622e" filled="f" stroked="t" strokeweight="0.12pt" strokecolor="#000000">
              <v:path arrowok="t"/>
            </v:shape>
            <v:shape style="position:absolute;left:11359;top:7594;width:115;height:58" coordorigin="11359,7594" coordsize="115,58" path="m11359,7620l11383,7594,11386,7594,11443,7651,11446,7651,11474,7622e" filled="f" stroked="t" strokeweight="0.12pt" strokecolor="#000000">
              <v:path arrowok="t"/>
            </v:shape>
            <v:shape style="position:absolute;left:11477;top:7594;width:115;height:58" coordorigin="11477,7594" coordsize="115,58" path="m11477,7620l11501,7594,11503,7594,11561,7651,11563,7651,11592,7622e" filled="f" stroked="t" strokeweight="0.12pt" strokecolor="#000000">
              <v:path arrowok="t"/>
            </v:shape>
            <v:shape style="position:absolute;left:11594;top:7594;width:113;height:58" coordorigin="11594,7594" coordsize="113,58" path="m11594,7620l11618,7594,11621,7594,11676,7651,11678,7651,11707,7622e" filled="f" stroked="t" strokeweight="0.12pt" strokecolor="#000000">
              <v:path arrowok="t"/>
            </v:shape>
            <v:shape style="position:absolute;left:11710;top:7594;width:55;height:26" coordorigin="11710,7594" coordsize="55,26" path="m11710,7620l11736,7594,11738,7594,11765,7620e" filled="f" stroked="t" strokeweight="0.12pt" strokecolor="#000000">
              <v:path arrowok="t"/>
            </v:shape>
            <w10:wrap type="none"/>
          </v:group>
        </w:pict>
      </w:r>
      <w:r>
        <w:pict>
          <v:group style="position:absolute;margin-left:42.3pt;margin-top:304.02pt;width:546pt;height:2.87999pt;mso-position-horizontal-relative:page;mso-position-vertical-relative:page;z-index:-1927" coordorigin="846,6080" coordsize="10920,58">
            <v:shape style="position:absolute;left:847;top:6082;width:115;height:55" coordorigin="847,6082" coordsize="115,55" path="m847,6106l871,6082,874,6082,931,6137,934,6137,962,6108e" filled="f" stroked="t" strokeweight="0.12pt" strokecolor="#000000">
              <v:path arrowok="t"/>
            </v:shape>
            <v:shape style="position:absolute;left:965;top:6082;width:115;height:55" coordorigin="965,6082" coordsize="115,55" path="m965,6106l989,6082,991,6082,1049,6137,1051,6137,1080,6108e" filled="f" stroked="t" strokeweight="0.12pt" strokecolor="#000000">
              <v:path arrowok="t"/>
            </v:shape>
            <v:shape style="position:absolute;left:1082;top:6082;width:113;height:55" coordorigin="1082,6082" coordsize="113,55" path="m1082,6106l1106,6082,1109,6082,1164,6137,1166,6137,1195,6108e" filled="f" stroked="t" strokeweight="0.12pt" strokecolor="#000000">
              <v:path arrowok="t"/>
            </v:shape>
            <v:shape style="position:absolute;left:1198;top:6082;width:115;height:55" coordorigin="1198,6082" coordsize="115,55" path="m1198,6106l1222,6082,1224,6082,1282,6137,1284,6137,1313,6108e" filled="f" stroked="t" strokeweight="0.12pt" strokecolor="#000000">
              <v:path arrowok="t"/>
            </v:shape>
            <v:shape style="position:absolute;left:1315;top:6082;width:115;height:55" coordorigin="1315,6082" coordsize="115,55" path="m1315,6106l1339,6082,1342,6082,1399,6137,1402,6137,1430,6108e" filled="f" stroked="t" strokeweight="0.12pt" strokecolor="#000000">
              <v:path arrowok="t"/>
            </v:shape>
            <v:shape style="position:absolute;left:1433;top:6082;width:113;height:55" coordorigin="1433,6082" coordsize="113,55" path="m1433,6106l1457,6082,1459,6082,1514,6137,1517,6137,1546,6108e" filled="f" stroked="t" strokeweight="0.12pt" strokecolor="#000000">
              <v:path arrowok="t"/>
            </v:shape>
            <v:shape style="position:absolute;left:1548;top:6082;width:115;height:55" coordorigin="1548,6082" coordsize="115,55" path="m1548,6106l1572,6082,1574,6082,1632,6137,1634,6137,1663,6108e" filled="f" stroked="t" strokeweight="0.12pt" strokecolor="#000000">
              <v:path arrowok="t"/>
            </v:shape>
            <v:shape style="position:absolute;left:1666;top:6082;width:115;height:55" coordorigin="1666,6082" coordsize="115,55" path="m1666,6106l1690,6082,1692,6082,1750,6137,1752,6137,1781,6108e" filled="f" stroked="t" strokeweight="0.12pt" strokecolor="#000000">
              <v:path arrowok="t"/>
            </v:shape>
            <v:shape style="position:absolute;left:1783;top:6082;width:113;height:55" coordorigin="1783,6082" coordsize="113,55" path="m1783,6106l1807,6082,1810,6082,1865,6137,1867,6137,1896,6108e" filled="f" stroked="t" strokeweight="0.12pt" strokecolor="#000000">
              <v:path arrowok="t"/>
            </v:shape>
            <v:shape style="position:absolute;left:1898;top:6082;width:115;height:55" coordorigin="1898,6082" coordsize="115,55" path="m1898,6106l1922,6082,1925,6082,1982,6137,1985,6137,2014,6108e" filled="f" stroked="t" strokeweight="0.12pt" strokecolor="#000000">
              <v:path arrowok="t"/>
            </v:shape>
            <v:shape style="position:absolute;left:2016;top:6082;width:115;height:55" coordorigin="2016,6082" coordsize="115,55" path="m2016,6106l2040,6082,2042,6082,2100,6137,2102,6137,2131,6108e" filled="f" stroked="t" strokeweight="0.12pt" strokecolor="#000000">
              <v:path arrowok="t"/>
            </v:shape>
            <v:shape style="position:absolute;left:2134;top:6082;width:113;height:55" coordorigin="2134,6082" coordsize="113,55" path="m2134,6106l2158,6082,2160,6082,2215,6137,2218,6137,2246,6108e" filled="f" stroked="t" strokeweight="0.12pt" strokecolor="#000000">
              <v:path arrowok="t"/>
            </v:shape>
            <v:shape style="position:absolute;left:2249;top:6082;width:115;height:55" coordorigin="2249,6082" coordsize="115,55" path="m2249,6106l2273,6082,2275,6082,2333,6137,2335,6137,2364,6108e" filled="f" stroked="t" strokeweight="0.12pt" strokecolor="#000000">
              <v:path arrowok="t"/>
            </v:shape>
            <v:shape style="position:absolute;left:2366;top:6082;width:115;height:55" coordorigin="2366,6082" coordsize="115,55" path="m2366,6106l2390,6082,2393,6082,2450,6137,2453,6137,2482,6108e" filled="f" stroked="t" strokeweight="0.12pt" strokecolor="#000000">
              <v:path arrowok="t"/>
            </v:shape>
            <v:shape style="position:absolute;left:2484;top:6082;width:113;height:55" coordorigin="2484,6082" coordsize="113,55" path="m2484,6106l2508,6082,2510,6082,2566,6137,2568,6137,2597,6108e" filled="f" stroked="t" strokeweight="0.12pt" strokecolor="#000000">
              <v:path arrowok="t"/>
            </v:shape>
            <v:shape style="position:absolute;left:2599;top:6082;width:115;height:55" coordorigin="2599,6082" coordsize="115,55" path="m2599,6106l2623,6082,2626,6082,2683,6137,2686,6137,2714,6108e" filled="f" stroked="t" strokeweight="0.12pt" strokecolor="#000000">
              <v:path arrowok="t"/>
            </v:shape>
            <v:shape style="position:absolute;left:2717;top:6082;width:115;height:55" coordorigin="2717,6082" coordsize="115,55" path="m2717,6106l2741,6082,2743,6082,2801,6137,2803,6137,2832,6108e" filled="f" stroked="t" strokeweight="0.12pt" strokecolor="#000000">
              <v:path arrowok="t"/>
            </v:shape>
            <v:shape style="position:absolute;left:2834;top:6082;width:113;height:55" coordorigin="2834,6082" coordsize="113,55" path="m2834,6106l2858,6082,2861,6082,2916,6137,2918,6137,2947,6108e" filled="f" stroked="t" strokeweight="0.12pt" strokecolor="#000000">
              <v:path arrowok="t"/>
            </v:shape>
            <v:shape style="position:absolute;left:2950;top:6082;width:115;height:55" coordorigin="2950,6082" coordsize="115,55" path="m2950,6106l2974,6082,2976,6082,3034,6137,3036,6137,3065,6108e" filled="f" stroked="t" strokeweight="0.12pt" strokecolor="#000000">
              <v:path arrowok="t"/>
            </v:shape>
            <v:shape style="position:absolute;left:3067;top:6082;width:115;height:55" coordorigin="3067,6082" coordsize="115,55" path="m3067,6106l3091,6082,3094,6082,3151,6137,3154,6137,3182,6108e" filled="f" stroked="t" strokeweight="0.12pt" strokecolor="#000000">
              <v:path arrowok="t"/>
            </v:shape>
            <v:shape style="position:absolute;left:3185;top:6082;width:113;height:55" coordorigin="3185,6082" coordsize="113,55" path="m3185,6106l3209,6082,3211,6082,3266,6137,3269,6137,3298,6108e" filled="f" stroked="t" strokeweight="0.12pt" strokecolor="#000000">
              <v:path arrowok="t"/>
            </v:shape>
            <v:shape style="position:absolute;left:3300;top:6082;width:115;height:55" coordorigin="3300,6082" coordsize="115,55" path="m3300,6106l3324,6082,3326,6082,3384,6137,3386,6137,3415,6108e" filled="f" stroked="t" strokeweight="0.12pt" strokecolor="#000000">
              <v:path arrowok="t"/>
            </v:shape>
            <v:shape style="position:absolute;left:3418;top:6082;width:115;height:55" coordorigin="3418,6082" coordsize="115,55" path="m3418,6106l3442,6082,3444,6082,3502,6137,3504,6137,3533,6108e" filled="f" stroked="t" strokeweight="0.12pt" strokecolor="#000000">
              <v:path arrowok="t"/>
            </v:shape>
            <v:shape style="position:absolute;left:3535;top:6082;width:113;height:55" coordorigin="3535,6082" coordsize="113,55" path="m3535,6106l3559,6082,3562,6082,3617,6137,3619,6137,3648,6108e" filled="f" stroked="t" strokeweight="0.12pt" strokecolor="#000000">
              <v:path arrowok="t"/>
            </v:shape>
            <v:shape style="position:absolute;left:3650;top:6082;width:115;height:55" coordorigin="3650,6082" coordsize="115,55" path="m3650,6106l3674,6082,3677,6082,3734,6137,3737,6137,3766,6108e" filled="f" stroked="t" strokeweight="0.12pt" strokecolor="#000000">
              <v:path arrowok="t"/>
            </v:shape>
            <v:shape style="position:absolute;left:3768;top:6082;width:115;height:55" coordorigin="3768,6082" coordsize="115,55" path="m3768,6106l3792,6082,3794,6082,3852,6137,3854,6137,3883,6108e" filled="f" stroked="t" strokeweight="0.12pt" strokecolor="#000000">
              <v:path arrowok="t"/>
            </v:shape>
            <v:shape style="position:absolute;left:3886;top:6082;width:113;height:55" coordorigin="3886,6082" coordsize="113,55" path="m3886,6106l3910,6082,3912,6082,3967,6137,3970,6137,3998,6108e" filled="f" stroked="t" strokeweight="0.12pt" strokecolor="#000000">
              <v:path arrowok="t"/>
            </v:shape>
            <v:shape style="position:absolute;left:4001;top:6082;width:115;height:55" coordorigin="4001,6082" coordsize="115,55" path="m4001,6106l4025,6082,4027,6082,4085,6137,4087,6137,4116,6108e" filled="f" stroked="t" strokeweight="0.12pt" strokecolor="#000000">
              <v:path arrowok="t"/>
            </v:shape>
            <v:shape style="position:absolute;left:4118;top:6082;width:115;height:55" coordorigin="4118,6082" coordsize="115,55" path="m4118,6106l4142,6082,4145,6082,4202,6137,4205,6137,4234,6108e" filled="f" stroked="t" strokeweight="0.12pt" strokecolor="#000000">
              <v:path arrowok="t"/>
            </v:shape>
            <v:shape style="position:absolute;left:4236;top:6082;width:113;height:55" coordorigin="4236,6082" coordsize="113,55" path="m4236,6106l4260,6082,4262,6082,4318,6137,4320,6137,4349,6108e" filled="f" stroked="t" strokeweight="0.12pt" strokecolor="#000000">
              <v:path arrowok="t"/>
            </v:shape>
            <v:shape style="position:absolute;left:4351;top:6082;width:115;height:55" coordorigin="4351,6082" coordsize="115,55" path="m4351,6106l4375,6082,4378,6082,4435,6137,4438,6137,4466,6108e" filled="f" stroked="t" strokeweight="0.12pt" strokecolor="#000000">
              <v:path arrowok="t"/>
            </v:shape>
            <v:shape style="position:absolute;left:4469;top:6082;width:115;height:55" coordorigin="4469,6082" coordsize="115,55" path="m4469,6106l4493,6082,4495,6082,4553,6137,4555,6137,4584,6108e" filled="f" stroked="t" strokeweight="0.12pt" strokecolor="#000000">
              <v:path arrowok="t"/>
            </v:shape>
            <v:shape style="position:absolute;left:4586;top:6082;width:113;height:55" coordorigin="4586,6082" coordsize="113,55" path="m4586,6106l4610,6082,4613,6082,4668,6137,4670,6137,4699,6108e" filled="f" stroked="t" strokeweight="0.12pt" strokecolor="#000000">
              <v:path arrowok="t"/>
            </v:shape>
            <v:shape style="position:absolute;left:4702;top:6082;width:115;height:55" coordorigin="4702,6082" coordsize="115,55" path="m4702,6106l4726,6082,4728,6082,4786,6137,4788,6137,4817,6108e" filled="f" stroked="t" strokeweight="0.12pt" strokecolor="#000000">
              <v:path arrowok="t"/>
            </v:shape>
            <v:shape style="position:absolute;left:4819;top:6082;width:115;height:55" coordorigin="4819,6082" coordsize="115,55" path="m4819,6106l4843,6082,4846,6082,4903,6137,4906,6137,4934,6108e" filled="f" stroked="t" strokeweight="0.12pt" strokecolor="#000000">
              <v:path arrowok="t"/>
            </v:shape>
            <v:shape style="position:absolute;left:4937;top:6082;width:113;height:55" coordorigin="4937,6082" coordsize="113,55" path="m4937,6106l4961,6082,4963,6082,5018,6137,5021,6137,5050,6108e" filled="f" stroked="t" strokeweight="0.12pt" strokecolor="#000000">
              <v:path arrowok="t"/>
            </v:shape>
            <v:shape style="position:absolute;left:5052;top:6082;width:115;height:55" coordorigin="5052,6082" coordsize="115,55" path="m5052,6106l5076,6082,5078,6082,5136,6137,5138,6137,5167,6108e" filled="f" stroked="t" strokeweight="0.12pt" strokecolor="#000000">
              <v:path arrowok="t"/>
            </v:shape>
            <v:shape style="position:absolute;left:5170;top:6082;width:115;height:55" coordorigin="5170,6082" coordsize="115,55" path="m5170,6106l5194,6082,5196,6082,5254,6137,5256,6137,5285,6108e" filled="f" stroked="t" strokeweight="0.12pt" strokecolor="#000000">
              <v:path arrowok="t"/>
            </v:shape>
            <v:shape style="position:absolute;left:5287;top:6082;width:113;height:55" coordorigin="5287,6082" coordsize="113,55" path="m5287,6106l5311,6082,5314,6082,5369,6137,5371,6137,5400,6108e" filled="f" stroked="t" strokeweight="0.12pt" strokecolor="#000000">
              <v:path arrowok="t"/>
            </v:shape>
            <v:shape style="position:absolute;left:5402;top:6082;width:115;height:55" coordorigin="5402,6082" coordsize="115,55" path="m5402,6106l5426,6082,5429,6082,5486,6137,5489,6137,5518,6108e" filled="f" stroked="t" strokeweight="0.12pt" strokecolor="#000000">
              <v:path arrowok="t"/>
            </v:shape>
            <v:shape style="position:absolute;left:5520;top:6082;width:115;height:55" coordorigin="5520,6082" coordsize="115,55" path="m5520,6106l5544,6082,5546,6082,5604,6137,5606,6137,5635,6108e" filled="f" stroked="t" strokeweight="0.12pt" strokecolor="#000000">
              <v:path arrowok="t"/>
            </v:shape>
            <v:shape style="position:absolute;left:5638;top:6082;width:113;height:55" coordorigin="5638,6082" coordsize="113,55" path="m5638,6106l5662,6082,5664,6082,5719,6137,5722,6137,5750,6108e" filled="f" stroked="t" strokeweight="0.12pt" strokecolor="#000000">
              <v:path arrowok="t"/>
            </v:shape>
            <v:shape style="position:absolute;left:5753;top:6082;width:115;height:55" coordorigin="5753,6082" coordsize="115,55" path="m5753,6106l5777,6082,5779,6082,5837,6137,5839,6137,5868,6108e" filled="f" stroked="t" strokeweight="0.12pt" strokecolor="#000000">
              <v:path arrowok="t"/>
            </v:shape>
            <v:shape style="position:absolute;left:5870;top:6082;width:115;height:55" coordorigin="5870,6082" coordsize="115,55" path="m5870,6106l5894,6082,5897,6082,5954,6137,5957,6137,5986,6108e" filled="f" stroked="t" strokeweight="0.12pt" strokecolor="#000000">
              <v:path arrowok="t"/>
            </v:shape>
            <v:shape style="position:absolute;left:5988;top:6082;width:113;height:55" coordorigin="5988,6082" coordsize="113,55" path="m5988,6106l6012,6082,6014,6082,6070,6137,6072,6137,6101,6108e" filled="f" stroked="t" strokeweight="0.12pt" strokecolor="#000000">
              <v:path arrowok="t"/>
            </v:shape>
            <v:shape style="position:absolute;left:6103;top:6082;width:115;height:55" coordorigin="6103,6082" coordsize="115,55" path="m6103,6106l6127,6082,6130,6082,6187,6137,6190,6137,6218,6108e" filled="f" stroked="t" strokeweight="0.12pt" strokecolor="#000000">
              <v:path arrowok="t"/>
            </v:shape>
            <v:shape style="position:absolute;left:6221;top:6082;width:115;height:55" coordorigin="6221,6082" coordsize="115,55" path="m6221,6106l6245,6082,6247,6082,6305,6137,6307,6137,6336,6108e" filled="f" stroked="t" strokeweight="0.12pt" strokecolor="#000000">
              <v:path arrowok="t"/>
            </v:shape>
            <v:shape style="position:absolute;left:6338;top:6082;width:113;height:55" coordorigin="6338,6082" coordsize="113,55" path="m6338,6106l6362,6082,6365,6082,6420,6137,6422,6137,6451,6108e" filled="f" stroked="t" strokeweight="0.12pt" strokecolor="#000000">
              <v:path arrowok="t"/>
            </v:shape>
            <v:shape style="position:absolute;left:6454;top:6082;width:115;height:55" coordorigin="6454,6082" coordsize="115,55" path="m6454,6106l6478,6082,6480,6082,6538,6137,6540,6137,6569,6108e" filled="f" stroked="t" strokeweight="0.12pt" strokecolor="#000000">
              <v:path arrowok="t"/>
            </v:shape>
            <v:shape style="position:absolute;left:6571;top:6082;width:115;height:55" coordorigin="6571,6082" coordsize="115,55" path="m6571,6106l6595,6082,6598,6082,6655,6137,6658,6137,6686,6108e" filled="f" stroked="t" strokeweight="0.12pt" strokecolor="#000000">
              <v:path arrowok="t"/>
            </v:shape>
            <v:shape style="position:absolute;left:6689;top:6082;width:113;height:55" coordorigin="6689,6082" coordsize="113,55" path="m6689,6106l6713,6082,6715,6082,6770,6137,6773,6137,6802,6108e" filled="f" stroked="t" strokeweight="0.12pt" strokecolor="#000000">
              <v:path arrowok="t"/>
            </v:shape>
            <v:shape style="position:absolute;left:6804;top:6082;width:115;height:55" coordorigin="6804,6082" coordsize="115,55" path="m6804,6106l6828,6082,6830,6082,6888,6137,6890,6137,6919,6108e" filled="f" stroked="t" strokeweight="0.12pt" strokecolor="#000000">
              <v:path arrowok="t"/>
            </v:shape>
            <v:shape style="position:absolute;left:6922;top:6082;width:115;height:55" coordorigin="6922,6082" coordsize="115,55" path="m6922,6106l6946,6082,6948,6082,7006,6137,7008,6137,7037,6108e" filled="f" stroked="t" strokeweight="0.12pt" strokecolor="#000000">
              <v:path arrowok="t"/>
            </v:shape>
            <v:shape style="position:absolute;left:7039;top:6082;width:113;height:55" coordorigin="7039,6082" coordsize="113,55" path="m7039,6106l7063,6082,7066,6082,7121,6137,7123,6137,7152,6108e" filled="f" stroked="t" strokeweight="0.12pt" strokecolor="#000000">
              <v:path arrowok="t"/>
            </v:shape>
            <v:shape style="position:absolute;left:7154;top:6082;width:115;height:55" coordorigin="7154,6082" coordsize="115,55" path="m7154,6106l7178,6082,7181,6082,7238,6137,7241,6137,7270,6108e" filled="f" stroked="t" strokeweight="0.12pt" strokecolor="#000000">
              <v:path arrowok="t"/>
            </v:shape>
            <v:shape style="position:absolute;left:7272;top:6082;width:115;height:55" coordorigin="7272,6082" coordsize="115,55" path="m7272,6106l7296,6082,7298,6082,7356,6137,7358,6137,7387,6108e" filled="f" stroked="t" strokeweight="0.12pt" strokecolor="#000000">
              <v:path arrowok="t"/>
            </v:shape>
            <v:shape style="position:absolute;left:7390;top:6082;width:113;height:55" coordorigin="7390,6082" coordsize="113,55" path="m7390,6106l7414,6082,7416,6082,7471,6137,7474,6137,7502,6108e" filled="f" stroked="t" strokeweight="0.12pt" strokecolor="#000000">
              <v:path arrowok="t"/>
            </v:shape>
            <v:shape style="position:absolute;left:7505;top:6082;width:115;height:55" coordorigin="7505,6082" coordsize="115,55" path="m7505,6106l7529,6082,7531,6082,7589,6137,7591,6137,7620,6108e" filled="f" stroked="t" strokeweight="0.12pt" strokecolor="#000000">
              <v:path arrowok="t"/>
            </v:shape>
            <v:shape style="position:absolute;left:7622;top:6082;width:115;height:55" coordorigin="7622,6082" coordsize="115,55" path="m7622,6106l7646,6082,7649,6082,7706,6137,7709,6137,7738,6108e" filled="f" stroked="t" strokeweight="0.12pt" strokecolor="#000000">
              <v:path arrowok="t"/>
            </v:shape>
            <v:shape style="position:absolute;left:7740;top:6082;width:113;height:55" coordorigin="7740,6082" coordsize="113,55" path="m7740,6106l7764,6082,7766,6082,7822,6137,7824,6137,7853,6108e" filled="f" stroked="t" strokeweight="0.12pt" strokecolor="#000000">
              <v:path arrowok="t"/>
            </v:shape>
            <v:shape style="position:absolute;left:7855;top:6082;width:115;height:55" coordorigin="7855,6082" coordsize="115,55" path="m7855,6106l7879,6082,7882,6082,7939,6137,7942,6137,7970,6108e" filled="f" stroked="t" strokeweight="0.12pt" strokecolor="#000000">
              <v:path arrowok="t"/>
            </v:shape>
            <v:shape style="position:absolute;left:7973;top:6082;width:115;height:55" coordorigin="7973,6082" coordsize="115,55" path="m7973,6106l7997,6082,7999,6082,8057,6137,8059,6137,8088,6108e" filled="f" stroked="t" strokeweight="0.12pt" strokecolor="#000000">
              <v:path arrowok="t"/>
            </v:shape>
            <v:shape style="position:absolute;left:8090;top:6082;width:113;height:55" coordorigin="8090,6082" coordsize="113,55" path="m8090,6106l8114,6082,8117,6082,8172,6137,8174,6137,8203,6108e" filled="f" stroked="t" strokeweight="0.12pt" strokecolor="#000000">
              <v:path arrowok="t"/>
            </v:shape>
            <v:shape style="position:absolute;left:8206;top:6082;width:115;height:55" coordorigin="8206,6082" coordsize="115,55" path="m8206,6106l8230,6082,8232,6082,8290,6137,8292,6137,8321,6108e" filled="f" stroked="t" strokeweight="0.12pt" strokecolor="#000000">
              <v:path arrowok="t"/>
            </v:shape>
            <v:shape style="position:absolute;left:8323;top:6082;width:115;height:55" coordorigin="8323,6082" coordsize="115,55" path="m8323,6106l8347,6082,8350,6082,8407,6137,8410,6137,8438,6108e" filled="f" stroked="t" strokeweight="0.12pt" strokecolor="#000000">
              <v:path arrowok="t"/>
            </v:shape>
            <v:shape style="position:absolute;left:8441;top:6082;width:113;height:55" coordorigin="8441,6082" coordsize="113,55" path="m8441,6106l8465,6082,8467,6082,8522,6137,8525,6137,8554,6108e" filled="f" stroked="t" strokeweight="0.12pt" strokecolor="#000000">
              <v:path arrowok="t"/>
            </v:shape>
            <v:shape style="position:absolute;left:8556;top:6082;width:115;height:55" coordorigin="8556,6082" coordsize="115,55" path="m8556,6106l8580,6082,8582,6082,8640,6137,8642,6137,8671,6108e" filled="f" stroked="t" strokeweight="0.12pt" strokecolor="#000000">
              <v:path arrowok="t"/>
            </v:shape>
            <v:shape style="position:absolute;left:8674;top:6082;width:115;height:55" coordorigin="8674,6082" coordsize="115,55" path="m8674,6106l8698,6082,8700,6082,8758,6137,8760,6137,8789,6108e" filled="f" stroked="t" strokeweight="0.12pt" strokecolor="#000000">
              <v:path arrowok="t"/>
            </v:shape>
            <v:shape style="position:absolute;left:8791;top:6082;width:113;height:55" coordorigin="8791,6082" coordsize="113,55" path="m8791,6106l8815,6082,8818,6082,8873,6137,8875,6137,8904,6108e" filled="f" stroked="t" strokeweight="0.12pt" strokecolor="#000000">
              <v:path arrowok="t"/>
            </v:shape>
            <v:shape style="position:absolute;left:8906;top:6082;width:115;height:55" coordorigin="8906,6082" coordsize="115,55" path="m8906,6106l8930,6082,8933,6082,8990,6137,8993,6137,9022,6108e" filled="f" stroked="t" strokeweight="0.12pt" strokecolor="#000000">
              <v:path arrowok="t"/>
            </v:shape>
            <v:shape style="position:absolute;left:9024;top:6082;width:115;height:55" coordorigin="9024,6082" coordsize="115,55" path="m9024,6106l9048,6082,9050,6082,9108,6137,9110,6137,9139,6108e" filled="f" stroked="t" strokeweight="0.12pt" strokecolor="#000000">
              <v:path arrowok="t"/>
            </v:shape>
            <v:shape style="position:absolute;left:9142;top:6082;width:113;height:55" coordorigin="9142,6082" coordsize="113,55" path="m9142,6106l9166,6082,9168,6082,9223,6137,9226,6137,9254,6108e" filled="f" stroked="t" strokeweight="0.12pt" strokecolor="#000000">
              <v:path arrowok="t"/>
            </v:shape>
            <v:shape style="position:absolute;left:9257;top:6082;width:115;height:55" coordorigin="9257,6082" coordsize="115,55" path="m9257,6106l9281,6082,9283,6082,9341,6137,9343,6137,9372,6108e" filled="f" stroked="t" strokeweight="0.12pt" strokecolor="#000000">
              <v:path arrowok="t"/>
            </v:shape>
            <v:shape style="position:absolute;left:9374;top:6082;width:115;height:55" coordorigin="9374,6082" coordsize="115,55" path="m9374,6106l9398,6082,9401,6082,9458,6137,9461,6137,9490,6108e" filled="f" stroked="t" strokeweight="0.12pt" strokecolor="#000000">
              <v:path arrowok="t"/>
            </v:shape>
            <v:shape style="position:absolute;left:9492;top:6082;width:113;height:55" coordorigin="9492,6082" coordsize="113,55" path="m9492,6106l9516,6082,9518,6082,9574,6137,9576,6137,9605,6108e" filled="f" stroked="t" strokeweight="0.12pt" strokecolor="#000000">
              <v:path arrowok="t"/>
            </v:shape>
            <v:shape style="position:absolute;left:9607;top:6082;width:115;height:55" coordorigin="9607,6082" coordsize="115,55" path="m9607,6106l9631,6082,9634,6082,9691,6137,9694,6137,9722,6108e" filled="f" stroked="t" strokeweight="0.12pt" strokecolor="#000000">
              <v:path arrowok="t"/>
            </v:shape>
            <v:shape style="position:absolute;left:9725;top:6082;width:115;height:55" coordorigin="9725,6082" coordsize="115,55" path="m9725,6106l9749,6082,9751,6082,9809,6137,9811,6137,9840,6108e" filled="f" stroked="t" strokeweight="0.12pt" strokecolor="#000000">
              <v:path arrowok="t"/>
            </v:shape>
            <v:shape style="position:absolute;left:9842;top:6082;width:113;height:55" coordorigin="9842,6082" coordsize="113,55" path="m9842,6106l9866,6082,9869,6082,9924,6137,9926,6137,9955,6108e" filled="f" stroked="t" strokeweight="0.12pt" strokecolor="#000000">
              <v:path arrowok="t"/>
            </v:shape>
            <v:shape style="position:absolute;left:9958;top:6082;width:115;height:55" coordorigin="9958,6082" coordsize="115,55" path="m9958,6106l9982,6082,9984,6082,10042,6137,10044,6137,10073,6108e" filled="f" stroked="t" strokeweight="0.12pt" strokecolor="#000000">
              <v:path arrowok="t"/>
            </v:shape>
            <v:shape style="position:absolute;left:10075;top:6082;width:115;height:55" coordorigin="10075,6082" coordsize="115,55" path="m10075,6106l10099,6082,10102,6082,10159,6137,10162,6137,10190,6108e" filled="f" stroked="t" strokeweight="0.12pt" strokecolor="#000000">
              <v:path arrowok="t"/>
            </v:shape>
            <v:shape style="position:absolute;left:10193;top:6082;width:113;height:55" coordorigin="10193,6082" coordsize="113,55" path="m10193,6106l10217,6082,10219,6082,10274,6137,10277,6137,10306,6108e" filled="f" stroked="t" strokeweight="0.12pt" strokecolor="#000000">
              <v:path arrowok="t"/>
            </v:shape>
            <v:shape style="position:absolute;left:10308;top:6082;width:115;height:55" coordorigin="10308,6082" coordsize="115,55" path="m10308,6106l10332,6082,10334,6082,10392,6137,10394,6137,10423,6108e" filled="f" stroked="t" strokeweight="0.12pt" strokecolor="#000000">
              <v:path arrowok="t"/>
            </v:shape>
            <v:shape style="position:absolute;left:10426;top:6082;width:115;height:55" coordorigin="10426,6082" coordsize="115,55" path="m10426,6106l10450,6082,10452,6082,10510,6137,10512,6137,10541,6108e" filled="f" stroked="t" strokeweight="0.12pt" strokecolor="#000000">
              <v:path arrowok="t"/>
            </v:shape>
            <v:shape style="position:absolute;left:10543;top:6082;width:113;height:55" coordorigin="10543,6082" coordsize="113,55" path="m10543,6106l10567,6082,10570,6082,10625,6137,10627,6137,10656,6108e" filled="f" stroked="t" strokeweight="0.12pt" strokecolor="#000000">
              <v:path arrowok="t"/>
            </v:shape>
            <v:shape style="position:absolute;left:10658;top:6082;width:115;height:55" coordorigin="10658,6082" coordsize="115,55" path="m10658,6106l10682,6082,10685,6082,10742,6137,10745,6137,10774,6108e" filled="f" stroked="t" strokeweight="0.12pt" strokecolor="#000000">
              <v:path arrowok="t"/>
            </v:shape>
            <v:shape style="position:absolute;left:10776;top:6082;width:115;height:55" coordorigin="10776,6082" coordsize="115,55" path="m10776,6106l10800,6082,10802,6082,10860,6137,10862,6137,10891,6108e" filled="f" stroked="t" strokeweight="0.12pt" strokecolor="#000000">
              <v:path arrowok="t"/>
            </v:shape>
            <v:shape style="position:absolute;left:10894;top:6082;width:113;height:55" coordorigin="10894,6082" coordsize="113,55" path="m10894,6106l10918,6082,10920,6082,10975,6137,10978,6137,11006,6108e" filled="f" stroked="t" strokeweight="0.12pt" strokecolor="#000000">
              <v:path arrowok="t"/>
            </v:shape>
            <v:shape style="position:absolute;left:11009;top:6082;width:115;height:55" coordorigin="11009,6082" coordsize="115,55" path="m11009,6106l11033,6082,11035,6082,11093,6137,11095,6137,11124,6108e" filled="f" stroked="t" strokeweight="0.12pt" strokecolor="#000000">
              <v:path arrowok="t"/>
            </v:shape>
            <v:shape style="position:absolute;left:11126;top:6082;width:115;height:55" coordorigin="11126,6082" coordsize="115,55" path="m11126,6106l11150,6082,11153,6082,11210,6137,11213,6137,11242,6108e" filled="f" stroked="t" strokeweight="0.12pt" strokecolor="#000000">
              <v:path arrowok="t"/>
            </v:shape>
            <v:shape style="position:absolute;left:11244;top:6082;width:113;height:55" coordorigin="11244,6082" coordsize="113,55" path="m11244,6106l11268,6082,11270,6082,11326,6137,11328,6137,11357,6108e" filled="f" stroked="t" strokeweight="0.12pt" strokecolor="#000000">
              <v:path arrowok="t"/>
            </v:shape>
            <v:shape style="position:absolute;left:11359;top:6082;width:115;height:55" coordorigin="11359,6082" coordsize="115,55" path="m11359,6106l11383,6082,11386,6082,11443,6137,11446,6137,11474,6108e" filled="f" stroked="t" strokeweight="0.12pt" strokecolor="#000000">
              <v:path arrowok="t"/>
            </v:shape>
            <v:shape style="position:absolute;left:11477;top:6082;width:115;height:55" coordorigin="11477,6082" coordsize="115,55" path="m11477,6106l11501,6082,11503,6082,11561,6137,11563,6137,11592,6108e" filled="f" stroked="t" strokeweight="0.12pt" strokecolor="#000000">
              <v:path arrowok="t"/>
            </v:shape>
            <v:shape style="position:absolute;left:11594;top:6082;width:113;height:55" coordorigin="11594,6082" coordsize="113,55" path="m11594,6106l11618,6082,11621,6082,11676,6137,11678,6137,11707,6108e" filled="f" stroked="t" strokeweight="0.12pt" strokecolor="#000000">
              <v:path arrowok="t"/>
            </v:shape>
            <v:shape style="position:absolute;left:11710;top:6082;width:55;height:24" coordorigin="11710,6082" coordsize="55,24" path="m11710,6106l11736,6082,11738,6082,11765,6106e" filled="f" stroked="t" strokeweight="0.12pt" strokecolor="#000000">
              <v:path arrowok="t"/>
            </v:shape>
            <w10:wrap type="none"/>
          </v:group>
        </w:pict>
      </w:r>
      <w:r>
        <w:pict>
          <v:group style="position:absolute;margin-left:161.111pt;margin-top:-23.2846pt;width:106.976pt;height:0.387792pt;mso-position-horizontal-relative:page;mso-position-vertical-relative:paragraph;z-index:-1898" coordorigin="3222,-466" coordsize="2140,8">
            <v:shape style="position:absolute;left:3226;top:-462;width:192;height:0" coordorigin="3226,-462" coordsize="192,0" path="m3226,-462l3418,-462e" filled="f" stroked="t" strokeweight="0.387792pt" strokecolor="#000000">
              <v:path arrowok="t"/>
            </v:shape>
            <v:shape style="position:absolute;left:3420;top:-462;width:386;height:0" coordorigin="3420,-462" coordsize="386,0" path="m3420,-462l3806,-462e" filled="f" stroked="t" strokeweight="0.387792pt" strokecolor="#000000">
              <v:path arrowok="t"/>
            </v:shape>
            <v:shape style="position:absolute;left:3809;top:-462;width:190;height:0" coordorigin="3809,-462" coordsize="190,0" path="m3809,-462l3998,-462e" filled="f" stroked="t" strokeweight="0.387792pt" strokecolor="#000000">
              <v:path arrowok="t"/>
            </v:shape>
            <v:shape style="position:absolute;left:4001;top:-462;width:193;height:0" coordorigin="4001,-462" coordsize="193,0" path="m4001,-462l4194,-462e" filled="f" stroked="t" strokeweight="0.387792pt" strokecolor="#000000">
              <v:path arrowok="t"/>
            </v:shape>
            <v:shape style="position:absolute;left:4196;top:-462;width:192;height:0" coordorigin="4196,-462" coordsize="192,0" path="m4196,-462l4388,-462e" filled="f" stroked="t" strokeweight="0.387792pt" strokecolor="#000000">
              <v:path arrowok="t"/>
            </v:shape>
            <v:shape style="position:absolute;left:4390;top:-462;width:192;height:0" coordorigin="4390,-462" coordsize="192,0" path="m4390,-462l4581,-462e" filled="f" stroked="t" strokeweight="0.387792pt" strokecolor="#000000">
              <v:path arrowok="t"/>
            </v:shape>
            <v:shape style="position:absolute;left:4584;top:-462;width:385;height:0" coordorigin="4584,-462" coordsize="385,0" path="m4584,-462l4968,-462e" filled="f" stroked="t" strokeweight="0.387792pt" strokecolor="#000000">
              <v:path arrowok="t"/>
            </v:shape>
            <v:shape style="position:absolute;left:4971;top:-462;width:192;height:0" coordorigin="4971,-462" coordsize="192,0" path="m4971,-462l5162,-462e" filled="f" stroked="t" strokeweight="0.387792pt" strokecolor="#000000">
              <v:path arrowok="t"/>
            </v:shape>
            <v:shape style="position:absolute;left:5165;top:-462;width:193;height:0" coordorigin="5165,-462" coordsize="193,0" path="m5165,-462l5358,-462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78.6445pt;margin-top:30.2355pt;width:165.147pt;height:0.387792pt;mso-position-horizontal-relative:page;mso-position-vertical-relative:paragraph;z-index:-1895" coordorigin="1573,605" coordsize="3303,8">
            <v:shape style="position:absolute;left:1577;top:609;width:386;height:0" coordorigin="1577,609" coordsize="386,0" path="m1577,609l1963,609e" filled="f" stroked="t" strokeweight="0.387792pt" strokecolor="#000000">
              <v:path arrowok="t"/>
            </v:shape>
            <v:shape style="position:absolute;left:1965;top:609;width:385;height:0" coordorigin="1965,609" coordsize="385,0" path="m1965,609l2350,609e" filled="f" stroked="t" strokeweight="0.387792pt" strokecolor="#000000">
              <v:path arrowok="t"/>
            </v:shape>
            <v:shape style="position:absolute;left:2352;top:609;width:192;height:0" coordorigin="2352,609" coordsize="192,0" path="m2352,609l2544,609e" filled="f" stroked="t" strokeweight="0.387792pt" strokecolor="#000000">
              <v:path arrowok="t"/>
            </v:shape>
            <v:shape style="position:absolute;left:2546;top:609;width:193;height:0" coordorigin="2546,609" coordsize="193,0" path="m2546,609l2739,609e" filled="f" stroked="t" strokeweight="0.387792pt" strokecolor="#000000">
              <v:path arrowok="t"/>
            </v:shape>
            <v:shape style="position:absolute;left:2742;top:609;width:192;height:0" coordorigin="2742,609" coordsize="192,0" path="m2742,609l2933,609e" filled="f" stroked="t" strokeweight="0.387792pt" strokecolor="#000000">
              <v:path arrowok="t"/>
            </v:shape>
            <v:shape style="position:absolute;left:2936;top:609;width:190;height:0" coordorigin="2936,609" coordsize="190,0" path="m2936,609l3125,609e" filled="f" stroked="t" strokeweight="0.387792pt" strokecolor="#000000">
              <v:path arrowok="t"/>
            </v:shape>
            <v:shape style="position:absolute;left:3128;top:609;width:192;height:0" coordorigin="3128,609" coordsize="192,0" path="m3128,609l3319,609e" filled="f" stroked="t" strokeweight="0.387792pt" strokecolor="#000000">
              <v:path arrowok="t"/>
            </v:shape>
            <v:shape style="position:absolute;left:3321;top:609;width:193;height:0" coordorigin="3321,609" coordsize="193,0" path="m3321,609l3515,609e" filled="f" stroked="t" strokeweight="0.387792pt" strokecolor="#000000">
              <v:path arrowok="t"/>
            </v:shape>
            <v:shape style="position:absolute;left:3517;top:609;width:192;height:0" coordorigin="3517,609" coordsize="192,0" path="m3517,609l3709,609e" filled="f" stroked="t" strokeweight="0.387792pt" strokecolor="#000000">
              <v:path arrowok="t"/>
            </v:shape>
            <v:shape style="position:absolute;left:3711;top:609;width:578;height:0" coordorigin="3711,609" coordsize="578,0" path="m3711,609l4289,609e" filled="f" stroked="t" strokeweight="0.387792pt" strokecolor="#000000">
              <v:path arrowok="t"/>
            </v:shape>
            <v:shape style="position:absolute;left:4291;top:609;width:193;height:0" coordorigin="4291,609" coordsize="193,0" path="m4291,609l4484,609e" filled="f" stroked="t" strokeweight="0.387792pt" strokecolor="#000000">
              <v:path arrowok="t"/>
            </v:shape>
            <v:shape style="position:absolute;left:4486;top:609;width:192;height:0" coordorigin="4486,609" coordsize="192,0" path="m4486,609l4678,609e" filled="f" stroked="t" strokeweight="0.387792pt" strokecolor="#000000">
              <v:path arrowok="t"/>
            </v:shape>
            <v:shape style="position:absolute;left:4680;top:609;width:192;height:0" coordorigin="4680,609" coordsize="192,0" path="m4680,609l4872,609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Alternative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Contact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Harare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(a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relation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friend)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Name: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"/>
        <w:ind w:left="116"/>
      </w:pPr>
      <w:r>
        <w:pict>
          <v:group style="position:absolute;margin-left:80.164pt;margin-top:10.9254pt;width:402.598pt;height:0.387792pt;mso-position-horizontal-relative:page;mso-position-vertical-relative:paragraph;z-index:-1893" coordorigin="1603,219" coordsize="8052,8">
            <v:shape style="position:absolute;left:1607;top:222;width:286;height:0" coordorigin="1607,222" coordsize="286,0" path="m1607,222l1893,222e" filled="f" stroked="t" strokeweight="0.387792pt" strokecolor="#000000">
              <v:path arrowok="t"/>
            </v:shape>
            <v:shape style="position:absolute;left:1896;top:222;width:193;height:0" coordorigin="1896,222" coordsize="193,0" path="m1896,222l2089,222e" filled="f" stroked="t" strokeweight="0.387792pt" strokecolor="#000000">
              <v:path arrowok="t"/>
            </v:shape>
            <v:shape style="position:absolute;left:2091;top:222;width:192;height:0" coordorigin="2091,222" coordsize="192,0" path="m2091,222l2283,222e" filled="f" stroked="t" strokeweight="0.387792pt" strokecolor="#000000">
              <v:path arrowok="t"/>
            </v:shape>
            <v:shape style="position:absolute;left:2285;top:222;width:192;height:0" coordorigin="2285,222" coordsize="192,0" path="m2285,222l2477,222e" filled="f" stroked="t" strokeweight="0.387792pt" strokecolor="#000000">
              <v:path arrowok="t"/>
            </v:shape>
            <v:shape style="position:absolute;left:2479;top:222;width:193;height:0" coordorigin="2479,222" coordsize="193,0" path="m2479,222l2672,222e" filled="f" stroked="t" strokeweight="0.387792pt" strokecolor="#000000">
              <v:path arrowok="t"/>
            </v:shape>
            <v:shape style="position:absolute;left:2674;top:222;width:190;height:0" coordorigin="2674,222" coordsize="190,0" path="m2674,222l2864,222e" filled="f" stroked="t" strokeweight="0.387792pt" strokecolor="#000000">
              <v:path arrowok="t"/>
            </v:shape>
            <v:shape style="position:absolute;left:2866;top:222;width:192;height:0" coordorigin="2866,222" coordsize="192,0" path="m2866,222l3058,222e" filled="f" stroked="t" strokeweight="0.387792pt" strokecolor="#000000">
              <v:path arrowok="t"/>
            </v:shape>
            <v:shape style="position:absolute;left:3060;top:222;width:192;height:0" coordorigin="3060,222" coordsize="192,0" path="m3060,222l3252,222e" filled="f" stroked="t" strokeweight="0.387792pt" strokecolor="#000000">
              <v:path arrowok="t"/>
            </v:shape>
            <v:shape style="position:absolute;left:3254;top:222;width:193;height:0" coordorigin="3254,222" coordsize="193,0" path="m3254,222l3447,222e" filled="f" stroked="t" strokeweight="0.387792pt" strokecolor="#000000">
              <v:path arrowok="t"/>
            </v:shape>
            <v:shape style="position:absolute;left:3450;top:222;width:383;height:0" coordorigin="3450,222" coordsize="383,0" path="m3450,222l3833,222e" filled="f" stroked="t" strokeweight="0.387792pt" strokecolor="#000000">
              <v:path arrowok="t"/>
            </v:shape>
            <v:shape style="position:absolute;left:3835;top:222;width:193;height:0" coordorigin="3835,222" coordsize="193,0" path="m3835,222l4028,222e" filled="f" stroked="t" strokeweight="0.387792pt" strokecolor="#000000">
              <v:path arrowok="t"/>
            </v:shape>
            <v:shape style="position:absolute;left:4031;top:222;width:192;height:0" coordorigin="4031,222" coordsize="192,0" path="m4031,222l4222,222e" filled="f" stroked="t" strokeweight="0.387792pt" strokecolor="#000000">
              <v:path arrowok="t"/>
            </v:shape>
            <v:shape style="position:absolute;left:4224;top:222;width:192;height:0" coordorigin="4224,222" coordsize="192,0" path="m4224,222l4416,222e" filled="f" stroked="t" strokeweight="0.387792pt" strokecolor="#000000">
              <v:path arrowok="t"/>
            </v:shape>
            <v:shape style="position:absolute;left:4418;top:222;width:385;height:0" coordorigin="4418,222" coordsize="385,0" path="m4418,222l4803,222e" filled="f" stroked="t" strokeweight="0.387792pt" strokecolor="#000000">
              <v:path arrowok="t"/>
            </v:shape>
            <v:shape style="position:absolute;left:4805;top:222;width:192;height:0" coordorigin="4805,222" coordsize="192,0" path="m4805,222l4997,222e" filled="f" stroked="t" strokeweight="0.387792pt" strokecolor="#000000">
              <v:path arrowok="t"/>
            </v:shape>
            <v:shape style="position:absolute;left:4999;top:222;width:386;height:0" coordorigin="4999,222" coordsize="386,0" path="m4999,222l5386,222e" filled="f" stroked="t" strokeweight="0.387792pt" strokecolor="#000000">
              <v:path arrowok="t"/>
            </v:shape>
            <v:shape style="position:absolute;left:5388;top:222;width:190;height:0" coordorigin="5388,222" coordsize="190,0" path="m5388,222l5577,222e" filled="f" stroked="t" strokeweight="0.387792pt" strokecolor="#000000">
              <v:path arrowok="t"/>
            </v:shape>
            <v:shape style="position:absolute;left:5580;top:222;width:193;height:0" coordorigin="5580,222" coordsize="193,0" path="m5580,222l5773,222e" filled="f" stroked="t" strokeweight="0.387792pt" strokecolor="#000000">
              <v:path arrowok="t"/>
            </v:shape>
            <v:shape style="position:absolute;left:5775;top:222;width:192;height:0" coordorigin="5775,222" coordsize="192,0" path="m5775,222l5967,222e" filled="f" stroked="t" strokeweight="0.387792pt" strokecolor="#000000">
              <v:path arrowok="t"/>
            </v:shape>
            <v:shape style="position:absolute;left:5969;top:222;width:192;height:0" coordorigin="5969,222" coordsize="192,0" path="m5969,222l6161,222e" filled="f" stroked="t" strokeweight="0.387792pt" strokecolor="#000000">
              <v:path arrowok="t"/>
            </v:shape>
            <v:shape style="position:absolute;left:6163;top:222;width:385;height:0" coordorigin="6163,222" coordsize="385,0" path="m6163,222l6548,222e" filled="f" stroked="t" strokeweight="0.387792pt" strokecolor="#000000">
              <v:path arrowok="t"/>
            </v:shape>
            <v:shape style="position:absolute;left:6550;top:222;width:192;height:0" coordorigin="6550,222" coordsize="192,0" path="m6550,222l6742,222e" filled="f" stroked="t" strokeweight="0.387792pt" strokecolor="#000000">
              <v:path arrowok="t"/>
            </v:shape>
            <v:shape style="position:absolute;left:6744;top:222;width:193;height:0" coordorigin="6744,222" coordsize="193,0" path="m6744,222l6937,222e" filled="f" stroked="t" strokeweight="0.387792pt" strokecolor="#000000">
              <v:path arrowok="t"/>
            </v:shape>
            <v:shape style="position:absolute;left:6939;top:222;width:192;height:0" coordorigin="6939,222" coordsize="192,0" path="m6939,222l7131,222e" filled="f" stroked="t" strokeweight="0.387792pt" strokecolor="#000000">
              <v:path arrowok="t"/>
            </v:shape>
            <v:shape style="position:absolute;left:7133;top:222;width:578;height:0" coordorigin="7133,222" coordsize="578,0" path="m7133,222l7711,222e" filled="f" stroked="t" strokeweight="0.387792pt" strokecolor="#000000">
              <v:path arrowok="t"/>
            </v:shape>
            <v:shape style="position:absolute;left:7714;top:222;width:193;height:0" coordorigin="7714,222" coordsize="193,0" path="m7714,222l7907,222e" filled="f" stroked="t" strokeweight="0.387792pt" strokecolor="#000000">
              <v:path arrowok="t"/>
            </v:shape>
            <v:shape style="position:absolute;left:7909;top:222;width:192;height:0" coordorigin="7909,222" coordsize="192,0" path="m7909,222l8101,222e" filled="f" stroked="t" strokeweight="0.387792pt" strokecolor="#000000">
              <v:path arrowok="t"/>
            </v:shape>
            <v:shape style="position:absolute;left:8103;top:222;width:190;height:0" coordorigin="8103,222" coordsize="190,0" path="m8103,222l8292,222e" filled="f" stroked="t" strokeweight="0.387792pt" strokecolor="#000000">
              <v:path arrowok="t"/>
            </v:shape>
            <v:shape style="position:absolute;left:8295;top:222;width:192;height:0" coordorigin="8295,222" coordsize="192,0" path="m8295,222l8486,222e" filled="f" stroked="t" strokeweight="0.387792pt" strokecolor="#000000">
              <v:path arrowok="t"/>
            </v:shape>
            <v:shape style="position:absolute;left:8489;top:222;width:193;height:0" coordorigin="8489,222" coordsize="193,0" path="m8489,222l8682,222e" filled="f" stroked="t" strokeweight="0.387792pt" strokecolor="#000000">
              <v:path arrowok="t"/>
            </v:shape>
            <v:shape style="position:absolute;left:8684;top:222;width:192;height:0" coordorigin="8684,222" coordsize="192,0" path="m8684,222l8876,222e" filled="f" stroked="t" strokeweight="0.387792pt" strokecolor="#000000">
              <v:path arrowok="t"/>
            </v:shape>
            <v:shape style="position:absolute;left:8878;top:222;width:578;height:0" coordorigin="8878,222" coordsize="578,0" path="m8878,222l9456,222e" filled="f" stroked="t" strokeweight="0.387792pt" strokecolor="#000000">
              <v:path arrowok="t"/>
            </v:shape>
            <v:shape style="position:absolute;left:9458;top:222;width:193;height:0" coordorigin="9458,222" coordsize="193,0" path="m9458,222l9651,222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Address: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920" w:h="16840"/>
          <w:pgMar w:top="1440" w:bottom="280" w:left="760" w:right="1300"/>
          <w:cols w:num="2" w:equalWidth="off">
            <w:col w:w="4075" w:space="946"/>
            <w:col w:w="4839"/>
          </w:cols>
        </w:sectPr>
      </w:pPr>
      <w:r>
        <w:pict>
          <v:group style="position:absolute;margin-left:351.687pt;margin-top:10.5754pt;width:121.558pt;height:0.387792pt;mso-position-horizontal-relative:page;mso-position-vertical-relative:paragraph;z-index:-1894" coordorigin="7034,212" coordsize="2431,8">
            <v:shape style="position:absolute;left:7038;top:215;width:386;height:0" coordorigin="7038,215" coordsize="386,0" path="m7038,215l7424,215e" filled="f" stroked="t" strokeweight="0.387792pt" strokecolor="#000000">
              <v:path arrowok="t"/>
            </v:shape>
            <v:shape style="position:absolute;left:7426;top:215;width:192;height:0" coordorigin="7426,215" coordsize="192,0" path="m7426,215l7618,215e" filled="f" stroked="t" strokeweight="0.387792pt" strokecolor="#000000">
              <v:path arrowok="t"/>
            </v:shape>
            <v:shape style="position:absolute;left:7620;top:215;width:386;height:0" coordorigin="7620,215" coordsize="386,0" path="m7620,215l8006,215e" filled="f" stroked="t" strokeweight="0.387792pt" strokecolor="#000000">
              <v:path arrowok="t"/>
            </v:shape>
            <v:shape style="position:absolute;left:8009;top:215;width:288;height:0" coordorigin="8009,215" coordsize="288,0" path="m8009,215l8297,215e" filled="f" stroked="t" strokeweight="0.387792pt" strokecolor="#000000">
              <v:path arrowok="t"/>
            </v:shape>
            <v:shape style="position:absolute;left:8299;top:215;width:193;height:0" coordorigin="8299,215" coordsize="193,0" path="m8299,215l8492,215e" filled="f" stroked="t" strokeweight="0.387792pt" strokecolor="#000000">
              <v:path arrowok="t"/>
            </v:shape>
            <v:shape style="position:absolute;left:8495;top:215;width:192;height:0" coordorigin="8495,215" coordsize="192,0" path="m8495,215l8686,215e" filled="f" stroked="t" strokeweight="0.387792pt" strokecolor="#000000">
              <v:path arrowok="t"/>
            </v:shape>
            <v:shape style="position:absolute;left:8689;top:215;width:192;height:0" coordorigin="8689,215" coordsize="192,0" path="m8689,215l8880,215e" filled="f" stroked="t" strokeweight="0.387792pt" strokecolor="#000000">
              <v:path arrowok="t"/>
            </v:shape>
            <v:shape style="position:absolute;left:8882;top:215;width:385;height:0" coordorigin="8882,215" coordsize="385,0" path="m8882,215l9267,215e" filled="f" stroked="t" strokeweight="0.387792pt" strokecolor="#000000">
              <v:path arrowok="t"/>
            </v:shape>
            <v:shape style="position:absolute;left:9269;top:215;width:192;height:0" coordorigin="9269,215" coordsize="192,0" path="m9269,215l9461,215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Telephone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No.: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        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85"/>
        <w:ind w:left="116"/>
      </w:pPr>
      <w:r>
        <w:pict>
          <v:group style="position:absolute;margin-left:77.34pt;margin-top:704.94pt;width:510.96pt;height:3.00002pt;mso-position-horizontal-relative:page;mso-position-vertical-relative:page;z-index:-1891" coordorigin="1547,14099" coordsize="10219,60">
            <v:shape style="position:absolute;left:1548;top:14100;width:115;height:58" coordorigin="1548,14100" coordsize="115,58" path="m1548,14126l1572,14100,1574,14100,1632,14158,1634,14158,1663,14129e" filled="f" stroked="t" strokeweight="0.12pt" strokecolor="#000000">
              <v:path arrowok="t"/>
            </v:shape>
            <v:shape style="position:absolute;left:1666;top:14100;width:115;height:58" coordorigin="1666,14100" coordsize="115,58" path="m1666,14126l1690,14100,1692,14100,1750,14158,1752,14158,1781,14129e" filled="f" stroked="t" strokeweight="0.12pt" strokecolor="#000000">
              <v:path arrowok="t"/>
            </v:shape>
            <v:shape style="position:absolute;left:1783;top:14100;width:113;height:58" coordorigin="1783,14100" coordsize="113,58" path="m1783,14126l1807,14100,1810,14100,1865,14158,1867,14158,1896,14129e" filled="f" stroked="t" strokeweight="0.12pt" strokecolor="#000000">
              <v:path arrowok="t"/>
            </v:shape>
            <v:shape style="position:absolute;left:1898;top:14100;width:115;height:58" coordorigin="1898,14100" coordsize="115,58" path="m1898,14126l1922,14100,1925,14100,1982,14158,1985,14158,2014,14129e" filled="f" stroked="t" strokeweight="0.12pt" strokecolor="#000000">
              <v:path arrowok="t"/>
            </v:shape>
            <v:shape style="position:absolute;left:2016;top:14100;width:115;height:58" coordorigin="2016,14100" coordsize="115,58" path="m2016,14126l2040,14100,2042,14100,2100,14158,2102,14158,2131,14129e" filled="f" stroked="t" strokeweight="0.12pt" strokecolor="#000000">
              <v:path arrowok="t"/>
            </v:shape>
            <v:shape style="position:absolute;left:2134;top:14100;width:113;height:58" coordorigin="2134,14100" coordsize="113,58" path="m2134,14126l2158,14100,2160,14100,2215,14158,2218,14158,2246,14129e" filled="f" stroked="t" strokeweight="0.12pt" strokecolor="#000000">
              <v:path arrowok="t"/>
            </v:shape>
            <v:shape style="position:absolute;left:2249;top:14100;width:115;height:58" coordorigin="2249,14100" coordsize="115,58" path="m2249,14126l2273,14100,2275,14100,2333,14158,2335,14158,2364,14129e" filled="f" stroked="t" strokeweight="0.12pt" strokecolor="#000000">
              <v:path arrowok="t"/>
            </v:shape>
            <v:shape style="position:absolute;left:2366;top:14100;width:115;height:58" coordorigin="2366,14100" coordsize="115,58" path="m2366,14126l2390,14100,2393,14100,2450,14158,2453,14158,2482,14129e" filled="f" stroked="t" strokeweight="0.12pt" strokecolor="#000000">
              <v:path arrowok="t"/>
            </v:shape>
            <v:shape style="position:absolute;left:2484;top:14100;width:113;height:58" coordorigin="2484,14100" coordsize="113,58" path="m2484,14126l2508,14100,2510,14100,2566,14158,2568,14158,2597,14129e" filled="f" stroked="t" strokeweight="0.12pt" strokecolor="#000000">
              <v:path arrowok="t"/>
            </v:shape>
            <v:shape style="position:absolute;left:2599;top:14100;width:115;height:58" coordorigin="2599,14100" coordsize="115,58" path="m2599,14126l2623,14100,2626,14100,2683,14158,2686,14158,2714,14129e" filled="f" stroked="t" strokeweight="0.12pt" strokecolor="#000000">
              <v:path arrowok="t"/>
            </v:shape>
            <v:shape style="position:absolute;left:2717;top:14100;width:115;height:58" coordorigin="2717,14100" coordsize="115,58" path="m2717,14126l2741,14100,2743,14100,2801,14158,2803,14158,2832,14129e" filled="f" stroked="t" strokeweight="0.12pt" strokecolor="#000000">
              <v:path arrowok="t"/>
            </v:shape>
            <v:shape style="position:absolute;left:2834;top:14100;width:113;height:58" coordorigin="2834,14100" coordsize="113,58" path="m2834,14126l2858,14100,2861,14100,2916,14158,2918,14158,2947,14129e" filled="f" stroked="t" strokeweight="0.12pt" strokecolor="#000000">
              <v:path arrowok="t"/>
            </v:shape>
            <v:shape style="position:absolute;left:2950;top:14100;width:115;height:58" coordorigin="2950,14100" coordsize="115,58" path="m2950,14126l2974,14100,2976,14100,3034,14158,3036,14158,3065,14129e" filled="f" stroked="t" strokeweight="0.12pt" strokecolor="#000000">
              <v:path arrowok="t"/>
            </v:shape>
            <v:shape style="position:absolute;left:3067;top:14100;width:115;height:58" coordorigin="3067,14100" coordsize="115,58" path="m3067,14126l3091,14100,3094,14100,3151,14158,3154,14158,3182,14129e" filled="f" stroked="t" strokeweight="0.12pt" strokecolor="#000000">
              <v:path arrowok="t"/>
            </v:shape>
            <v:shape style="position:absolute;left:3185;top:14100;width:113;height:58" coordorigin="3185,14100" coordsize="113,58" path="m3185,14126l3209,14100,3211,14100,3266,14158,3269,14158,3298,14129e" filled="f" stroked="t" strokeweight="0.12pt" strokecolor="#000000">
              <v:path arrowok="t"/>
            </v:shape>
            <v:shape style="position:absolute;left:3300;top:14100;width:115;height:58" coordorigin="3300,14100" coordsize="115,58" path="m3300,14126l3324,14100,3326,14100,3384,14158,3386,14158,3415,14129e" filled="f" stroked="t" strokeweight="0.12pt" strokecolor="#000000">
              <v:path arrowok="t"/>
            </v:shape>
            <v:shape style="position:absolute;left:3418;top:14100;width:115;height:58" coordorigin="3418,14100" coordsize="115,58" path="m3418,14126l3442,14100,3444,14100,3502,14158,3504,14158,3533,14129e" filled="f" stroked="t" strokeweight="0.12pt" strokecolor="#000000">
              <v:path arrowok="t"/>
            </v:shape>
            <v:shape style="position:absolute;left:3535;top:14100;width:113;height:58" coordorigin="3535,14100" coordsize="113,58" path="m3535,14126l3559,14100,3562,14100,3617,14158,3619,14158,3648,14129e" filled="f" stroked="t" strokeweight="0.12pt" strokecolor="#000000">
              <v:path arrowok="t"/>
            </v:shape>
            <v:shape style="position:absolute;left:3650;top:14100;width:115;height:58" coordorigin="3650,14100" coordsize="115,58" path="m3650,14126l3674,14100,3677,14100,3734,14158,3737,14158,3766,14129e" filled="f" stroked="t" strokeweight="0.12pt" strokecolor="#000000">
              <v:path arrowok="t"/>
            </v:shape>
            <v:shape style="position:absolute;left:3768;top:14100;width:115;height:58" coordorigin="3768,14100" coordsize="115,58" path="m3768,14126l3792,14100,3794,14100,3852,14158,3854,14158,3883,14129e" filled="f" stroked="t" strokeweight="0.12pt" strokecolor="#000000">
              <v:path arrowok="t"/>
            </v:shape>
            <v:shape style="position:absolute;left:3886;top:14100;width:113;height:58" coordorigin="3886,14100" coordsize="113,58" path="m3886,14126l3910,14100,3912,14100,3967,14158,3970,14158,3998,14129e" filled="f" stroked="t" strokeweight="0.12pt" strokecolor="#000000">
              <v:path arrowok="t"/>
            </v:shape>
            <v:shape style="position:absolute;left:4001;top:14100;width:115;height:58" coordorigin="4001,14100" coordsize="115,58" path="m4001,14126l4025,14100,4027,14100,4085,14158,4087,14158,4116,14129e" filled="f" stroked="t" strokeweight="0.12pt" strokecolor="#000000">
              <v:path arrowok="t"/>
            </v:shape>
            <v:shape style="position:absolute;left:4118;top:14100;width:115;height:58" coordorigin="4118,14100" coordsize="115,58" path="m4118,14126l4142,14100,4145,14100,4202,14158,4205,14158,4234,14129e" filled="f" stroked="t" strokeweight="0.12pt" strokecolor="#000000">
              <v:path arrowok="t"/>
            </v:shape>
            <v:shape style="position:absolute;left:4236;top:14100;width:113;height:58" coordorigin="4236,14100" coordsize="113,58" path="m4236,14126l4260,14100,4262,14100,4318,14158,4320,14158,4349,14129e" filled="f" stroked="t" strokeweight="0.12pt" strokecolor="#000000">
              <v:path arrowok="t"/>
            </v:shape>
            <v:shape style="position:absolute;left:4351;top:14100;width:115;height:58" coordorigin="4351,14100" coordsize="115,58" path="m4351,14126l4375,14100,4378,14100,4435,14158,4438,14158,4466,14129e" filled="f" stroked="t" strokeweight="0.12pt" strokecolor="#000000">
              <v:path arrowok="t"/>
            </v:shape>
            <v:shape style="position:absolute;left:4469;top:14100;width:115;height:58" coordorigin="4469,14100" coordsize="115,58" path="m4469,14126l4493,14100,4495,14100,4553,14158,4555,14158,4584,14129e" filled="f" stroked="t" strokeweight="0.12pt" strokecolor="#000000">
              <v:path arrowok="t"/>
            </v:shape>
            <v:shape style="position:absolute;left:4586;top:14100;width:113;height:58" coordorigin="4586,14100" coordsize="113,58" path="m4586,14126l4610,14100,4613,14100,4668,14158,4670,14158,4699,14129e" filled="f" stroked="t" strokeweight="0.12pt" strokecolor="#000000">
              <v:path arrowok="t"/>
            </v:shape>
            <v:shape style="position:absolute;left:4702;top:14100;width:115;height:58" coordorigin="4702,14100" coordsize="115,58" path="m4702,14126l4726,14100,4728,14100,4786,14158,4788,14158,4817,14129e" filled="f" stroked="t" strokeweight="0.12pt" strokecolor="#000000">
              <v:path arrowok="t"/>
            </v:shape>
            <v:shape style="position:absolute;left:4819;top:14100;width:115;height:58" coordorigin="4819,14100" coordsize="115,58" path="m4819,14126l4843,14100,4846,14100,4903,14158,4906,14158,4934,14129e" filled="f" stroked="t" strokeweight="0.12pt" strokecolor="#000000">
              <v:path arrowok="t"/>
            </v:shape>
            <v:shape style="position:absolute;left:4937;top:14100;width:113;height:58" coordorigin="4937,14100" coordsize="113,58" path="m4937,14126l4961,14100,4963,14100,5018,14158,5021,14158,5050,14129e" filled="f" stroked="t" strokeweight="0.12pt" strokecolor="#000000">
              <v:path arrowok="t"/>
            </v:shape>
            <v:shape style="position:absolute;left:5052;top:14100;width:115;height:58" coordorigin="5052,14100" coordsize="115,58" path="m5052,14126l5076,14100,5078,14100,5136,14158,5138,14158,5167,14129e" filled="f" stroked="t" strokeweight="0.12pt" strokecolor="#000000">
              <v:path arrowok="t"/>
            </v:shape>
            <v:shape style="position:absolute;left:5170;top:14100;width:115;height:58" coordorigin="5170,14100" coordsize="115,58" path="m5170,14126l5194,14100,5196,14100,5254,14158,5256,14158,5285,14129e" filled="f" stroked="t" strokeweight="0.12pt" strokecolor="#000000">
              <v:path arrowok="t"/>
            </v:shape>
            <v:shape style="position:absolute;left:5287;top:14100;width:113;height:58" coordorigin="5287,14100" coordsize="113,58" path="m5287,14126l5311,14100,5314,14100,5369,14158,5371,14158,5400,14129e" filled="f" stroked="t" strokeweight="0.12pt" strokecolor="#000000">
              <v:path arrowok="t"/>
            </v:shape>
            <v:shape style="position:absolute;left:5402;top:14100;width:115;height:58" coordorigin="5402,14100" coordsize="115,58" path="m5402,14126l5426,14100,5429,14100,5486,14158,5489,14158,5518,14129e" filled="f" stroked="t" strokeweight="0.12pt" strokecolor="#000000">
              <v:path arrowok="t"/>
            </v:shape>
            <v:shape style="position:absolute;left:5520;top:14100;width:115;height:58" coordorigin="5520,14100" coordsize="115,58" path="m5520,14126l5544,14100,5546,14100,5604,14158,5606,14158,5635,14129e" filled="f" stroked="t" strokeweight="0.12pt" strokecolor="#000000">
              <v:path arrowok="t"/>
            </v:shape>
            <v:shape style="position:absolute;left:5638;top:14100;width:113;height:58" coordorigin="5638,14100" coordsize="113,58" path="m5638,14126l5662,14100,5664,14100,5719,14158,5722,14158,5750,14129e" filled="f" stroked="t" strokeweight="0.12pt" strokecolor="#000000">
              <v:path arrowok="t"/>
            </v:shape>
            <v:shape style="position:absolute;left:5753;top:14100;width:115;height:58" coordorigin="5753,14100" coordsize="115,58" path="m5753,14126l5777,14100,5779,14100,5837,14158,5839,14158,5868,14129e" filled="f" stroked="t" strokeweight="0.12pt" strokecolor="#000000">
              <v:path arrowok="t"/>
            </v:shape>
            <v:shape style="position:absolute;left:5870;top:14100;width:115;height:58" coordorigin="5870,14100" coordsize="115,58" path="m5870,14126l5894,14100,5897,14100,5954,14158,5957,14158,5986,14129e" filled="f" stroked="t" strokeweight="0.12pt" strokecolor="#000000">
              <v:path arrowok="t"/>
            </v:shape>
            <v:shape style="position:absolute;left:5988;top:14100;width:113;height:58" coordorigin="5988,14100" coordsize="113,58" path="m5988,14126l6012,14100,6014,14100,6070,14158,6072,14158,6101,14129e" filled="f" stroked="t" strokeweight="0.12pt" strokecolor="#000000">
              <v:path arrowok="t"/>
            </v:shape>
            <v:shape style="position:absolute;left:6103;top:14100;width:115;height:58" coordorigin="6103,14100" coordsize="115,58" path="m6103,14126l6127,14100,6130,14100,6187,14158,6190,14158,6218,14129e" filled="f" stroked="t" strokeweight="0.12pt" strokecolor="#000000">
              <v:path arrowok="t"/>
            </v:shape>
            <v:shape style="position:absolute;left:6221;top:14100;width:115;height:58" coordorigin="6221,14100" coordsize="115,58" path="m6221,14126l6245,14100,6247,14100,6305,14158,6307,14158,6336,14129e" filled="f" stroked="t" strokeweight="0.12pt" strokecolor="#000000">
              <v:path arrowok="t"/>
            </v:shape>
            <v:shape style="position:absolute;left:6338;top:14100;width:113;height:58" coordorigin="6338,14100" coordsize="113,58" path="m6338,14126l6362,14100,6365,14100,6420,14158,6422,14158,6451,14129e" filled="f" stroked="t" strokeweight="0.12pt" strokecolor="#000000">
              <v:path arrowok="t"/>
            </v:shape>
            <v:shape style="position:absolute;left:6454;top:14100;width:115;height:58" coordorigin="6454,14100" coordsize="115,58" path="m6454,14126l6478,14100,6480,14100,6538,14158,6540,14158,6569,14129e" filled="f" stroked="t" strokeweight="0.12pt" strokecolor="#000000">
              <v:path arrowok="t"/>
            </v:shape>
            <v:shape style="position:absolute;left:6571;top:14100;width:115;height:58" coordorigin="6571,14100" coordsize="115,58" path="m6571,14126l6595,14100,6598,14100,6655,14158,6658,14158,6686,14129e" filled="f" stroked="t" strokeweight="0.12pt" strokecolor="#000000">
              <v:path arrowok="t"/>
            </v:shape>
            <v:shape style="position:absolute;left:6689;top:14100;width:113;height:58" coordorigin="6689,14100" coordsize="113,58" path="m6689,14126l6713,14100,6715,14100,6770,14158,6773,14158,6802,14129e" filled="f" stroked="t" strokeweight="0.12pt" strokecolor="#000000">
              <v:path arrowok="t"/>
            </v:shape>
            <v:shape style="position:absolute;left:6804;top:14100;width:115;height:58" coordorigin="6804,14100" coordsize="115,58" path="m6804,14126l6828,14100,6830,14100,6888,14158,6890,14158,6919,14129e" filled="f" stroked="t" strokeweight="0.12pt" strokecolor="#000000">
              <v:path arrowok="t"/>
            </v:shape>
            <v:shape style="position:absolute;left:6922;top:14100;width:115;height:58" coordorigin="6922,14100" coordsize="115,58" path="m6922,14126l6946,14100,6948,14100,7006,14158,7008,14158,7037,14129e" filled="f" stroked="t" strokeweight="0.12pt" strokecolor="#000000">
              <v:path arrowok="t"/>
            </v:shape>
            <v:shape style="position:absolute;left:7039;top:14100;width:113;height:58" coordorigin="7039,14100" coordsize="113,58" path="m7039,14126l7063,14100,7066,14100,7121,14158,7123,14158,7152,14129e" filled="f" stroked="t" strokeweight="0.12pt" strokecolor="#000000">
              <v:path arrowok="t"/>
            </v:shape>
            <v:shape style="position:absolute;left:7154;top:14100;width:115;height:58" coordorigin="7154,14100" coordsize="115,58" path="m7154,14126l7178,14100,7181,14100,7238,14158,7241,14158,7270,14129e" filled="f" stroked="t" strokeweight="0.12pt" strokecolor="#000000">
              <v:path arrowok="t"/>
            </v:shape>
            <v:shape style="position:absolute;left:7272;top:14100;width:115;height:58" coordorigin="7272,14100" coordsize="115,58" path="m7272,14126l7296,14100,7298,14100,7356,14158,7358,14158,7387,14129e" filled="f" stroked="t" strokeweight="0.12pt" strokecolor="#000000">
              <v:path arrowok="t"/>
            </v:shape>
            <v:shape style="position:absolute;left:7390;top:14100;width:113;height:58" coordorigin="7390,14100" coordsize="113,58" path="m7390,14126l7414,14100,7416,14100,7471,14158,7474,14158,7502,14129e" filled="f" stroked="t" strokeweight="0.12pt" strokecolor="#000000">
              <v:path arrowok="t"/>
            </v:shape>
            <v:shape style="position:absolute;left:7505;top:14100;width:115;height:58" coordorigin="7505,14100" coordsize="115,58" path="m7505,14126l7529,14100,7531,14100,7589,14158,7591,14158,7620,14129e" filled="f" stroked="t" strokeweight="0.12pt" strokecolor="#000000">
              <v:path arrowok="t"/>
            </v:shape>
            <v:shape style="position:absolute;left:7622;top:14100;width:115;height:58" coordorigin="7622,14100" coordsize="115,58" path="m7622,14126l7646,14100,7649,14100,7706,14158,7709,14158,7738,14129e" filled="f" stroked="t" strokeweight="0.12pt" strokecolor="#000000">
              <v:path arrowok="t"/>
            </v:shape>
            <v:shape style="position:absolute;left:7740;top:14100;width:113;height:58" coordorigin="7740,14100" coordsize="113,58" path="m7740,14126l7764,14100,7766,14100,7822,14158,7824,14158,7853,14129e" filled="f" stroked="t" strokeweight="0.12pt" strokecolor="#000000">
              <v:path arrowok="t"/>
            </v:shape>
            <v:shape style="position:absolute;left:7855;top:14100;width:115;height:58" coordorigin="7855,14100" coordsize="115,58" path="m7855,14126l7879,14100,7882,14100,7939,14158,7942,14158,7970,14129e" filled="f" stroked="t" strokeweight="0.12pt" strokecolor="#000000">
              <v:path arrowok="t"/>
            </v:shape>
            <v:shape style="position:absolute;left:7973;top:14100;width:115;height:58" coordorigin="7973,14100" coordsize="115,58" path="m7973,14126l7997,14100,7999,14100,8057,14158,8059,14158,8088,14129e" filled="f" stroked="t" strokeweight="0.12pt" strokecolor="#000000">
              <v:path arrowok="t"/>
            </v:shape>
            <v:shape style="position:absolute;left:8090;top:14100;width:113;height:58" coordorigin="8090,14100" coordsize="113,58" path="m8090,14126l8114,14100,8117,14100,8172,14158,8174,14158,8203,14129e" filled="f" stroked="t" strokeweight="0.12pt" strokecolor="#000000">
              <v:path arrowok="t"/>
            </v:shape>
            <v:shape style="position:absolute;left:8206;top:14100;width:115;height:58" coordorigin="8206,14100" coordsize="115,58" path="m8206,14126l8230,14100,8232,14100,8290,14158,8292,14158,8321,14129e" filled="f" stroked="t" strokeweight="0.12pt" strokecolor="#000000">
              <v:path arrowok="t"/>
            </v:shape>
            <v:shape style="position:absolute;left:8323;top:14100;width:115;height:58" coordorigin="8323,14100" coordsize="115,58" path="m8323,14126l8347,14100,8350,14100,8407,14158,8410,14158,8438,14129e" filled="f" stroked="t" strokeweight="0.12pt" strokecolor="#000000">
              <v:path arrowok="t"/>
            </v:shape>
            <v:shape style="position:absolute;left:8441;top:14100;width:113;height:58" coordorigin="8441,14100" coordsize="113,58" path="m8441,14126l8465,14100,8467,14100,8522,14158,8525,14158,8554,14129e" filled="f" stroked="t" strokeweight="0.12pt" strokecolor="#000000">
              <v:path arrowok="t"/>
            </v:shape>
            <v:shape style="position:absolute;left:8556;top:14100;width:115;height:58" coordorigin="8556,14100" coordsize="115,58" path="m8556,14126l8580,14100,8582,14100,8640,14158,8642,14158,8671,14129e" filled="f" stroked="t" strokeweight="0.12pt" strokecolor="#000000">
              <v:path arrowok="t"/>
            </v:shape>
            <v:shape style="position:absolute;left:8674;top:14100;width:115;height:58" coordorigin="8674,14100" coordsize="115,58" path="m8674,14126l8698,14100,8700,14100,8758,14158,8760,14158,8789,14129e" filled="f" stroked="t" strokeweight="0.12pt" strokecolor="#000000">
              <v:path arrowok="t"/>
            </v:shape>
            <v:shape style="position:absolute;left:8791;top:14100;width:113;height:58" coordorigin="8791,14100" coordsize="113,58" path="m8791,14126l8815,14100,8818,14100,8873,14158,8875,14158,8904,14129e" filled="f" stroked="t" strokeweight="0.12pt" strokecolor="#000000">
              <v:path arrowok="t"/>
            </v:shape>
            <v:shape style="position:absolute;left:8906;top:14100;width:115;height:58" coordorigin="8906,14100" coordsize="115,58" path="m8906,14126l8930,14100,8933,14100,8990,14158,8993,14158,9022,14129e" filled="f" stroked="t" strokeweight="0.12pt" strokecolor="#000000">
              <v:path arrowok="t"/>
            </v:shape>
            <v:shape style="position:absolute;left:9024;top:14100;width:115;height:58" coordorigin="9024,14100" coordsize="115,58" path="m9024,14126l9048,14100,9050,14100,9108,14158,9110,14158,9139,14129e" filled="f" stroked="t" strokeweight="0.12pt" strokecolor="#000000">
              <v:path arrowok="t"/>
            </v:shape>
            <v:shape style="position:absolute;left:9142;top:14100;width:113;height:58" coordorigin="9142,14100" coordsize="113,58" path="m9142,14126l9166,14100,9168,14100,9223,14158,9226,14158,9254,14129e" filled="f" stroked="t" strokeweight="0.12pt" strokecolor="#000000">
              <v:path arrowok="t"/>
            </v:shape>
            <v:shape style="position:absolute;left:9257;top:14100;width:115;height:58" coordorigin="9257,14100" coordsize="115,58" path="m9257,14126l9281,14100,9283,14100,9341,14158,9343,14158,9372,14129e" filled="f" stroked="t" strokeweight="0.12pt" strokecolor="#000000">
              <v:path arrowok="t"/>
            </v:shape>
            <v:shape style="position:absolute;left:9374;top:14100;width:115;height:58" coordorigin="9374,14100" coordsize="115,58" path="m9374,14126l9398,14100,9401,14100,9458,14158,9461,14158,9490,14129e" filled="f" stroked="t" strokeweight="0.12pt" strokecolor="#000000">
              <v:path arrowok="t"/>
            </v:shape>
            <v:shape style="position:absolute;left:9492;top:14100;width:113;height:58" coordorigin="9492,14100" coordsize="113,58" path="m9492,14126l9516,14100,9518,14100,9574,14158,9576,14158,9605,14129e" filled="f" stroked="t" strokeweight="0.12pt" strokecolor="#000000">
              <v:path arrowok="t"/>
            </v:shape>
            <v:shape style="position:absolute;left:9607;top:14100;width:115;height:58" coordorigin="9607,14100" coordsize="115,58" path="m9607,14126l9631,14100,9634,14100,9691,14158,9694,14158,9722,14129e" filled="f" stroked="t" strokeweight="0.12pt" strokecolor="#000000">
              <v:path arrowok="t"/>
            </v:shape>
            <v:shape style="position:absolute;left:9725;top:14100;width:115;height:58" coordorigin="9725,14100" coordsize="115,58" path="m9725,14126l9749,14100,9751,14100,9809,14158,9811,14158,9840,14129e" filled="f" stroked="t" strokeweight="0.12pt" strokecolor="#000000">
              <v:path arrowok="t"/>
            </v:shape>
            <v:shape style="position:absolute;left:9842;top:14100;width:113;height:58" coordorigin="9842,14100" coordsize="113,58" path="m9842,14126l9866,14100,9869,14100,9924,14158,9926,14158,9955,14129e" filled="f" stroked="t" strokeweight="0.12pt" strokecolor="#000000">
              <v:path arrowok="t"/>
            </v:shape>
            <v:shape style="position:absolute;left:9958;top:14100;width:115;height:58" coordorigin="9958,14100" coordsize="115,58" path="m9958,14126l9982,14100,9984,14100,10042,14158,10044,14158,10073,14129e" filled="f" stroked="t" strokeweight="0.12pt" strokecolor="#000000">
              <v:path arrowok="t"/>
            </v:shape>
            <v:shape style="position:absolute;left:10075;top:14100;width:115;height:58" coordorigin="10075,14100" coordsize="115,58" path="m10075,14126l10099,14100,10102,14100,10159,14158,10162,14158,10190,14129e" filled="f" stroked="t" strokeweight="0.12pt" strokecolor="#000000">
              <v:path arrowok="t"/>
            </v:shape>
            <v:shape style="position:absolute;left:10193;top:14100;width:113;height:58" coordorigin="10193,14100" coordsize="113,58" path="m10193,14126l10217,14100,10219,14100,10274,14158,10277,14158,10306,14129e" filled="f" stroked="t" strokeweight="0.12pt" strokecolor="#000000">
              <v:path arrowok="t"/>
            </v:shape>
            <v:shape style="position:absolute;left:10308;top:14100;width:115;height:58" coordorigin="10308,14100" coordsize="115,58" path="m10308,14126l10332,14100,10334,14100,10392,14158,10394,14158,10423,14129e" filled="f" stroked="t" strokeweight="0.12pt" strokecolor="#000000">
              <v:path arrowok="t"/>
            </v:shape>
            <v:shape style="position:absolute;left:10426;top:14100;width:115;height:58" coordorigin="10426,14100" coordsize="115,58" path="m10426,14126l10450,14100,10452,14100,10510,14158,10512,14158,10541,14129e" filled="f" stroked="t" strokeweight="0.12pt" strokecolor="#000000">
              <v:path arrowok="t"/>
            </v:shape>
            <v:shape style="position:absolute;left:10543;top:14100;width:113;height:58" coordorigin="10543,14100" coordsize="113,58" path="m10543,14126l10567,14100,10570,14100,10625,14158,10627,14158,10656,14129e" filled="f" stroked="t" strokeweight="0.12pt" strokecolor="#000000">
              <v:path arrowok="t"/>
            </v:shape>
            <v:shape style="position:absolute;left:10658;top:14100;width:115;height:58" coordorigin="10658,14100" coordsize="115,58" path="m10658,14126l10682,14100,10685,14100,10742,14158,10745,14158,10774,14129e" filled="f" stroked="t" strokeweight="0.12pt" strokecolor="#000000">
              <v:path arrowok="t"/>
            </v:shape>
            <v:shape style="position:absolute;left:10776;top:14100;width:115;height:58" coordorigin="10776,14100" coordsize="115,58" path="m10776,14126l10800,14100,10802,14100,10860,14158,10862,14158,10891,14129e" filled="f" stroked="t" strokeweight="0.12pt" strokecolor="#000000">
              <v:path arrowok="t"/>
            </v:shape>
            <v:shape style="position:absolute;left:10894;top:14100;width:113;height:58" coordorigin="10894,14100" coordsize="113,58" path="m10894,14126l10918,14100,10920,14100,10975,14158,10978,14158,11006,14129e" filled="f" stroked="t" strokeweight="0.12pt" strokecolor="#000000">
              <v:path arrowok="t"/>
            </v:shape>
            <v:shape style="position:absolute;left:11009;top:14100;width:115;height:58" coordorigin="11009,14100" coordsize="115,58" path="m11009,14126l11033,14100,11035,14100,11093,14158,11095,14158,11124,14129e" filled="f" stroked="t" strokeweight="0.12pt" strokecolor="#000000">
              <v:path arrowok="t"/>
            </v:shape>
            <v:shape style="position:absolute;left:11126;top:14100;width:115;height:58" coordorigin="11126,14100" coordsize="115,58" path="m11126,14126l11150,14100,11153,14100,11210,14158,11213,14158,11242,14129e" filled="f" stroked="t" strokeweight="0.12pt" strokecolor="#000000">
              <v:path arrowok="t"/>
            </v:shape>
            <v:shape style="position:absolute;left:11244;top:14100;width:113;height:58" coordorigin="11244,14100" coordsize="113,58" path="m11244,14126l11268,14100,11270,14100,11326,14158,11328,14158,11357,14129e" filled="f" stroked="t" strokeweight="0.12pt" strokecolor="#000000">
              <v:path arrowok="t"/>
            </v:shape>
            <v:shape style="position:absolute;left:11359;top:14100;width:115;height:58" coordorigin="11359,14100" coordsize="115,58" path="m11359,14126l11383,14100,11386,14100,11443,14158,11446,14158,11474,14129e" filled="f" stroked="t" strokeweight="0.12pt" strokecolor="#000000">
              <v:path arrowok="t"/>
            </v:shape>
            <v:shape style="position:absolute;left:11477;top:14100;width:115;height:58" coordorigin="11477,14100" coordsize="115,58" path="m11477,14126l11501,14100,11503,14100,11561,14158,11563,14158,11592,14129e" filled="f" stroked="t" strokeweight="0.12pt" strokecolor="#000000">
              <v:path arrowok="t"/>
            </v:shape>
            <v:shape style="position:absolute;left:11594;top:14100;width:113;height:58" coordorigin="11594,14100" coordsize="113,58" path="m11594,14126l11618,14100,11621,14100,11676,14158,11678,14158,11707,14129e" filled="f" stroked="t" strokeweight="0.12pt" strokecolor="#000000">
              <v:path arrowok="t"/>
            </v:shape>
            <v:shape style="position:absolute;left:11710;top:14100;width:55;height:26" coordorigin="11710,14100" coordsize="55,26" path="m11710,14126l11736,14100,11738,14100,11765,14126e" filled="f" stroked="t" strokeweight="0.12pt" strokecolor="#000000">
              <v:path arrowok="t"/>
            </v:shape>
            <w10:wrap type="none"/>
          </v:group>
        </w:pict>
      </w:r>
      <w:r>
        <w:pict>
          <v:group style="position:absolute;margin-left:42.3pt;margin-top:419.82pt;width:546pt;height:2.99997pt;mso-position-horizontal-relative:page;mso-position-vertical-relative:page;z-index:-1892" coordorigin="846,8396" coordsize="10920,60">
            <v:shape style="position:absolute;left:847;top:8398;width:115;height:58" coordorigin="847,8398" coordsize="115,58" path="m847,8424l871,8398,874,8398,931,8455,934,8455,962,8426e" filled="f" stroked="t" strokeweight="0.12pt" strokecolor="#000000">
              <v:path arrowok="t"/>
            </v:shape>
            <v:shape style="position:absolute;left:965;top:8398;width:115;height:58" coordorigin="965,8398" coordsize="115,58" path="m965,8424l989,8398,991,8398,1049,8455,1051,8455,1080,8426e" filled="f" stroked="t" strokeweight="0.12pt" strokecolor="#000000">
              <v:path arrowok="t"/>
            </v:shape>
            <v:shape style="position:absolute;left:1082;top:8398;width:113;height:58" coordorigin="1082,8398" coordsize="113,58" path="m1082,8424l1106,8398,1109,8398,1164,8455,1166,8455,1195,8426e" filled="f" stroked="t" strokeweight="0.12pt" strokecolor="#000000">
              <v:path arrowok="t"/>
            </v:shape>
            <v:shape style="position:absolute;left:1198;top:8398;width:115;height:58" coordorigin="1198,8398" coordsize="115,58" path="m1198,8424l1222,8398,1224,8398,1282,8455,1284,8455,1313,8426e" filled="f" stroked="t" strokeweight="0.12pt" strokecolor="#000000">
              <v:path arrowok="t"/>
            </v:shape>
            <v:shape style="position:absolute;left:1315;top:8398;width:115;height:58" coordorigin="1315,8398" coordsize="115,58" path="m1315,8424l1339,8398,1342,8398,1399,8455,1402,8455,1430,8426e" filled="f" stroked="t" strokeweight="0.12pt" strokecolor="#000000">
              <v:path arrowok="t"/>
            </v:shape>
            <v:shape style="position:absolute;left:1433;top:8398;width:113;height:58" coordorigin="1433,8398" coordsize="113,58" path="m1433,8424l1457,8398,1459,8398,1514,8455,1517,8455,1546,8426e" filled="f" stroked="t" strokeweight="0.12pt" strokecolor="#000000">
              <v:path arrowok="t"/>
            </v:shape>
            <v:shape style="position:absolute;left:1548;top:8398;width:115;height:58" coordorigin="1548,8398" coordsize="115,58" path="m1548,8424l1572,8398,1574,8398,1632,8455,1634,8455,1663,8426e" filled="f" stroked="t" strokeweight="0.12pt" strokecolor="#000000">
              <v:path arrowok="t"/>
            </v:shape>
            <v:shape style="position:absolute;left:1666;top:8398;width:115;height:58" coordorigin="1666,8398" coordsize="115,58" path="m1666,8424l1690,8398,1692,8398,1750,8455,1752,8455,1781,8426e" filled="f" stroked="t" strokeweight="0.12pt" strokecolor="#000000">
              <v:path arrowok="t"/>
            </v:shape>
            <v:shape style="position:absolute;left:1783;top:8398;width:113;height:58" coordorigin="1783,8398" coordsize="113,58" path="m1783,8424l1807,8398,1810,8398,1865,8455,1867,8455,1896,8426e" filled="f" stroked="t" strokeweight="0.12pt" strokecolor="#000000">
              <v:path arrowok="t"/>
            </v:shape>
            <v:shape style="position:absolute;left:1898;top:8398;width:115;height:58" coordorigin="1898,8398" coordsize="115,58" path="m1898,8424l1922,8398,1925,8398,1982,8455,1985,8455,2014,8426e" filled="f" stroked="t" strokeweight="0.12pt" strokecolor="#000000">
              <v:path arrowok="t"/>
            </v:shape>
            <v:shape style="position:absolute;left:2016;top:8398;width:115;height:58" coordorigin="2016,8398" coordsize="115,58" path="m2016,8424l2040,8398,2042,8398,2100,8455,2102,8455,2131,8426e" filled="f" stroked="t" strokeweight="0.12pt" strokecolor="#000000">
              <v:path arrowok="t"/>
            </v:shape>
            <v:shape style="position:absolute;left:2134;top:8398;width:113;height:58" coordorigin="2134,8398" coordsize="113,58" path="m2134,8424l2158,8398,2160,8398,2215,8455,2218,8455,2246,8426e" filled="f" stroked="t" strokeweight="0.12pt" strokecolor="#000000">
              <v:path arrowok="t"/>
            </v:shape>
            <v:shape style="position:absolute;left:2249;top:8398;width:115;height:58" coordorigin="2249,8398" coordsize="115,58" path="m2249,8424l2273,8398,2275,8398,2333,8455,2335,8455,2364,8426e" filled="f" stroked="t" strokeweight="0.12pt" strokecolor="#000000">
              <v:path arrowok="t"/>
            </v:shape>
            <v:shape style="position:absolute;left:2366;top:8398;width:115;height:58" coordorigin="2366,8398" coordsize="115,58" path="m2366,8424l2390,8398,2393,8398,2450,8455,2453,8455,2482,8426e" filled="f" stroked="t" strokeweight="0.12pt" strokecolor="#000000">
              <v:path arrowok="t"/>
            </v:shape>
            <v:shape style="position:absolute;left:2484;top:8398;width:113;height:58" coordorigin="2484,8398" coordsize="113,58" path="m2484,8424l2508,8398,2510,8398,2566,8455,2568,8455,2597,8426e" filled="f" stroked="t" strokeweight="0.12pt" strokecolor="#000000">
              <v:path arrowok="t"/>
            </v:shape>
            <v:shape style="position:absolute;left:2599;top:8398;width:115;height:58" coordorigin="2599,8398" coordsize="115,58" path="m2599,8424l2623,8398,2626,8398,2683,8455,2686,8455,2714,8426e" filled="f" stroked="t" strokeweight="0.12pt" strokecolor="#000000">
              <v:path arrowok="t"/>
            </v:shape>
            <v:shape style="position:absolute;left:2717;top:8398;width:115;height:58" coordorigin="2717,8398" coordsize="115,58" path="m2717,8424l2741,8398,2743,8398,2801,8455,2803,8455,2832,8426e" filled="f" stroked="t" strokeweight="0.12pt" strokecolor="#000000">
              <v:path arrowok="t"/>
            </v:shape>
            <v:shape style="position:absolute;left:2834;top:8398;width:113;height:58" coordorigin="2834,8398" coordsize="113,58" path="m2834,8424l2858,8398,2861,8398,2916,8455,2918,8455,2947,8426e" filled="f" stroked="t" strokeweight="0.12pt" strokecolor="#000000">
              <v:path arrowok="t"/>
            </v:shape>
            <v:shape style="position:absolute;left:2950;top:8398;width:115;height:58" coordorigin="2950,8398" coordsize="115,58" path="m2950,8424l2974,8398,2976,8398,3034,8455,3036,8455,3065,8426e" filled="f" stroked="t" strokeweight="0.12pt" strokecolor="#000000">
              <v:path arrowok="t"/>
            </v:shape>
            <v:shape style="position:absolute;left:3067;top:8398;width:115;height:58" coordorigin="3067,8398" coordsize="115,58" path="m3067,8424l3091,8398,3094,8398,3151,8455,3154,8455,3182,8426e" filled="f" stroked="t" strokeweight="0.12pt" strokecolor="#000000">
              <v:path arrowok="t"/>
            </v:shape>
            <v:shape style="position:absolute;left:3185;top:8398;width:113;height:58" coordorigin="3185,8398" coordsize="113,58" path="m3185,8424l3209,8398,3211,8398,3266,8455,3269,8455,3298,8426e" filled="f" stroked="t" strokeweight="0.12pt" strokecolor="#000000">
              <v:path arrowok="t"/>
            </v:shape>
            <v:shape style="position:absolute;left:3300;top:8398;width:115;height:58" coordorigin="3300,8398" coordsize="115,58" path="m3300,8424l3324,8398,3326,8398,3384,8455,3386,8455,3415,8426e" filled="f" stroked="t" strokeweight="0.12pt" strokecolor="#000000">
              <v:path arrowok="t"/>
            </v:shape>
            <v:shape style="position:absolute;left:3418;top:8398;width:115;height:58" coordorigin="3418,8398" coordsize="115,58" path="m3418,8424l3442,8398,3444,8398,3502,8455,3504,8455,3533,8426e" filled="f" stroked="t" strokeweight="0.12pt" strokecolor="#000000">
              <v:path arrowok="t"/>
            </v:shape>
            <v:shape style="position:absolute;left:3535;top:8398;width:113;height:58" coordorigin="3535,8398" coordsize="113,58" path="m3535,8424l3559,8398,3562,8398,3617,8455,3619,8455,3648,8426e" filled="f" stroked="t" strokeweight="0.12pt" strokecolor="#000000">
              <v:path arrowok="t"/>
            </v:shape>
            <v:shape style="position:absolute;left:3650;top:8398;width:115;height:58" coordorigin="3650,8398" coordsize="115,58" path="m3650,8424l3674,8398,3677,8398,3734,8455,3737,8455,3766,8426e" filled="f" stroked="t" strokeweight="0.12pt" strokecolor="#000000">
              <v:path arrowok="t"/>
            </v:shape>
            <v:shape style="position:absolute;left:3768;top:8398;width:115;height:58" coordorigin="3768,8398" coordsize="115,58" path="m3768,8424l3792,8398,3794,8398,3852,8455,3854,8455,3883,8426e" filled="f" stroked="t" strokeweight="0.12pt" strokecolor="#000000">
              <v:path arrowok="t"/>
            </v:shape>
            <v:shape style="position:absolute;left:3886;top:8398;width:113;height:58" coordorigin="3886,8398" coordsize="113,58" path="m3886,8424l3910,8398,3912,8398,3967,8455,3970,8455,3998,8426e" filled="f" stroked="t" strokeweight="0.12pt" strokecolor="#000000">
              <v:path arrowok="t"/>
            </v:shape>
            <v:shape style="position:absolute;left:4001;top:8398;width:115;height:58" coordorigin="4001,8398" coordsize="115,58" path="m4001,8424l4025,8398,4027,8398,4085,8455,4087,8455,4116,8426e" filled="f" stroked="t" strokeweight="0.12pt" strokecolor="#000000">
              <v:path arrowok="t"/>
            </v:shape>
            <v:shape style="position:absolute;left:4118;top:8398;width:115;height:58" coordorigin="4118,8398" coordsize="115,58" path="m4118,8424l4142,8398,4145,8398,4202,8455,4205,8455,4234,8426e" filled="f" stroked="t" strokeweight="0.12pt" strokecolor="#000000">
              <v:path arrowok="t"/>
            </v:shape>
            <v:shape style="position:absolute;left:4236;top:8398;width:113;height:58" coordorigin="4236,8398" coordsize="113,58" path="m4236,8424l4260,8398,4262,8398,4318,8455,4320,8455,4349,8426e" filled="f" stroked="t" strokeweight="0.12pt" strokecolor="#000000">
              <v:path arrowok="t"/>
            </v:shape>
            <v:shape style="position:absolute;left:4351;top:8398;width:115;height:58" coordorigin="4351,8398" coordsize="115,58" path="m4351,8424l4375,8398,4378,8398,4435,8455,4438,8455,4466,8426e" filled="f" stroked="t" strokeweight="0.12pt" strokecolor="#000000">
              <v:path arrowok="t"/>
            </v:shape>
            <v:shape style="position:absolute;left:4469;top:8398;width:115;height:58" coordorigin="4469,8398" coordsize="115,58" path="m4469,8424l4493,8398,4495,8398,4553,8455,4555,8455,4584,8426e" filled="f" stroked="t" strokeweight="0.12pt" strokecolor="#000000">
              <v:path arrowok="t"/>
            </v:shape>
            <v:shape style="position:absolute;left:4586;top:8398;width:113;height:58" coordorigin="4586,8398" coordsize="113,58" path="m4586,8424l4610,8398,4613,8398,4668,8455,4670,8455,4699,8426e" filled="f" stroked="t" strokeweight="0.12pt" strokecolor="#000000">
              <v:path arrowok="t"/>
            </v:shape>
            <v:shape style="position:absolute;left:4702;top:8398;width:115;height:58" coordorigin="4702,8398" coordsize="115,58" path="m4702,8424l4726,8398,4728,8398,4786,8455,4788,8455,4817,8426e" filled="f" stroked="t" strokeweight="0.12pt" strokecolor="#000000">
              <v:path arrowok="t"/>
            </v:shape>
            <v:shape style="position:absolute;left:4819;top:8398;width:115;height:58" coordorigin="4819,8398" coordsize="115,58" path="m4819,8424l4843,8398,4846,8398,4903,8455,4906,8455,4934,8426e" filled="f" stroked="t" strokeweight="0.12pt" strokecolor="#000000">
              <v:path arrowok="t"/>
            </v:shape>
            <v:shape style="position:absolute;left:4937;top:8398;width:113;height:58" coordorigin="4937,8398" coordsize="113,58" path="m4937,8424l4961,8398,4963,8398,5018,8455,5021,8455,5050,8426e" filled="f" stroked="t" strokeweight="0.12pt" strokecolor="#000000">
              <v:path arrowok="t"/>
            </v:shape>
            <v:shape style="position:absolute;left:5052;top:8398;width:115;height:58" coordorigin="5052,8398" coordsize="115,58" path="m5052,8424l5076,8398,5078,8398,5136,8455,5138,8455,5167,8426e" filled="f" stroked="t" strokeweight="0.12pt" strokecolor="#000000">
              <v:path arrowok="t"/>
            </v:shape>
            <v:shape style="position:absolute;left:5170;top:8398;width:115;height:58" coordorigin="5170,8398" coordsize="115,58" path="m5170,8424l5194,8398,5196,8398,5254,8455,5256,8455,5285,8426e" filled="f" stroked="t" strokeweight="0.12pt" strokecolor="#000000">
              <v:path arrowok="t"/>
            </v:shape>
            <v:shape style="position:absolute;left:5287;top:8398;width:113;height:58" coordorigin="5287,8398" coordsize="113,58" path="m5287,8424l5311,8398,5314,8398,5369,8455,5371,8455,5400,8426e" filled="f" stroked="t" strokeweight="0.12pt" strokecolor="#000000">
              <v:path arrowok="t"/>
            </v:shape>
            <v:shape style="position:absolute;left:5402;top:8398;width:115;height:58" coordorigin="5402,8398" coordsize="115,58" path="m5402,8424l5426,8398,5429,8398,5486,8455,5489,8455,5518,8426e" filled="f" stroked="t" strokeweight="0.12pt" strokecolor="#000000">
              <v:path arrowok="t"/>
            </v:shape>
            <v:shape style="position:absolute;left:5520;top:8398;width:115;height:58" coordorigin="5520,8398" coordsize="115,58" path="m5520,8424l5544,8398,5546,8398,5604,8455,5606,8455,5635,8426e" filled="f" stroked="t" strokeweight="0.12pt" strokecolor="#000000">
              <v:path arrowok="t"/>
            </v:shape>
            <v:shape style="position:absolute;left:5638;top:8398;width:113;height:58" coordorigin="5638,8398" coordsize="113,58" path="m5638,8424l5662,8398,5664,8398,5719,8455,5722,8455,5750,8426e" filled="f" stroked="t" strokeweight="0.12pt" strokecolor="#000000">
              <v:path arrowok="t"/>
            </v:shape>
            <v:shape style="position:absolute;left:5753;top:8398;width:115;height:58" coordorigin="5753,8398" coordsize="115,58" path="m5753,8424l5777,8398,5779,8398,5837,8455,5839,8455,5868,8426e" filled="f" stroked="t" strokeweight="0.12pt" strokecolor="#000000">
              <v:path arrowok="t"/>
            </v:shape>
            <v:shape style="position:absolute;left:5870;top:8398;width:115;height:58" coordorigin="5870,8398" coordsize="115,58" path="m5870,8424l5894,8398,5897,8398,5954,8455,5957,8455,5986,8426e" filled="f" stroked="t" strokeweight="0.12pt" strokecolor="#000000">
              <v:path arrowok="t"/>
            </v:shape>
            <v:shape style="position:absolute;left:5988;top:8398;width:113;height:58" coordorigin="5988,8398" coordsize="113,58" path="m5988,8424l6012,8398,6014,8398,6070,8455,6072,8455,6101,8426e" filled="f" stroked="t" strokeweight="0.12pt" strokecolor="#000000">
              <v:path arrowok="t"/>
            </v:shape>
            <v:shape style="position:absolute;left:6103;top:8398;width:115;height:58" coordorigin="6103,8398" coordsize="115,58" path="m6103,8424l6127,8398,6130,8398,6187,8455,6190,8455,6218,8426e" filled="f" stroked="t" strokeweight="0.12pt" strokecolor="#000000">
              <v:path arrowok="t"/>
            </v:shape>
            <v:shape style="position:absolute;left:6221;top:8398;width:115;height:58" coordorigin="6221,8398" coordsize="115,58" path="m6221,8424l6245,8398,6247,8398,6305,8455,6307,8455,6336,8426e" filled="f" stroked="t" strokeweight="0.12pt" strokecolor="#000000">
              <v:path arrowok="t"/>
            </v:shape>
            <v:shape style="position:absolute;left:6338;top:8398;width:113;height:58" coordorigin="6338,8398" coordsize="113,58" path="m6338,8424l6362,8398,6365,8398,6420,8455,6422,8455,6451,8426e" filled="f" stroked="t" strokeweight="0.12pt" strokecolor="#000000">
              <v:path arrowok="t"/>
            </v:shape>
            <v:shape style="position:absolute;left:6454;top:8398;width:115;height:58" coordorigin="6454,8398" coordsize="115,58" path="m6454,8424l6478,8398,6480,8398,6538,8455,6540,8455,6569,8426e" filled="f" stroked="t" strokeweight="0.12pt" strokecolor="#000000">
              <v:path arrowok="t"/>
            </v:shape>
            <v:shape style="position:absolute;left:6571;top:8398;width:115;height:58" coordorigin="6571,8398" coordsize="115,58" path="m6571,8424l6595,8398,6598,8398,6655,8455,6658,8455,6686,8426e" filled="f" stroked="t" strokeweight="0.12pt" strokecolor="#000000">
              <v:path arrowok="t"/>
            </v:shape>
            <v:shape style="position:absolute;left:6689;top:8398;width:113;height:58" coordorigin="6689,8398" coordsize="113,58" path="m6689,8424l6713,8398,6715,8398,6770,8455,6773,8455,6802,8426e" filled="f" stroked="t" strokeweight="0.12pt" strokecolor="#000000">
              <v:path arrowok="t"/>
            </v:shape>
            <v:shape style="position:absolute;left:6804;top:8398;width:115;height:58" coordorigin="6804,8398" coordsize="115,58" path="m6804,8424l6828,8398,6830,8398,6888,8455,6890,8455,6919,8426e" filled="f" stroked="t" strokeweight="0.12pt" strokecolor="#000000">
              <v:path arrowok="t"/>
            </v:shape>
            <v:shape style="position:absolute;left:6922;top:8398;width:115;height:58" coordorigin="6922,8398" coordsize="115,58" path="m6922,8424l6946,8398,6948,8398,7006,8455,7008,8455,7037,8426e" filled="f" stroked="t" strokeweight="0.12pt" strokecolor="#000000">
              <v:path arrowok="t"/>
            </v:shape>
            <v:shape style="position:absolute;left:7039;top:8398;width:113;height:58" coordorigin="7039,8398" coordsize="113,58" path="m7039,8424l7063,8398,7066,8398,7121,8455,7123,8455,7152,8426e" filled="f" stroked="t" strokeweight="0.12pt" strokecolor="#000000">
              <v:path arrowok="t"/>
            </v:shape>
            <v:shape style="position:absolute;left:7154;top:8398;width:115;height:58" coordorigin="7154,8398" coordsize="115,58" path="m7154,8424l7178,8398,7181,8398,7238,8455,7241,8455,7270,8426e" filled="f" stroked="t" strokeweight="0.12pt" strokecolor="#000000">
              <v:path arrowok="t"/>
            </v:shape>
            <v:shape style="position:absolute;left:7272;top:8398;width:115;height:58" coordorigin="7272,8398" coordsize="115,58" path="m7272,8424l7296,8398,7298,8398,7356,8455,7358,8455,7387,8426e" filled="f" stroked="t" strokeweight="0.12pt" strokecolor="#000000">
              <v:path arrowok="t"/>
            </v:shape>
            <v:shape style="position:absolute;left:7390;top:8398;width:113;height:58" coordorigin="7390,8398" coordsize="113,58" path="m7390,8424l7414,8398,7416,8398,7471,8455,7474,8455,7502,8426e" filled="f" stroked="t" strokeweight="0.12pt" strokecolor="#000000">
              <v:path arrowok="t"/>
            </v:shape>
            <v:shape style="position:absolute;left:7505;top:8398;width:115;height:58" coordorigin="7505,8398" coordsize="115,58" path="m7505,8424l7529,8398,7531,8398,7589,8455,7591,8455,7620,8426e" filled="f" stroked="t" strokeweight="0.12pt" strokecolor="#000000">
              <v:path arrowok="t"/>
            </v:shape>
            <v:shape style="position:absolute;left:7622;top:8398;width:115;height:58" coordorigin="7622,8398" coordsize="115,58" path="m7622,8424l7646,8398,7649,8398,7706,8455,7709,8455,7738,8426e" filled="f" stroked="t" strokeweight="0.12pt" strokecolor="#000000">
              <v:path arrowok="t"/>
            </v:shape>
            <v:shape style="position:absolute;left:7740;top:8398;width:113;height:58" coordorigin="7740,8398" coordsize="113,58" path="m7740,8424l7764,8398,7766,8398,7822,8455,7824,8455,7853,8426e" filled="f" stroked="t" strokeweight="0.12pt" strokecolor="#000000">
              <v:path arrowok="t"/>
            </v:shape>
            <v:shape style="position:absolute;left:7855;top:8398;width:115;height:58" coordorigin="7855,8398" coordsize="115,58" path="m7855,8424l7879,8398,7882,8398,7939,8455,7942,8455,7970,8426e" filled="f" stroked="t" strokeweight="0.12pt" strokecolor="#000000">
              <v:path arrowok="t"/>
            </v:shape>
            <v:shape style="position:absolute;left:7973;top:8398;width:115;height:58" coordorigin="7973,8398" coordsize="115,58" path="m7973,8424l7997,8398,7999,8398,8057,8455,8059,8455,8088,8426e" filled="f" stroked="t" strokeweight="0.12pt" strokecolor="#000000">
              <v:path arrowok="t"/>
            </v:shape>
            <v:shape style="position:absolute;left:8090;top:8398;width:113;height:58" coordorigin="8090,8398" coordsize="113,58" path="m8090,8424l8114,8398,8117,8398,8172,8455,8174,8455,8203,8426e" filled="f" stroked="t" strokeweight="0.12pt" strokecolor="#000000">
              <v:path arrowok="t"/>
            </v:shape>
            <v:shape style="position:absolute;left:8206;top:8398;width:115;height:58" coordorigin="8206,8398" coordsize="115,58" path="m8206,8424l8230,8398,8232,8398,8290,8455,8292,8455,8321,8426e" filled="f" stroked="t" strokeweight="0.12pt" strokecolor="#000000">
              <v:path arrowok="t"/>
            </v:shape>
            <v:shape style="position:absolute;left:8323;top:8398;width:115;height:58" coordorigin="8323,8398" coordsize="115,58" path="m8323,8424l8347,8398,8350,8398,8407,8455,8410,8455,8438,8426e" filled="f" stroked="t" strokeweight="0.12pt" strokecolor="#000000">
              <v:path arrowok="t"/>
            </v:shape>
            <v:shape style="position:absolute;left:8441;top:8398;width:113;height:58" coordorigin="8441,8398" coordsize="113,58" path="m8441,8424l8465,8398,8467,8398,8522,8455,8525,8455,8554,8426e" filled="f" stroked="t" strokeweight="0.12pt" strokecolor="#000000">
              <v:path arrowok="t"/>
            </v:shape>
            <v:shape style="position:absolute;left:8556;top:8398;width:115;height:58" coordorigin="8556,8398" coordsize="115,58" path="m8556,8424l8580,8398,8582,8398,8640,8455,8642,8455,8671,8426e" filled="f" stroked="t" strokeweight="0.12pt" strokecolor="#000000">
              <v:path arrowok="t"/>
            </v:shape>
            <v:shape style="position:absolute;left:8674;top:8398;width:115;height:58" coordorigin="8674,8398" coordsize="115,58" path="m8674,8424l8698,8398,8700,8398,8758,8455,8760,8455,8789,8426e" filled="f" stroked="t" strokeweight="0.12pt" strokecolor="#000000">
              <v:path arrowok="t"/>
            </v:shape>
            <v:shape style="position:absolute;left:8791;top:8398;width:113;height:58" coordorigin="8791,8398" coordsize="113,58" path="m8791,8424l8815,8398,8818,8398,8873,8455,8875,8455,8904,8426e" filled="f" stroked="t" strokeweight="0.12pt" strokecolor="#000000">
              <v:path arrowok="t"/>
            </v:shape>
            <v:shape style="position:absolute;left:8906;top:8398;width:115;height:58" coordorigin="8906,8398" coordsize="115,58" path="m8906,8424l8930,8398,8933,8398,8990,8455,8993,8455,9022,8426e" filled="f" stroked="t" strokeweight="0.12pt" strokecolor="#000000">
              <v:path arrowok="t"/>
            </v:shape>
            <v:shape style="position:absolute;left:9024;top:8398;width:115;height:58" coordorigin="9024,8398" coordsize="115,58" path="m9024,8424l9048,8398,9050,8398,9108,8455,9110,8455,9139,8426e" filled="f" stroked="t" strokeweight="0.12pt" strokecolor="#000000">
              <v:path arrowok="t"/>
            </v:shape>
            <v:shape style="position:absolute;left:9142;top:8398;width:113;height:58" coordorigin="9142,8398" coordsize="113,58" path="m9142,8424l9166,8398,9168,8398,9223,8455,9226,8455,9254,8426e" filled="f" stroked="t" strokeweight="0.12pt" strokecolor="#000000">
              <v:path arrowok="t"/>
            </v:shape>
            <v:shape style="position:absolute;left:9257;top:8398;width:115;height:58" coordorigin="9257,8398" coordsize="115,58" path="m9257,8424l9281,8398,9283,8398,9341,8455,9343,8455,9372,8426e" filled="f" stroked="t" strokeweight="0.12pt" strokecolor="#000000">
              <v:path arrowok="t"/>
            </v:shape>
            <v:shape style="position:absolute;left:9374;top:8398;width:115;height:58" coordorigin="9374,8398" coordsize="115,58" path="m9374,8424l9398,8398,9401,8398,9458,8455,9461,8455,9490,8426e" filled="f" stroked="t" strokeweight="0.12pt" strokecolor="#000000">
              <v:path arrowok="t"/>
            </v:shape>
            <v:shape style="position:absolute;left:9492;top:8398;width:113;height:58" coordorigin="9492,8398" coordsize="113,58" path="m9492,8424l9516,8398,9518,8398,9574,8455,9576,8455,9605,8426e" filled="f" stroked="t" strokeweight="0.12pt" strokecolor="#000000">
              <v:path arrowok="t"/>
            </v:shape>
            <v:shape style="position:absolute;left:9607;top:8398;width:115;height:58" coordorigin="9607,8398" coordsize="115,58" path="m9607,8424l9631,8398,9634,8398,9691,8455,9694,8455,9722,8426e" filled="f" stroked="t" strokeweight="0.12pt" strokecolor="#000000">
              <v:path arrowok="t"/>
            </v:shape>
            <v:shape style="position:absolute;left:9725;top:8398;width:115;height:58" coordorigin="9725,8398" coordsize="115,58" path="m9725,8424l9749,8398,9751,8398,9809,8455,9811,8455,9840,8426e" filled="f" stroked="t" strokeweight="0.12pt" strokecolor="#000000">
              <v:path arrowok="t"/>
            </v:shape>
            <v:shape style="position:absolute;left:9842;top:8398;width:113;height:58" coordorigin="9842,8398" coordsize="113,58" path="m9842,8424l9866,8398,9869,8398,9924,8455,9926,8455,9955,8426e" filled="f" stroked="t" strokeweight="0.12pt" strokecolor="#000000">
              <v:path arrowok="t"/>
            </v:shape>
            <v:shape style="position:absolute;left:9958;top:8398;width:115;height:58" coordorigin="9958,8398" coordsize="115,58" path="m9958,8424l9982,8398,9984,8398,10042,8455,10044,8455,10073,8426e" filled="f" stroked="t" strokeweight="0.12pt" strokecolor="#000000">
              <v:path arrowok="t"/>
            </v:shape>
            <v:shape style="position:absolute;left:10075;top:8398;width:115;height:58" coordorigin="10075,8398" coordsize="115,58" path="m10075,8424l10099,8398,10102,8398,10159,8455,10162,8455,10190,8426e" filled="f" stroked="t" strokeweight="0.12pt" strokecolor="#000000">
              <v:path arrowok="t"/>
            </v:shape>
            <v:shape style="position:absolute;left:10193;top:8398;width:113;height:58" coordorigin="10193,8398" coordsize="113,58" path="m10193,8424l10217,8398,10219,8398,10274,8455,10277,8455,10306,8426e" filled="f" stroked="t" strokeweight="0.12pt" strokecolor="#000000">
              <v:path arrowok="t"/>
            </v:shape>
            <v:shape style="position:absolute;left:10308;top:8398;width:115;height:58" coordorigin="10308,8398" coordsize="115,58" path="m10308,8424l10332,8398,10334,8398,10392,8455,10394,8455,10423,8426e" filled="f" stroked="t" strokeweight="0.12pt" strokecolor="#000000">
              <v:path arrowok="t"/>
            </v:shape>
            <v:shape style="position:absolute;left:10426;top:8398;width:115;height:58" coordorigin="10426,8398" coordsize="115,58" path="m10426,8424l10450,8398,10452,8398,10510,8455,10512,8455,10541,8426e" filled="f" stroked="t" strokeweight="0.12pt" strokecolor="#000000">
              <v:path arrowok="t"/>
            </v:shape>
            <v:shape style="position:absolute;left:10543;top:8398;width:113;height:58" coordorigin="10543,8398" coordsize="113,58" path="m10543,8424l10567,8398,10570,8398,10625,8455,10627,8455,10656,8426e" filled="f" stroked="t" strokeweight="0.12pt" strokecolor="#000000">
              <v:path arrowok="t"/>
            </v:shape>
            <v:shape style="position:absolute;left:10658;top:8398;width:115;height:58" coordorigin="10658,8398" coordsize="115,58" path="m10658,8424l10682,8398,10685,8398,10742,8455,10745,8455,10774,8426e" filled="f" stroked="t" strokeweight="0.12pt" strokecolor="#000000">
              <v:path arrowok="t"/>
            </v:shape>
            <v:shape style="position:absolute;left:10776;top:8398;width:115;height:58" coordorigin="10776,8398" coordsize="115,58" path="m10776,8424l10800,8398,10802,8398,10860,8455,10862,8455,10891,8426e" filled="f" stroked="t" strokeweight="0.12pt" strokecolor="#000000">
              <v:path arrowok="t"/>
            </v:shape>
            <v:shape style="position:absolute;left:10894;top:8398;width:113;height:58" coordorigin="10894,8398" coordsize="113,58" path="m10894,8424l10918,8398,10920,8398,10975,8455,10978,8455,11006,8426e" filled="f" stroked="t" strokeweight="0.12pt" strokecolor="#000000">
              <v:path arrowok="t"/>
            </v:shape>
            <v:shape style="position:absolute;left:11009;top:8398;width:115;height:58" coordorigin="11009,8398" coordsize="115,58" path="m11009,8424l11033,8398,11035,8398,11093,8455,11095,8455,11124,8426e" filled="f" stroked="t" strokeweight="0.12pt" strokecolor="#000000">
              <v:path arrowok="t"/>
            </v:shape>
            <v:shape style="position:absolute;left:11126;top:8398;width:115;height:58" coordorigin="11126,8398" coordsize="115,58" path="m11126,8424l11150,8398,11153,8398,11210,8455,11213,8455,11242,8426e" filled="f" stroked="t" strokeweight="0.12pt" strokecolor="#000000">
              <v:path arrowok="t"/>
            </v:shape>
            <v:shape style="position:absolute;left:11244;top:8398;width:113;height:58" coordorigin="11244,8398" coordsize="113,58" path="m11244,8424l11268,8398,11270,8398,11326,8455,11328,8455,11357,8426e" filled="f" stroked="t" strokeweight="0.12pt" strokecolor="#000000">
              <v:path arrowok="t"/>
            </v:shape>
            <v:shape style="position:absolute;left:11359;top:8398;width:115;height:58" coordorigin="11359,8398" coordsize="115,58" path="m11359,8424l11383,8398,11386,8398,11443,8455,11446,8455,11474,8426e" filled="f" stroked="t" strokeweight="0.12pt" strokecolor="#000000">
              <v:path arrowok="t"/>
            </v:shape>
            <v:shape style="position:absolute;left:11477;top:8398;width:115;height:58" coordorigin="11477,8398" coordsize="115,58" path="m11477,8424l11501,8398,11503,8398,11561,8455,11563,8455,11592,8426e" filled="f" stroked="t" strokeweight="0.12pt" strokecolor="#000000">
              <v:path arrowok="t"/>
            </v:shape>
            <v:shape style="position:absolute;left:11594;top:8398;width:113;height:58" coordorigin="11594,8398" coordsize="113,58" path="m11594,8424l11618,8398,11621,8398,11676,8455,11678,8455,11707,8426e" filled="f" stroked="t" strokeweight="0.12pt" strokecolor="#000000">
              <v:path arrowok="t"/>
            </v:shape>
            <v:shape style="position:absolute;left:11710;top:8398;width:55;height:26" coordorigin="11710,8398" coordsize="55,26" path="m11710,8424l11736,8398,11738,8398,11765,8424e" filled="f" stroked="t" strokeweight="0.1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F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y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B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k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g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u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d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pict>
          <v:group style="position:absolute;margin-left:253.803pt;margin-top:10.6868pt;width:213.562pt;height:0.387792pt;mso-position-horizontal-relative:page;mso-position-vertical-relative:paragraph;z-index:-1890" coordorigin="5076,214" coordsize="4271,8">
            <v:shape style="position:absolute;left:5080;top:218;width:193;height:0" coordorigin="5080,218" coordsize="193,0" path="m5080,218l5273,218e" filled="f" stroked="t" strokeweight="0.387792pt" strokecolor="#000000">
              <v:path arrowok="t"/>
            </v:shape>
            <v:shape style="position:absolute;left:5275;top:218;width:192;height:0" coordorigin="5275,218" coordsize="192,0" path="m5275,218l5467,218e" filled="f" stroked="t" strokeweight="0.387792pt" strokecolor="#000000">
              <v:path arrowok="t"/>
            </v:shape>
            <v:shape style="position:absolute;left:5469;top:218;width:385;height:0" coordorigin="5469,218" coordsize="385,0" path="m5469,218l5854,218e" filled="f" stroked="t" strokeweight="0.387792pt" strokecolor="#000000">
              <v:path arrowok="t"/>
            </v:shape>
            <v:shape style="position:absolute;left:5856;top:218;width:192;height:0" coordorigin="5856,218" coordsize="192,0" path="m5856,218l6048,218e" filled="f" stroked="t" strokeweight="0.387792pt" strokecolor="#000000">
              <v:path arrowok="t"/>
            </v:shape>
            <v:shape style="position:absolute;left:6050;top:218;width:193;height:0" coordorigin="6050,218" coordsize="193,0" path="m6050,218l6243,218e" filled="f" stroked="t" strokeweight="0.387792pt" strokecolor="#000000">
              <v:path arrowok="t"/>
            </v:shape>
            <v:shape style="position:absolute;left:6246;top:218;width:192;height:0" coordorigin="6246,218" coordsize="192,0" path="m6246,218l6437,218e" filled="f" stroked="t" strokeweight="0.387792pt" strokecolor="#000000">
              <v:path arrowok="t"/>
            </v:shape>
            <v:shape style="position:absolute;left:6440;top:218;width:190;height:0" coordorigin="6440,218" coordsize="190,0" path="m6440,218l6629,218e" filled="f" stroked="t" strokeweight="0.387792pt" strokecolor="#000000">
              <v:path arrowok="t"/>
            </v:shape>
            <v:shape style="position:absolute;left:6632;top:218;width:192;height:0" coordorigin="6632,218" coordsize="192,0" path="m6632,218l6823,218e" filled="f" stroked="t" strokeweight="0.387792pt" strokecolor="#000000">
              <v:path arrowok="t"/>
            </v:shape>
            <v:shape style="position:absolute;left:6825;top:218;width:193;height:0" coordorigin="6825,218" coordsize="193,0" path="m6825,218l7019,218e" filled="f" stroked="t" strokeweight="0.387792pt" strokecolor="#000000">
              <v:path arrowok="t"/>
            </v:shape>
            <v:shape style="position:absolute;left:7021;top:218;width:192;height:0" coordorigin="7021,218" coordsize="192,0" path="m7021,218l7212,218e" filled="f" stroked="t" strokeweight="0.387792pt" strokecolor="#000000">
              <v:path arrowok="t"/>
            </v:shape>
            <v:shape style="position:absolute;left:7215;top:218;width:385;height:0" coordorigin="7215,218" coordsize="385,0" path="m7215,218l7599,218e" filled="f" stroked="t" strokeweight="0.387792pt" strokecolor="#000000">
              <v:path arrowok="t"/>
            </v:shape>
            <v:shape style="position:absolute;left:7602;top:218;width:192;height:0" coordorigin="7602,218" coordsize="192,0" path="m7602,218l7793,218e" filled="f" stroked="t" strokeweight="0.387792pt" strokecolor="#000000">
              <v:path arrowok="t"/>
            </v:shape>
            <v:shape style="position:absolute;left:7796;top:218;width:192;height:0" coordorigin="7796,218" coordsize="192,0" path="m7796,218l7987,218e" filled="f" stroked="t" strokeweight="0.387792pt" strokecolor="#000000">
              <v:path arrowok="t"/>
            </v:shape>
            <v:shape style="position:absolute;left:7990;top:218;width:193;height:0" coordorigin="7990,218" coordsize="193,0" path="m7990,218l8183,218e" filled="f" stroked="t" strokeweight="0.387792pt" strokecolor="#000000">
              <v:path arrowok="t"/>
            </v:shape>
            <v:shape style="position:absolute;left:8185;top:218;width:383;height:0" coordorigin="8185,218" coordsize="383,0" path="m8185,218l8568,218e" filled="f" stroked="t" strokeweight="0.387792pt" strokecolor="#000000">
              <v:path arrowok="t"/>
            </v:shape>
            <v:shape style="position:absolute;left:8571;top:218;width:192;height:0" coordorigin="8571,218" coordsize="192,0" path="m8571,218l8762,218e" filled="f" stroked="t" strokeweight="0.387792pt" strokecolor="#000000">
              <v:path arrowok="t"/>
            </v:shape>
            <v:shape style="position:absolute;left:8764;top:218;width:193;height:0" coordorigin="8764,218" coordsize="193,0" path="m8764,218l8958,218e" filled="f" stroked="t" strokeweight="0.387792pt" strokecolor="#000000">
              <v:path arrowok="t"/>
            </v:shape>
            <v:shape style="position:absolute;left:8960;top:218;width:192;height:0" coordorigin="8960,218" coordsize="192,0" path="m8960,218l9151,218e" filled="f" stroked="t" strokeweight="0.387792pt" strokecolor="#000000">
              <v:path arrowok="t"/>
            </v:shape>
            <v:shape style="position:absolute;left:9154;top:218;width:190;height:0" coordorigin="9154,218" coordsize="190,0" path="m9154,218l9343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What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position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family?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pict>
          <v:group style="position:absolute;margin-left:215.602pt;margin-top:10.6868pt;width:48.8257pt;height:0.387792pt;mso-position-horizontal-relative:page;mso-position-vertical-relative:paragraph;z-index:-1889" coordorigin="4312,214" coordsize="977,8">
            <v:shape style="position:absolute;left:4316;top:218;width:193;height:0" coordorigin="4316,218" coordsize="193,0" path="m4316,218l4509,218e" filled="f" stroked="t" strokeweight="0.387792pt" strokecolor="#000000">
              <v:path arrowok="t"/>
            </v:shape>
            <v:shape style="position:absolute;left:4511;top:218;width:385;height:0" coordorigin="4511,218" coordsize="385,0" path="m4511,218l4896,218e" filled="f" stroked="t" strokeweight="0.387792pt" strokecolor="#000000">
              <v:path arrowok="t"/>
            </v:shape>
            <v:shape style="position:absolute;left:4898;top:218;width:386;height:0" coordorigin="4898,218" coordsize="386,0" path="m4898,218l5285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How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many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siblings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does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he/she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have?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16"/>
      </w:pPr>
      <w:r>
        <w:pict>
          <v:group style="position:absolute;margin-left:195.619pt;margin-top:10.6868pt;width:281.468pt;height:0.387792pt;mso-position-horizontal-relative:page;mso-position-vertical-relative:paragraph;z-index:-1888" coordorigin="3912,214" coordsize="5629,8">
            <v:shape style="position:absolute;left:3916;top:218;width:193;height:0" coordorigin="3916,218" coordsize="193,0" path="m3916,218l4109,218e" filled="f" stroked="t" strokeweight="0.387792pt" strokecolor="#000000">
              <v:path arrowok="t"/>
            </v:shape>
            <v:shape style="position:absolute;left:4112;top:218;width:192;height:0" coordorigin="4112,218" coordsize="192,0" path="m4112,218l4303,218e" filled="f" stroked="t" strokeweight="0.387792pt" strokecolor="#000000">
              <v:path arrowok="t"/>
            </v:shape>
            <v:shape style="position:absolute;left:4306;top:218;width:579;height:0" coordorigin="4306,218" coordsize="579,0" path="m4306,218l4885,218e" filled="f" stroked="t" strokeweight="0.387792pt" strokecolor="#000000">
              <v:path arrowok="t"/>
            </v:shape>
            <v:shape style="position:absolute;left:4887;top:218;width:192;height:0" coordorigin="4887,218" coordsize="192,0" path="m4887,218l5079,218e" filled="f" stroked="t" strokeweight="0.387792pt" strokecolor="#000000">
              <v:path arrowok="t"/>
            </v:shape>
            <v:shape style="position:absolute;left:5081;top:218;width:192;height:0" coordorigin="5081,218" coordsize="192,0" path="m5081,218l5273,218e" filled="f" stroked="t" strokeweight="0.387792pt" strokecolor="#000000">
              <v:path arrowok="t"/>
            </v:shape>
            <v:shape style="position:absolute;left:5275;top:218;width:193;height:0" coordorigin="5275,218" coordsize="193,0" path="m5275,218l5468,218e" filled="f" stroked="t" strokeweight="0.387792pt" strokecolor="#000000">
              <v:path arrowok="t"/>
            </v:shape>
            <v:shape style="position:absolute;left:5471;top:218;width:383;height:0" coordorigin="5471,218" coordsize="383,0" path="m5471,218l5854,218e" filled="f" stroked="t" strokeweight="0.387792pt" strokecolor="#000000">
              <v:path arrowok="t"/>
            </v:shape>
            <v:shape style="position:absolute;left:5856;top:218;width:386;height:0" coordorigin="5856,218" coordsize="386,0" path="m5856,218l6242,218e" filled="f" stroked="t" strokeweight="0.387792pt" strokecolor="#000000">
              <v:path arrowok="t"/>
            </v:shape>
            <v:shape style="position:absolute;left:6245;top:218;width:193;height:0" coordorigin="6245,218" coordsize="193,0" path="m6245,218l6438,218e" filled="f" stroked="t" strokeweight="0.387792pt" strokecolor="#000000">
              <v:path arrowok="t"/>
            </v:shape>
            <v:shape style="position:absolute;left:6440;top:218;width:190;height:0" coordorigin="6440,218" coordsize="190,0" path="m6440,218l6630,218e" filled="f" stroked="t" strokeweight="0.387792pt" strokecolor="#000000">
              <v:path arrowok="t"/>
            </v:shape>
            <v:shape style="position:absolute;left:6632;top:218;width:192;height:0" coordorigin="6632,218" coordsize="192,0" path="m6632,218l6824,218e" filled="f" stroked="t" strokeweight="0.387792pt" strokecolor="#000000">
              <v:path arrowok="t"/>
            </v:shape>
            <v:shape style="position:absolute;left:6826;top:218;width:192;height:0" coordorigin="6826,218" coordsize="192,0" path="m6826,218l7018,218e" filled="f" stroked="t" strokeweight="0.387792pt" strokecolor="#000000">
              <v:path arrowok="t"/>
            </v:shape>
            <v:shape style="position:absolute;left:7020;top:218;width:193;height:0" coordorigin="7020,218" coordsize="193,0" path="m7020,218l7213,218e" filled="f" stroked="t" strokeweight="0.387792pt" strokecolor="#000000">
              <v:path arrowok="t"/>
            </v:shape>
            <v:shape style="position:absolute;left:7215;top:218;width:383;height:0" coordorigin="7215,218" coordsize="383,0" path="m7215,218l7598,218e" filled="f" stroked="t" strokeweight="0.387792pt" strokecolor="#000000">
              <v:path arrowok="t"/>
            </v:shape>
            <v:shape style="position:absolute;left:7601;top:218;width:193;height:0" coordorigin="7601,218" coordsize="193,0" path="m7601,218l7794,218e" filled="f" stroked="t" strokeweight="0.387792pt" strokecolor="#000000">
              <v:path arrowok="t"/>
            </v:shape>
            <v:shape style="position:absolute;left:7796;top:218;width:192;height:0" coordorigin="7796,218" coordsize="192,0" path="m7796,218l7988,218e" filled="f" stroked="t" strokeweight="0.387792pt" strokecolor="#000000">
              <v:path arrowok="t"/>
            </v:shape>
            <v:shape style="position:absolute;left:7990;top:218;width:192;height:0" coordorigin="7990,218" coordsize="192,0" path="m7990,218l8182,218e" filled="f" stroked="t" strokeweight="0.387792pt" strokecolor="#000000">
              <v:path arrowok="t"/>
            </v:shape>
            <v:shape style="position:absolute;left:8184;top:218;width:385;height:0" coordorigin="8184,218" coordsize="385,0" path="m8184,218l8569,218e" filled="f" stroked="t" strokeweight="0.387792pt" strokecolor="#000000">
              <v:path arrowok="t"/>
            </v:shape>
            <v:shape style="position:absolute;left:8571;top:218;width:192;height:0" coordorigin="8571,218" coordsize="192,0" path="m8571,218l8763,218e" filled="f" stroked="t" strokeweight="0.387792pt" strokecolor="#000000">
              <v:path arrowok="t"/>
            </v:shape>
            <v:shape style="position:absolute;left:8765;top:218;width:192;height:0" coordorigin="8765,218" coordsize="192,0" path="m8765,218l8957,218e" filled="f" stroked="t" strokeweight="0.387792pt" strokecolor="#000000">
              <v:path arrowok="t"/>
            </v:shape>
            <v:shape style="position:absolute;left:8959;top:218;width:193;height:0" coordorigin="8959,218" coordsize="193,0" path="m8959,218l9152,218e" filled="f" stroked="t" strokeweight="0.387792pt" strokecolor="#000000">
              <v:path arrowok="t"/>
            </v:shape>
            <v:shape style="position:absolute;left:9154;top:218;width:190;height:0" coordorigin="9154,218" coordsize="190,0" path="m9154,218l9344,218e" filled="f" stroked="t" strokeweight="0.387792pt" strokecolor="#000000">
              <v:path arrowok="t"/>
            </v:shape>
            <v:shape style="position:absolute;left:9346;top:218;width:192;height:0" coordorigin="9346,218" coordsize="192,0" path="m9346,218l9538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position w:val="-1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What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names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ages?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pict>
          <v:group style="position:absolute;margin-left:293.855pt;margin-top:10.6868pt;width:194.193pt;height:0.387792pt;mso-position-horizontal-relative:page;mso-position-vertical-relative:paragraph;z-index:-1887" coordorigin="5877,214" coordsize="3884,8">
            <v:shape style="position:absolute;left:5881;top:218;width:192;height:0" coordorigin="5881,218" coordsize="192,0" path="m5881,218l6073,218e" filled="f" stroked="t" strokeweight="0.387792pt" strokecolor="#000000">
              <v:path arrowok="t"/>
            </v:shape>
            <v:shape style="position:absolute;left:6075;top:218;width:578;height:0" coordorigin="6075,218" coordsize="578,0" path="m6075,218l6653,218e" filled="f" stroked="t" strokeweight="0.387792pt" strokecolor="#000000">
              <v:path arrowok="t"/>
            </v:shape>
            <v:shape style="position:absolute;left:6655;top:218;width:193;height:0" coordorigin="6655,218" coordsize="193,0" path="m6655,218l6848,218e" filled="f" stroked="t" strokeweight="0.387792pt" strokecolor="#000000">
              <v:path arrowok="t"/>
            </v:shape>
            <v:shape style="position:absolute;left:6851;top:218;width:192;height:0" coordorigin="6851,218" coordsize="192,0" path="m6851,218l7042,218e" filled="f" stroked="t" strokeweight="0.387792pt" strokecolor="#000000">
              <v:path arrowok="t"/>
            </v:shape>
            <v:shape style="position:absolute;left:7044;top:218;width:385;height:0" coordorigin="7044,218" coordsize="385,0" path="m7044,218l7429,218e" filled="f" stroked="t" strokeweight="0.387792pt" strokecolor="#000000">
              <v:path arrowok="t"/>
            </v:shape>
            <v:shape style="position:absolute;left:7431;top:218;width:192;height:0" coordorigin="7431,218" coordsize="192,0" path="m7431,218l7623,218e" filled="f" stroked="t" strokeweight="0.387792pt" strokecolor="#000000">
              <v:path arrowok="t"/>
            </v:shape>
            <v:shape style="position:absolute;left:7625;top:218;width:192;height:0" coordorigin="7625,218" coordsize="192,0" path="m7625,218l7817,218e" filled="f" stroked="t" strokeweight="0.387792pt" strokecolor="#000000">
              <v:path arrowok="t"/>
            </v:shape>
            <v:shape style="position:absolute;left:7819;top:218;width:193;height:0" coordorigin="7819,218" coordsize="193,0" path="m7819,218l8012,218e" filled="f" stroked="t" strokeweight="0.387792pt" strokecolor="#000000">
              <v:path arrowok="t"/>
            </v:shape>
            <v:shape style="position:absolute;left:8015;top:218;width:190;height:0" coordorigin="8015,218" coordsize="190,0" path="m8015,218l8204,218e" filled="f" stroked="t" strokeweight="0.387792pt" strokecolor="#000000">
              <v:path arrowok="t"/>
            </v:shape>
            <v:shape style="position:absolute;left:8207;top:218;width:192;height:0" coordorigin="8207,218" coordsize="192,0" path="m8207,218l8398,218e" filled="f" stroked="t" strokeweight="0.387792pt" strokecolor="#000000">
              <v:path arrowok="t"/>
            </v:shape>
            <v:shape style="position:absolute;left:8401;top:218;width:192;height:0" coordorigin="8401,218" coordsize="192,0" path="m8401,218l8592,218e" filled="f" stroked="t" strokeweight="0.387792pt" strokecolor="#000000">
              <v:path arrowok="t"/>
            </v:shape>
            <v:shape style="position:absolute;left:8594;top:218;width:193;height:0" coordorigin="8594,218" coordsize="193,0" path="m8594,218l8788,218e" filled="f" stroked="t" strokeweight="0.387792pt" strokecolor="#000000">
              <v:path arrowok="t"/>
            </v:shape>
            <v:shape style="position:absolute;left:8790;top:218;width:383;height:0" coordorigin="8790,218" coordsize="383,0" path="m8790,218l9173,218e" filled="f" stroked="t" strokeweight="0.387792pt" strokecolor="#000000">
              <v:path arrowok="t"/>
            </v:shape>
            <v:shape style="position:absolute;left:9175;top:218;width:386;height:0" coordorigin="9175,218" coordsize="386,0" path="m9175,218l9562,218e" filled="f" stroked="t" strokeweight="0.387792pt" strokecolor="#000000">
              <v:path arrowok="t"/>
            </v:shape>
            <v:shape style="position:absolute;left:9564;top:218;width:193;height:0" coordorigin="9564,218" coordsize="193,0" path="m9564,218l9757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both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parents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live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home?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(If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no,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please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explain)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19"/>
          <w:szCs w:val="19"/>
          <w:u w:val="single" w:color="000000"/>
        </w:rPr>
        <w:t>   </w:t>
      </w:r>
      <w:r>
        <w:rPr>
          <w:rFonts w:cs="Times New Roman" w:hAnsi="Times New Roman" w:eastAsia="Times New Roman" w:ascii="Times New Roman"/>
          <w:w w:val="100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pict>
          <v:group style="position:absolute;margin-left:301.592pt;margin-top:10.6868pt;width:189.287pt;height:0.387792pt;mso-position-horizontal-relative:page;mso-position-vertical-relative:paragraph;z-index:-1886" coordorigin="6032,214" coordsize="3786,8">
            <v:shape style="position:absolute;left:6036;top:218;width:288;height:0" coordorigin="6036,218" coordsize="288,0" path="m6036,218l6324,218e" filled="f" stroked="t" strokeweight="0.387792pt" strokecolor="#000000">
              <v:path arrowok="t"/>
            </v:shape>
            <v:shape style="position:absolute;left:6326;top:218;width:193;height:0" coordorigin="6326,218" coordsize="193,0" path="m6326,218l6519,218e" filled="f" stroked="t" strokeweight="0.387792pt" strokecolor="#000000">
              <v:path arrowok="t"/>
            </v:shape>
            <v:shape style="position:absolute;left:6522;top:218;width:383;height:0" coordorigin="6522,218" coordsize="383,0" path="m6522,218l6905,218e" filled="f" stroked="t" strokeweight="0.387792pt" strokecolor="#000000">
              <v:path arrowok="t"/>
            </v:shape>
            <v:shape style="position:absolute;left:6907;top:218;width:193;height:0" coordorigin="6907,218" coordsize="193,0" path="m6907,218l7100,218e" filled="f" stroked="t" strokeweight="0.387792pt" strokecolor="#000000">
              <v:path arrowok="t"/>
            </v:shape>
            <v:shape style="position:absolute;left:7103;top:218;width:192;height:0" coordorigin="7103,218" coordsize="192,0" path="m7103,218l7294,218e" filled="f" stroked="t" strokeweight="0.387792pt" strokecolor="#000000">
              <v:path arrowok="t"/>
            </v:shape>
            <v:shape style="position:absolute;left:7296;top:218;width:192;height:0" coordorigin="7296,218" coordsize="192,0" path="m7296,218l7488,218e" filled="f" stroked="t" strokeweight="0.387792pt" strokecolor="#000000">
              <v:path arrowok="t"/>
            </v:shape>
            <v:shape style="position:absolute;left:7490;top:218;width:190;height:0" coordorigin="7490,218" coordsize="190,0" path="m7490,218l7680,218e" filled="f" stroked="t" strokeweight="0.387792pt" strokecolor="#000000">
              <v:path arrowok="t"/>
            </v:shape>
            <v:shape style="position:absolute;left:7682;top:218;width:193;height:0" coordorigin="7682,218" coordsize="193,0" path="m7682,218l7875,218e" filled="f" stroked="t" strokeweight="0.387792pt" strokecolor="#000000">
              <v:path arrowok="t"/>
            </v:shape>
            <v:shape style="position:absolute;left:7878;top:218;width:192;height:0" coordorigin="7878,218" coordsize="192,0" path="m7878,218l8069,218e" filled="f" stroked="t" strokeweight="0.387792pt" strokecolor="#000000">
              <v:path arrowok="t"/>
            </v:shape>
            <v:shape style="position:absolute;left:8072;top:218;width:192;height:0" coordorigin="8072,218" coordsize="192,0" path="m8072,218l8263,218e" filled="f" stroked="t" strokeweight="0.387792pt" strokecolor="#000000">
              <v:path arrowok="t"/>
            </v:shape>
            <v:shape style="position:absolute;left:8266;top:218;width:385;height:0" coordorigin="8266,218" coordsize="385,0" path="m8266,218l8650,218e" filled="f" stroked="t" strokeweight="0.387792pt" strokecolor="#000000">
              <v:path arrowok="t"/>
            </v:shape>
            <v:shape style="position:absolute;left:8653;top:218;width:192;height:0" coordorigin="8653,218" coordsize="192,0" path="m8653,218l8844,218e" filled="f" stroked="t" strokeweight="0.387792pt" strokecolor="#000000">
              <v:path arrowok="t"/>
            </v:shape>
            <v:shape style="position:absolute;left:8847;top:218;width:386;height:0" coordorigin="8847,218" coordsize="386,0" path="m8847,218l9233,218e" filled="f" stroked="t" strokeweight="0.387792pt" strokecolor="#000000">
              <v:path arrowok="t"/>
            </v:shape>
            <v:shape style="position:absolute;left:9235;top:218;width:385;height:0" coordorigin="9235,218" coordsize="385,0" path="m9235,218l9620,218e" filled="f" stroked="t" strokeweight="0.387792pt" strokecolor="#000000">
              <v:path arrowok="t"/>
            </v:shape>
            <v:shape style="position:absolute;left:9622;top:218;width:192;height:0" coordorigin="9622,218" coordsize="192,0" path="m9622,218l9814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parents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natural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parents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adoptive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parents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guardians?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6"/>
      </w:pPr>
      <w:r>
        <w:rPr>
          <w:rFonts w:cs="Times New Roman" w:hAnsi="Times New Roman" w:eastAsia="Times New Roman" w:ascii="Times New Roman"/>
          <w:w w:val="102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d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H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s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y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Were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notable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illnesses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during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childhood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(e.g.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measles,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mumps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etc.)?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ind w:right="565"/>
      </w:pPr>
      <w:r>
        <w:pict>
          <v:group style="position:absolute;margin-left:61.1261pt;margin-top:10.5754pt;width:417.197pt;height:0.387792pt;mso-position-horizontal-relative:page;mso-position-vertical-relative:paragraph;z-index:-1885" coordorigin="1223,212" coordsize="8344,8">
            <v:shape style="position:absolute;left:1226;top:215;width:386;height:0" coordorigin="1226,215" coordsize="386,0" path="m1226,215l1613,215e" filled="f" stroked="t" strokeweight="0.387792pt" strokecolor="#000000">
              <v:path arrowok="t"/>
            </v:shape>
            <v:shape style="position:absolute;left:1615;top:215;width:385;height:0" coordorigin="1615,215" coordsize="385,0" path="m1615,215l2000,215e" filled="f" stroked="t" strokeweight="0.387792pt" strokecolor="#000000">
              <v:path arrowok="t"/>
            </v:shape>
            <v:shape style="position:absolute;left:2002;top:215;width:192;height:0" coordorigin="2002,215" coordsize="192,0" path="m2002,215l2194,215e" filled="f" stroked="t" strokeweight="0.387792pt" strokecolor="#000000">
              <v:path arrowok="t"/>
            </v:shape>
            <v:shape style="position:absolute;left:2196;top:215;width:193;height:0" coordorigin="2196,215" coordsize="193,0" path="m2196,215l2389,215e" filled="f" stroked="t" strokeweight="0.387792pt" strokecolor="#000000">
              <v:path arrowok="t"/>
            </v:shape>
            <v:shape style="position:absolute;left:2391;top:215;width:192;height:0" coordorigin="2391,215" coordsize="192,0" path="m2391,215l2583,215e" filled="f" stroked="t" strokeweight="0.387792pt" strokecolor="#000000">
              <v:path arrowok="t"/>
            </v:shape>
            <v:shape style="position:absolute;left:2585;top:215;width:190;height:0" coordorigin="2585,215" coordsize="190,0" path="m2585,215l2775,215e" filled="f" stroked="t" strokeweight="0.387792pt" strokecolor="#000000">
              <v:path arrowok="t"/>
            </v:shape>
            <v:shape style="position:absolute;left:2777;top:215;width:192;height:0" coordorigin="2777,215" coordsize="192,0" path="m2777,215l2969,215e" filled="f" stroked="t" strokeweight="0.387792pt" strokecolor="#000000">
              <v:path arrowok="t"/>
            </v:shape>
            <v:shape style="position:absolute;left:2971;top:215;width:193;height:0" coordorigin="2971,215" coordsize="193,0" path="m2971,215l3164,215e" filled="f" stroked="t" strokeweight="0.387792pt" strokecolor="#000000">
              <v:path arrowok="t"/>
            </v:shape>
            <v:shape style="position:absolute;left:3167;top:215;width:192;height:0" coordorigin="3167,215" coordsize="192,0" path="m3167,215l3358,215e" filled="f" stroked="t" strokeweight="0.387792pt" strokecolor="#000000">
              <v:path arrowok="t"/>
            </v:shape>
            <v:shape style="position:absolute;left:3360;top:215;width:383;height:0" coordorigin="3360,215" coordsize="383,0" path="m3360,215l3744,215e" filled="f" stroked="t" strokeweight="0.387792pt" strokecolor="#000000">
              <v:path arrowok="t"/>
            </v:shape>
            <v:shape style="position:absolute;left:3746;top:215;width:193;height:0" coordorigin="3746,215" coordsize="193,0" path="m3746,215l3939,215e" filled="f" stroked="t" strokeweight="0.387792pt" strokecolor="#000000">
              <v:path arrowok="t"/>
            </v:shape>
            <v:shape style="position:absolute;left:3941;top:215;width:192;height:0" coordorigin="3941,215" coordsize="192,0" path="m3941,215l4133,215e" filled="f" stroked="t" strokeweight="0.387792pt" strokecolor="#000000">
              <v:path arrowok="t"/>
            </v:shape>
            <v:shape style="position:absolute;left:4135;top:215;width:192;height:0" coordorigin="4135,215" coordsize="192,0" path="m4135,215l4327,215e" filled="f" stroked="t" strokeweight="0.387792pt" strokecolor="#000000">
              <v:path arrowok="t"/>
            </v:shape>
            <v:shape style="position:absolute;left:4329;top:215;width:385;height:0" coordorigin="4329,215" coordsize="385,0" path="m4329,215l4714,215e" filled="f" stroked="t" strokeweight="0.387792pt" strokecolor="#000000">
              <v:path arrowok="t"/>
            </v:shape>
            <v:shape style="position:absolute;left:4716;top:215;width:192;height:0" coordorigin="4716,215" coordsize="192,0" path="m4716,215l4908,215e" filled="f" stroked="t" strokeweight="0.387792pt" strokecolor="#000000">
              <v:path arrowok="t"/>
            </v:shape>
            <v:shape style="position:absolute;left:4910;top:215;width:193;height:0" coordorigin="4910,215" coordsize="193,0" path="m4910,215l5103,215e" filled="f" stroked="t" strokeweight="0.387792pt" strokecolor="#000000">
              <v:path arrowok="t"/>
            </v:shape>
            <v:shape style="position:absolute;left:5106;top:215;width:192;height:0" coordorigin="5106,215" coordsize="192,0" path="m5106,215l5297,215e" filled="f" stroked="t" strokeweight="0.387792pt" strokecolor="#000000">
              <v:path arrowok="t"/>
            </v:shape>
            <v:shape style="position:absolute;left:5299;top:215;width:190;height:0" coordorigin="5299,215" coordsize="190,0" path="m5299,215l5489,215e" filled="f" stroked="t" strokeweight="0.387792pt" strokecolor="#000000">
              <v:path arrowok="t"/>
            </v:shape>
            <v:shape style="position:absolute;left:5491;top:215;width:192;height:0" coordorigin="5491,215" coordsize="192,0" path="m5491,215l5683,215e" filled="f" stroked="t" strokeweight="0.387792pt" strokecolor="#000000">
              <v:path arrowok="t"/>
            </v:shape>
            <v:shape style="position:absolute;left:5685;top:215;width:193;height:0" coordorigin="5685,215" coordsize="193,0" path="m5685,215l5878,215e" filled="f" stroked="t" strokeweight="0.387792pt" strokecolor="#000000">
              <v:path arrowok="t"/>
            </v:shape>
            <v:shape style="position:absolute;left:5881;top:215;width:192;height:0" coordorigin="5881,215" coordsize="192,0" path="m5881,215l6072,215e" filled="f" stroked="t" strokeweight="0.387792pt" strokecolor="#000000">
              <v:path arrowok="t"/>
            </v:shape>
            <v:shape style="position:absolute;left:6075;top:215;width:385;height:0" coordorigin="6075,215" coordsize="385,0" path="m6075,215l6459,215e" filled="f" stroked="t" strokeweight="0.387792pt" strokecolor="#000000">
              <v:path arrowok="t"/>
            </v:shape>
            <v:shape style="position:absolute;left:6462;top:215;width:192;height:0" coordorigin="6462,215" coordsize="192,0" path="m6462,215l6653,215e" filled="f" stroked="t" strokeweight="0.387792pt" strokecolor="#000000">
              <v:path arrowok="t"/>
            </v:shape>
            <v:shape style="position:absolute;left:6656;top:215;width:192;height:0" coordorigin="6656,215" coordsize="192,0" path="m6656,215l6847,215e" filled="f" stroked="t" strokeweight="0.387792pt" strokecolor="#000000">
              <v:path arrowok="t"/>
            </v:shape>
            <v:shape style="position:absolute;left:6850;top:215;width:193;height:0" coordorigin="6850,215" coordsize="193,0" path="m6850,215l7043,215e" filled="f" stroked="t" strokeweight="0.387792pt" strokecolor="#000000">
              <v:path arrowok="t"/>
            </v:shape>
            <v:shape style="position:absolute;left:7045;top:215;width:383;height:0" coordorigin="7045,215" coordsize="383,0" path="m7045,215l7428,215e" filled="f" stroked="t" strokeweight="0.387792pt" strokecolor="#000000">
              <v:path arrowok="t"/>
            </v:shape>
            <v:shape style="position:absolute;left:7430;top:215;width:386;height:0" coordorigin="7430,215" coordsize="386,0" path="m7430,215l7817,215e" filled="f" stroked="t" strokeweight="0.387792pt" strokecolor="#000000">
              <v:path arrowok="t"/>
            </v:shape>
            <v:shape style="position:absolute;left:7819;top:215;width:193;height:0" coordorigin="7819,215" coordsize="193,0" path="m7819,215l8012,215e" filled="f" stroked="t" strokeweight="0.387792pt" strokecolor="#000000">
              <v:path arrowok="t"/>
            </v:shape>
            <v:shape style="position:absolute;left:8015;top:215;width:190;height:0" coordorigin="8015,215" coordsize="190,0" path="m8015,215l8204,215e" filled="f" stroked="t" strokeweight="0.387792pt" strokecolor="#000000">
              <v:path arrowok="t"/>
            </v:shape>
            <v:shape style="position:absolute;left:8206;top:215;width:192;height:0" coordorigin="8206,215" coordsize="192,0" path="m8206,215l8398,215e" filled="f" stroked="t" strokeweight="0.387792pt" strokecolor="#000000">
              <v:path arrowok="t"/>
            </v:shape>
            <v:shape style="position:absolute;left:8400;top:215;width:192;height:0" coordorigin="8400,215" coordsize="192,0" path="m8400,215l8592,215e" filled="f" stroked="t" strokeweight="0.387792pt" strokecolor="#000000">
              <v:path arrowok="t"/>
            </v:shape>
            <v:shape style="position:absolute;left:8594;top:215;width:193;height:0" coordorigin="8594,215" coordsize="193,0" path="m8594,215l8787,215e" filled="f" stroked="t" strokeweight="0.387792pt" strokecolor="#000000">
              <v:path arrowok="t"/>
            </v:shape>
            <v:shape style="position:absolute;left:8790;top:215;width:192;height:0" coordorigin="8790,215" coordsize="192,0" path="m8790,215l8981,215e" filled="f" stroked="t" strokeweight="0.387792pt" strokecolor="#000000">
              <v:path arrowok="t"/>
            </v:shape>
            <v:shape style="position:absolute;left:8984;top:215;width:190;height:0" coordorigin="8984,215" coordsize="190,0" path="m8984,215l9173,215e" filled="f" stroked="t" strokeweight="0.387792pt" strokecolor="#000000">
              <v:path arrowok="t"/>
            </v:shape>
            <v:shape style="position:absolute;left:9176;top:215;width:192;height:0" coordorigin="9176,215" coordsize="192,0" path="m9176,215l9367,215e" filled="f" stroked="t" strokeweight="0.387792pt" strokecolor="#000000">
              <v:path arrowok="t"/>
            </v:shape>
            <v:shape style="position:absolute;left:9369;top:215;width:193;height:0" coordorigin="9369,215" coordsize="193,0" path="m9369,215l9563,215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he/she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hospitalised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illnesses?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so,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give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brief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details.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ind w:right="565"/>
      </w:pPr>
      <w:r>
        <w:pict>
          <v:group style="position:absolute;margin-left:61.1261pt;margin-top:10.5754pt;width:417.178pt;height:0.387792pt;mso-position-horizontal-relative:page;mso-position-vertical-relative:paragraph;z-index:-1884" coordorigin="1223,212" coordsize="8344,8">
            <v:shape style="position:absolute;left:1226;top:215;width:386;height:0" coordorigin="1226,215" coordsize="386,0" path="m1226,215l1613,215e" filled="f" stroked="t" strokeweight="0.387792pt" strokecolor="#000000">
              <v:path arrowok="t"/>
            </v:shape>
            <v:shape style="position:absolute;left:1615;top:215;width:385;height:0" coordorigin="1615,215" coordsize="385,0" path="m1615,215l2000,215e" filled="f" stroked="t" strokeweight="0.387792pt" strokecolor="#000000">
              <v:path arrowok="t"/>
            </v:shape>
            <v:shape style="position:absolute;left:2002;top:215;width:192;height:0" coordorigin="2002,215" coordsize="192,0" path="m2002,215l2194,215e" filled="f" stroked="t" strokeweight="0.387792pt" strokecolor="#000000">
              <v:path arrowok="t"/>
            </v:shape>
            <v:shape style="position:absolute;left:2196;top:215;width:193;height:0" coordorigin="2196,215" coordsize="193,0" path="m2196,215l2389,215e" filled="f" stroked="t" strokeweight="0.387792pt" strokecolor="#000000">
              <v:path arrowok="t"/>
            </v:shape>
            <v:shape style="position:absolute;left:2391;top:215;width:192;height:0" coordorigin="2391,215" coordsize="192,0" path="m2391,215l2583,215e" filled="f" stroked="t" strokeweight="0.387792pt" strokecolor="#000000">
              <v:path arrowok="t"/>
            </v:shape>
            <v:shape style="position:absolute;left:2585;top:215;width:190;height:0" coordorigin="2585,215" coordsize="190,0" path="m2585,215l2775,215e" filled="f" stroked="t" strokeweight="0.387792pt" strokecolor="#000000">
              <v:path arrowok="t"/>
            </v:shape>
            <v:shape style="position:absolute;left:2777;top:215;width:192;height:0" coordorigin="2777,215" coordsize="192,0" path="m2777,215l2969,215e" filled="f" stroked="t" strokeweight="0.387792pt" strokecolor="#000000">
              <v:path arrowok="t"/>
            </v:shape>
            <v:shape style="position:absolute;left:2971;top:215;width:193;height:0" coordorigin="2971,215" coordsize="193,0" path="m2971,215l3164,215e" filled="f" stroked="t" strokeweight="0.387792pt" strokecolor="#000000">
              <v:path arrowok="t"/>
            </v:shape>
            <v:shape style="position:absolute;left:3167;top:215;width:192;height:0" coordorigin="3167,215" coordsize="192,0" path="m3167,215l3358,215e" filled="f" stroked="t" strokeweight="0.387792pt" strokecolor="#000000">
              <v:path arrowok="t"/>
            </v:shape>
            <v:shape style="position:absolute;left:3360;top:215;width:383;height:0" coordorigin="3360,215" coordsize="383,0" path="m3360,215l3744,215e" filled="f" stroked="t" strokeweight="0.387792pt" strokecolor="#000000">
              <v:path arrowok="t"/>
            </v:shape>
            <v:shape style="position:absolute;left:3746;top:215;width:193;height:0" coordorigin="3746,215" coordsize="193,0" path="m3746,215l3939,215e" filled="f" stroked="t" strokeweight="0.387792pt" strokecolor="#000000">
              <v:path arrowok="t"/>
            </v:shape>
            <v:shape style="position:absolute;left:3941;top:215;width:192;height:0" coordorigin="3941,215" coordsize="192,0" path="m3941,215l4133,215e" filled="f" stroked="t" strokeweight="0.387792pt" strokecolor="#000000">
              <v:path arrowok="t"/>
            </v:shape>
            <v:shape style="position:absolute;left:4135;top:215;width:192;height:0" coordorigin="4135,215" coordsize="192,0" path="m4135,215l4327,215e" filled="f" stroked="t" strokeweight="0.387792pt" strokecolor="#000000">
              <v:path arrowok="t"/>
            </v:shape>
            <v:shape style="position:absolute;left:4329;top:215;width:385;height:0" coordorigin="4329,215" coordsize="385,0" path="m4329,215l4714,215e" filled="f" stroked="t" strokeweight="0.387792pt" strokecolor="#000000">
              <v:path arrowok="t"/>
            </v:shape>
            <v:shape style="position:absolute;left:4716;top:215;width:192;height:0" coordorigin="4716,215" coordsize="192,0" path="m4716,215l4908,215e" filled="f" stroked="t" strokeweight="0.387792pt" strokecolor="#000000">
              <v:path arrowok="t"/>
            </v:shape>
            <v:shape style="position:absolute;left:4910;top:215;width:193;height:0" coordorigin="4910,215" coordsize="193,0" path="m4910,215l5103,215e" filled="f" stroked="t" strokeweight="0.387792pt" strokecolor="#000000">
              <v:path arrowok="t"/>
            </v:shape>
            <v:shape style="position:absolute;left:5106;top:215;width:192;height:0" coordorigin="5106,215" coordsize="192,0" path="m5106,215l5297,215e" filled="f" stroked="t" strokeweight="0.387792pt" strokecolor="#000000">
              <v:path arrowok="t"/>
            </v:shape>
            <v:shape style="position:absolute;left:5299;top:215;width:190;height:0" coordorigin="5299,215" coordsize="190,0" path="m5299,215l5489,215e" filled="f" stroked="t" strokeweight="0.387792pt" strokecolor="#000000">
              <v:path arrowok="t"/>
            </v:shape>
            <v:shape style="position:absolute;left:5491;top:215;width:192;height:0" coordorigin="5491,215" coordsize="192,0" path="m5491,215l5683,215e" filled="f" stroked="t" strokeweight="0.387792pt" strokecolor="#000000">
              <v:path arrowok="t"/>
            </v:shape>
            <v:shape style="position:absolute;left:5685;top:215;width:193;height:0" coordorigin="5685,215" coordsize="193,0" path="m5685,215l5878,215e" filled="f" stroked="t" strokeweight="0.387792pt" strokecolor="#000000">
              <v:path arrowok="t"/>
            </v:shape>
            <v:shape style="position:absolute;left:5881;top:215;width:192;height:0" coordorigin="5881,215" coordsize="192,0" path="m5881,215l6072,215e" filled="f" stroked="t" strokeweight="0.387792pt" strokecolor="#000000">
              <v:path arrowok="t"/>
            </v:shape>
            <v:shape style="position:absolute;left:6075;top:215;width:385;height:0" coordorigin="6075,215" coordsize="385,0" path="m6075,215l6459,215e" filled="f" stroked="t" strokeweight="0.387792pt" strokecolor="#000000">
              <v:path arrowok="t"/>
            </v:shape>
            <v:shape style="position:absolute;left:6462;top:215;width:192;height:0" coordorigin="6462,215" coordsize="192,0" path="m6462,215l6653,215e" filled="f" stroked="t" strokeweight="0.387792pt" strokecolor="#000000">
              <v:path arrowok="t"/>
            </v:shape>
            <v:shape style="position:absolute;left:6656;top:215;width:192;height:0" coordorigin="6656,215" coordsize="192,0" path="m6656,215l6847,215e" filled="f" stroked="t" strokeweight="0.387792pt" strokecolor="#000000">
              <v:path arrowok="t"/>
            </v:shape>
            <v:shape style="position:absolute;left:6850;top:215;width:193;height:0" coordorigin="6850,215" coordsize="193,0" path="m6850,215l7043,215e" filled="f" stroked="t" strokeweight="0.387792pt" strokecolor="#000000">
              <v:path arrowok="t"/>
            </v:shape>
            <v:shape style="position:absolute;left:7045;top:215;width:383;height:0" coordorigin="7045,215" coordsize="383,0" path="m7045,215l7428,215e" filled="f" stroked="t" strokeweight="0.387792pt" strokecolor="#000000">
              <v:path arrowok="t"/>
            </v:shape>
            <v:shape style="position:absolute;left:7430;top:215;width:386;height:0" coordorigin="7430,215" coordsize="386,0" path="m7430,215l7817,215e" filled="f" stroked="t" strokeweight="0.387792pt" strokecolor="#000000">
              <v:path arrowok="t"/>
            </v:shape>
            <v:shape style="position:absolute;left:7819;top:215;width:193;height:0" coordorigin="7819,215" coordsize="193,0" path="m7819,215l8012,215e" filled="f" stroked="t" strokeweight="0.387792pt" strokecolor="#000000">
              <v:path arrowok="t"/>
            </v:shape>
            <v:shape style="position:absolute;left:8015;top:215;width:190;height:0" coordorigin="8015,215" coordsize="190,0" path="m8015,215l8204,215e" filled="f" stroked="t" strokeweight="0.387792pt" strokecolor="#000000">
              <v:path arrowok="t"/>
            </v:shape>
            <v:shape style="position:absolute;left:8206;top:215;width:192;height:0" coordorigin="8206,215" coordsize="192,0" path="m8206,215l8398,215e" filled="f" stroked="t" strokeweight="0.387792pt" strokecolor="#000000">
              <v:path arrowok="t"/>
            </v:shape>
            <v:shape style="position:absolute;left:8400;top:215;width:192;height:0" coordorigin="8400,215" coordsize="192,0" path="m8400,215l8592,215e" filled="f" stroked="t" strokeweight="0.387792pt" strokecolor="#000000">
              <v:path arrowok="t"/>
            </v:shape>
            <v:shape style="position:absolute;left:8594;top:215;width:193;height:0" coordorigin="8594,215" coordsize="193,0" path="m8594,215l8787,215e" filled="f" stroked="t" strokeweight="0.387792pt" strokecolor="#000000">
              <v:path arrowok="t"/>
            </v:shape>
            <v:shape style="position:absolute;left:8790;top:215;width:383;height:0" coordorigin="8790,215" coordsize="383,0" path="m8790,215l9173,215e" filled="f" stroked="t" strokeweight="0.387792pt" strokecolor="#000000">
              <v:path arrowok="t"/>
            </v:shape>
            <v:shape style="position:absolute;left:9175;top:215;width:193;height:0" coordorigin="9175,215" coordsize="193,0" path="m9175,215l9368,215e" filled="f" stroked="t" strokeweight="0.387792pt" strokecolor="#000000">
              <v:path arrowok="t"/>
            </v:shape>
            <v:shape style="position:absolute;left:9371;top:215;width:192;height:0" coordorigin="9371,215" coordsize="192,0" path="m9371,215l9562,215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pict>
          <v:group style="position:absolute;margin-left:192.145pt;margin-top:10.6868pt;width:291.221pt;height:0.387792pt;mso-position-horizontal-relative:page;mso-position-vertical-relative:paragraph;z-index:-1883" coordorigin="3843,214" coordsize="5824,8">
            <v:shape style="position:absolute;left:3847;top:218;width:288;height:0" coordorigin="3847,218" coordsize="288,0" path="m3847,218l4135,218e" filled="f" stroked="t" strokeweight="0.387792pt" strokecolor="#000000">
              <v:path arrowok="t"/>
            </v:shape>
            <v:shape style="position:absolute;left:4137;top:218;width:193;height:0" coordorigin="4137,218" coordsize="193,0" path="m4137,218l4330,218e" filled="f" stroked="t" strokeweight="0.387792pt" strokecolor="#000000">
              <v:path arrowok="t"/>
            </v:shape>
            <v:shape style="position:absolute;left:4333;top:218;width:190;height:0" coordorigin="4333,218" coordsize="190,0" path="m4333,218l4522,218e" filled="f" stroked="t" strokeweight="0.387792pt" strokecolor="#000000">
              <v:path arrowok="t"/>
            </v:shape>
            <v:shape style="position:absolute;left:4525;top:218;width:192;height:0" coordorigin="4525,218" coordsize="192,0" path="m4525,218l4716,218e" filled="f" stroked="t" strokeweight="0.387792pt" strokecolor="#000000">
              <v:path arrowok="t"/>
            </v:shape>
            <v:shape style="position:absolute;left:4719;top:218;width:192;height:0" coordorigin="4719,218" coordsize="192,0" path="m4719,218l4910,218e" filled="f" stroked="t" strokeweight="0.387792pt" strokecolor="#000000">
              <v:path arrowok="t"/>
            </v:shape>
            <v:shape style="position:absolute;left:4912;top:218;width:193;height:0" coordorigin="4912,218" coordsize="193,0" path="m4912,218l5106,218e" filled="f" stroked="t" strokeweight="0.387792pt" strokecolor="#000000">
              <v:path arrowok="t"/>
            </v:shape>
            <v:shape style="position:absolute;left:5108;top:218;width:676;height:0" coordorigin="5108,218" coordsize="676,0" path="m5108,218l5784,218e" filled="f" stroked="t" strokeweight="0.387792pt" strokecolor="#000000">
              <v:path arrowok="t"/>
            </v:shape>
            <v:shape style="position:absolute;left:5786;top:218;width:193;height:0" coordorigin="5786,218" coordsize="193,0" path="m5786,218l5979,218e" filled="f" stroked="t" strokeweight="0.387792pt" strokecolor="#000000">
              <v:path arrowok="t"/>
            </v:shape>
            <v:shape style="position:absolute;left:5982;top:218;width:192;height:0" coordorigin="5982,218" coordsize="192,0" path="m5982,218l6173,218e" filled="f" stroked="t" strokeweight="0.387792pt" strokecolor="#000000">
              <v:path arrowok="t"/>
            </v:shape>
            <v:shape style="position:absolute;left:6176;top:218;width:190;height:0" coordorigin="6176,218" coordsize="190,0" path="m6176,218l6365,218e" filled="f" stroked="t" strokeweight="0.387792pt" strokecolor="#000000">
              <v:path arrowok="t"/>
            </v:shape>
            <v:shape style="position:absolute;left:6368;top:218;width:192;height:0" coordorigin="6368,218" coordsize="192,0" path="m6368,218l6559,218e" filled="f" stroked="t" strokeweight="0.387792pt" strokecolor="#000000">
              <v:path arrowok="t"/>
            </v:shape>
            <v:shape style="position:absolute;left:6561;top:218;width:193;height:0" coordorigin="6561,218" coordsize="193,0" path="m6561,218l6755,218e" filled="f" stroked="t" strokeweight="0.387792pt" strokecolor="#000000">
              <v:path arrowok="t"/>
            </v:shape>
            <v:shape style="position:absolute;left:6757;top:218;width:192;height:0" coordorigin="6757,218" coordsize="192,0" path="m6757,218l6948,218e" filled="f" stroked="t" strokeweight="0.387792pt" strokecolor="#000000">
              <v:path arrowok="t"/>
            </v:shape>
            <v:shape style="position:absolute;left:6951;top:218;width:385;height:0" coordorigin="6951,218" coordsize="385,0" path="m6951,218l7335,218e" filled="f" stroked="t" strokeweight="0.387792pt" strokecolor="#000000">
              <v:path arrowok="t"/>
            </v:shape>
            <v:shape style="position:absolute;left:7338;top:218;width:192;height:0" coordorigin="7338,218" coordsize="192,0" path="m7338,218l7529,218e" filled="f" stroked="t" strokeweight="0.387792pt" strokecolor="#000000">
              <v:path arrowok="t"/>
            </v:shape>
            <v:shape style="position:absolute;left:7532;top:218;width:192;height:0" coordorigin="7532,218" coordsize="192,0" path="m7532,218l7723,218e" filled="f" stroked="t" strokeweight="0.387792pt" strokecolor="#000000">
              <v:path arrowok="t"/>
            </v:shape>
            <v:shape style="position:absolute;left:7726;top:218;width:193;height:0" coordorigin="7726,218" coordsize="193,0" path="m7726,218l7919,218e" filled="f" stroked="t" strokeweight="0.387792pt" strokecolor="#000000">
              <v:path arrowok="t"/>
            </v:shape>
            <v:shape style="position:absolute;left:7921;top:218;width:383;height:0" coordorigin="7921,218" coordsize="383,0" path="m7921,218l8304,218e" filled="f" stroked="t" strokeweight="0.387792pt" strokecolor="#000000">
              <v:path arrowok="t"/>
            </v:shape>
            <v:shape style="position:absolute;left:8307;top:218;width:386;height:0" coordorigin="8307,218" coordsize="386,0" path="m8307,218l8693,218e" filled="f" stroked="t" strokeweight="0.387792pt" strokecolor="#000000">
              <v:path arrowok="t"/>
            </v:shape>
            <v:shape style="position:absolute;left:8695;top:218;width:193;height:0" coordorigin="8695,218" coordsize="193,0" path="m8695,218l8888,218e" filled="f" stroked="t" strokeweight="0.387792pt" strokecolor="#000000">
              <v:path arrowok="t"/>
            </v:shape>
            <v:shape style="position:absolute;left:8891;top:218;width:190;height:0" coordorigin="8891,218" coordsize="190,0" path="m8891,218l9080,218e" filled="f" stroked="t" strokeweight="0.387792pt" strokecolor="#000000">
              <v:path arrowok="t"/>
            </v:shape>
            <v:shape style="position:absolute;left:9083;top:218;width:192;height:0" coordorigin="9083,218" coordsize="192,0" path="m9083,218l9274,218e" filled="f" stroked="t" strokeweight="0.387792pt" strokecolor="#000000">
              <v:path arrowok="t"/>
            </v:shape>
            <v:shape style="position:absolute;left:9276;top:218;width:192;height:0" coordorigin="9276,218" coordsize="192,0" path="m9276,218l9468,218e" filled="f" stroked="t" strokeweight="0.387792pt" strokecolor="#000000">
              <v:path arrowok="t"/>
            </v:shape>
            <v:shape style="position:absolute;left:9470;top:218;width:193;height:0" coordorigin="9470,218" coordsize="193,0" path="m9470,218l9663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Does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he/she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allergies?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pict>
          <v:group style="position:absolute;margin-left:293.474pt;margin-top:10.6868pt;width:194.191pt;height:0.387792pt;mso-position-horizontal-relative:page;mso-position-vertical-relative:paragraph;z-index:-1882" coordorigin="5869,214" coordsize="3884,8">
            <v:shape style="position:absolute;left:5873;top:218;width:192;height:0" coordorigin="5873,218" coordsize="192,0" path="m5873,218l6065,218e" filled="f" stroked="t" strokeweight="0.387792pt" strokecolor="#000000">
              <v:path arrowok="t"/>
            </v:shape>
            <v:shape style="position:absolute;left:6067;top:218;width:385;height:0" coordorigin="6067,218" coordsize="385,0" path="m6067,218l6452,218e" filled="f" stroked="t" strokeweight="0.387792pt" strokecolor="#000000">
              <v:path arrowok="t"/>
            </v:shape>
            <v:shape style="position:absolute;left:6454;top:218;width:192;height:0" coordorigin="6454,218" coordsize="192,0" path="m6454,218l6646,218e" filled="f" stroked="t" strokeweight="0.387792pt" strokecolor="#000000">
              <v:path arrowok="t"/>
            </v:shape>
            <v:shape style="position:absolute;left:6648;top:218;width:192;height:0" coordorigin="6648,218" coordsize="192,0" path="m6648,218l6840,218e" filled="f" stroked="t" strokeweight="0.387792pt" strokecolor="#000000">
              <v:path arrowok="t"/>
            </v:shape>
            <v:shape style="position:absolute;left:6842;top:218;width:193;height:0" coordorigin="6842,218" coordsize="193,0" path="m6842,218l7035,218e" filled="f" stroked="t" strokeweight="0.387792pt" strokecolor="#000000">
              <v:path arrowok="t"/>
            </v:shape>
            <v:shape style="position:absolute;left:7038;top:218;width:383;height:0" coordorigin="7038,218" coordsize="383,0" path="m7038,218l7421,218e" filled="f" stroked="t" strokeweight="0.387792pt" strokecolor="#000000">
              <v:path arrowok="t"/>
            </v:shape>
            <v:shape style="position:absolute;left:7423;top:218;width:193;height:0" coordorigin="7423,218" coordsize="193,0" path="m7423,218l7616,218e" filled="f" stroked="t" strokeweight="0.387792pt" strokecolor="#000000">
              <v:path arrowok="t"/>
            </v:shape>
            <v:shape style="position:absolute;left:7618;top:218;width:192;height:0" coordorigin="7618,218" coordsize="192,0" path="m7618,218l7810,218e" filled="f" stroked="t" strokeweight="0.387792pt" strokecolor="#000000">
              <v:path arrowok="t"/>
            </v:shape>
            <v:shape style="position:absolute;left:7812;top:218;width:192;height:0" coordorigin="7812,218" coordsize="192,0" path="m7812,218l8004,218e" filled="f" stroked="t" strokeweight="0.387792pt" strokecolor="#000000">
              <v:path arrowok="t"/>
            </v:shape>
            <v:shape style="position:absolute;left:8006;top:218;width:385;height:0" coordorigin="8006,218" coordsize="385,0" path="m8006,218l8391,218e" filled="f" stroked="t" strokeweight="0.387792pt" strokecolor="#000000">
              <v:path arrowok="t"/>
            </v:shape>
            <v:shape style="position:absolute;left:8393;top:218;width:192;height:0" coordorigin="8393,218" coordsize="192,0" path="m8393,218l8585,218e" filled="f" stroked="t" strokeweight="0.387792pt" strokecolor="#000000">
              <v:path arrowok="t"/>
            </v:shape>
            <v:shape style="position:absolute;left:8587;top:218;width:193;height:0" coordorigin="8587,218" coordsize="193,0" path="m8587,218l8780,218e" filled="f" stroked="t" strokeweight="0.387792pt" strokecolor="#000000">
              <v:path arrowok="t"/>
            </v:shape>
            <v:shape style="position:absolute;left:8783;top:218;width:192;height:0" coordorigin="8783,218" coordsize="192,0" path="m8783,218l8974,218e" filled="f" stroked="t" strokeweight="0.387792pt" strokecolor="#000000">
              <v:path arrowok="t"/>
            </v:shape>
            <v:shape style="position:absolute;left:8977;top:218;width:190;height:0" coordorigin="8977,218" coordsize="190,0" path="m8977,218l9166,218e" filled="f" stroked="t" strokeweight="0.387792pt" strokecolor="#000000">
              <v:path arrowok="t"/>
            </v:shape>
            <v:shape style="position:absolute;left:9169;top:218;width:192;height:0" coordorigin="9169,218" coordsize="192,0" path="m9169,218l9360,218e" filled="f" stroked="t" strokeweight="0.387792pt" strokecolor="#000000">
              <v:path arrowok="t"/>
            </v:shape>
            <v:shape style="position:absolute;left:9362;top:218;width:193;height:0" coordorigin="9362,218" coordsize="193,0" path="m9362,218l9556,218e" filled="f" stroked="t" strokeweight="0.387792pt" strokecolor="#000000">
              <v:path arrowok="t"/>
            </v:shape>
            <v:shape style="position:absolute;left:9558;top:218;width:192;height:0" coordorigin="9558,218" coordsize="192,0" path="m9558,218l9749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history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hyperactivity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attention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difficulties?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                                                                          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16"/>
      </w:pPr>
      <w:r>
        <w:pict>
          <v:group style="position:absolute;margin-left:310.099pt;margin-top:10.6868pt;width:174.804pt;height:0.387792pt;mso-position-horizontal-relative:page;mso-position-vertical-relative:paragraph;z-index:-1881" coordorigin="6202,214" coordsize="3496,8">
            <v:shape style="position:absolute;left:6206;top:218;width:290;height:0" coordorigin="6206,218" coordsize="290,0" path="m6206,218l6496,218e" filled="f" stroked="t" strokeweight="0.387792pt" strokecolor="#000000">
              <v:path arrowok="t"/>
            </v:shape>
            <v:shape style="position:absolute;left:6498;top:218;width:192;height:0" coordorigin="6498,218" coordsize="192,0" path="m6498,218l6689,218e" filled="f" stroked="t" strokeweight="0.387792pt" strokecolor="#000000">
              <v:path arrowok="t"/>
            </v:shape>
            <v:shape style="position:absolute;left:6692;top:218;width:578;height:0" coordorigin="6692,218" coordsize="578,0" path="m6692,218l7270,218e" filled="f" stroked="t" strokeweight="0.387792pt" strokecolor="#000000">
              <v:path arrowok="t"/>
            </v:shape>
            <v:shape style="position:absolute;left:7272;top:218;width:193;height:0" coordorigin="7272,218" coordsize="193,0" path="m7272,218l7465,218e" filled="f" stroked="t" strokeweight="0.387792pt" strokecolor="#000000">
              <v:path arrowok="t"/>
            </v:shape>
            <v:shape style="position:absolute;left:7467;top:218;width:481;height:0" coordorigin="7467,218" coordsize="481,0" path="m7467,218l7949,218e" filled="f" stroked="t" strokeweight="0.387792pt" strokecolor="#000000">
              <v:path arrowok="t"/>
            </v:shape>
            <v:shape style="position:absolute;left:7951;top:218;width:193;height:0" coordorigin="7951,218" coordsize="193,0" path="m7951,218l8144,218e" filled="f" stroked="t" strokeweight="0.387792pt" strokecolor="#000000">
              <v:path arrowok="t"/>
            </v:shape>
            <v:shape style="position:absolute;left:8146;top:218;width:192;height:0" coordorigin="8146,218" coordsize="192,0" path="m8146,218l8338,218e" filled="f" stroked="t" strokeweight="0.387792pt" strokecolor="#000000">
              <v:path arrowok="t"/>
            </v:shape>
            <v:shape style="position:absolute;left:8340;top:218;width:192;height:0" coordorigin="8340,218" coordsize="192,0" path="m8340,218l8532,218e" filled="f" stroked="t" strokeweight="0.387792pt" strokecolor="#000000">
              <v:path arrowok="t"/>
            </v:shape>
            <v:shape style="position:absolute;left:8534;top:218;width:385;height:0" coordorigin="8534,218" coordsize="385,0" path="m8534,218l8919,218e" filled="f" stroked="t" strokeweight="0.387792pt" strokecolor="#000000">
              <v:path arrowok="t"/>
            </v:shape>
            <v:shape style="position:absolute;left:8921;top:218;width:192;height:0" coordorigin="8921,218" coordsize="192,0" path="m8921,218l9113,218e" filled="f" stroked="t" strokeweight="0.387792pt" strokecolor="#000000">
              <v:path arrowok="t"/>
            </v:shape>
            <v:shape style="position:absolute;left:9115;top:218;width:193;height:0" coordorigin="9115,218" coordsize="193,0" path="m9115,218l9308,218e" filled="f" stroked="t" strokeweight="0.387792pt" strokecolor="#000000">
              <v:path arrowok="t"/>
            </v:shape>
            <v:shape style="position:absolute;left:9311;top:218;width:192;height:0" coordorigin="9311,218" coordsize="192,0" path="m9311,218l9502,218e" filled="f" stroked="t" strokeweight="0.387792pt" strokecolor="#000000">
              <v:path arrowok="t"/>
            </v:shape>
            <v:shape style="position:absolute;left:9505;top:218;width:190;height:0" coordorigin="9505,218" coordsize="190,0" path="m9505,218l9694,218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he/she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medication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permanent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regular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basis?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16"/>
      </w:pPr>
      <w:r>
        <w:pict>
          <v:group style="position:absolute;margin-left:61.1261pt;margin-top:28.5668pt;width:417.178pt;height:0.387792pt;mso-position-horizontal-relative:page;mso-position-vertical-relative:paragraph;z-index:-1880" coordorigin="1223,571" coordsize="8344,8">
            <v:shape style="position:absolute;left:1226;top:575;width:386;height:0" coordorigin="1226,575" coordsize="386,0" path="m1226,575l1613,575e" filled="f" stroked="t" strokeweight="0.387792pt" strokecolor="#000000">
              <v:path arrowok="t"/>
            </v:shape>
            <v:shape style="position:absolute;left:1615;top:575;width:385;height:0" coordorigin="1615,575" coordsize="385,0" path="m1615,575l2000,575e" filled="f" stroked="t" strokeweight="0.387792pt" strokecolor="#000000">
              <v:path arrowok="t"/>
            </v:shape>
            <v:shape style="position:absolute;left:2002;top:575;width:192;height:0" coordorigin="2002,575" coordsize="192,0" path="m2002,575l2194,575e" filled="f" stroked="t" strokeweight="0.387792pt" strokecolor="#000000">
              <v:path arrowok="t"/>
            </v:shape>
            <v:shape style="position:absolute;left:2196;top:575;width:193;height:0" coordorigin="2196,575" coordsize="193,0" path="m2196,575l2389,575e" filled="f" stroked="t" strokeweight="0.387792pt" strokecolor="#000000">
              <v:path arrowok="t"/>
            </v:shape>
            <v:shape style="position:absolute;left:2391;top:575;width:192;height:0" coordorigin="2391,575" coordsize="192,0" path="m2391,575l2583,575e" filled="f" stroked="t" strokeweight="0.387792pt" strokecolor="#000000">
              <v:path arrowok="t"/>
            </v:shape>
            <v:shape style="position:absolute;left:2585;top:575;width:190;height:0" coordorigin="2585,575" coordsize="190,0" path="m2585,575l2775,575e" filled="f" stroked="t" strokeweight="0.387792pt" strokecolor="#000000">
              <v:path arrowok="t"/>
            </v:shape>
            <v:shape style="position:absolute;left:2777;top:575;width:192;height:0" coordorigin="2777,575" coordsize="192,0" path="m2777,575l2969,575e" filled="f" stroked="t" strokeweight="0.387792pt" strokecolor="#000000">
              <v:path arrowok="t"/>
            </v:shape>
            <v:shape style="position:absolute;left:2971;top:575;width:193;height:0" coordorigin="2971,575" coordsize="193,0" path="m2971,575l3164,575e" filled="f" stroked="t" strokeweight="0.387792pt" strokecolor="#000000">
              <v:path arrowok="t"/>
            </v:shape>
            <v:shape style="position:absolute;left:3167;top:575;width:192;height:0" coordorigin="3167,575" coordsize="192,0" path="m3167,575l3358,575e" filled="f" stroked="t" strokeweight="0.387792pt" strokecolor="#000000">
              <v:path arrowok="t"/>
            </v:shape>
            <v:shape style="position:absolute;left:3360;top:575;width:383;height:0" coordorigin="3360,575" coordsize="383,0" path="m3360,575l3744,575e" filled="f" stroked="t" strokeweight="0.387792pt" strokecolor="#000000">
              <v:path arrowok="t"/>
            </v:shape>
            <v:shape style="position:absolute;left:3746;top:575;width:193;height:0" coordorigin="3746,575" coordsize="193,0" path="m3746,575l3939,575e" filled="f" stroked="t" strokeweight="0.387792pt" strokecolor="#000000">
              <v:path arrowok="t"/>
            </v:shape>
            <v:shape style="position:absolute;left:3941;top:575;width:192;height:0" coordorigin="3941,575" coordsize="192,0" path="m3941,575l4133,575e" filled="f" stroked="t" strokeweight="0.387792pt" strokecolor="#000000">
              <v:path arrowok="t"/>
            </v:shape>
            <v:shape style="position:absolute;left:4135;top:575;width:192;height:0" coordorigin="4135,575" coordsize="192,0" path="m4135,575l4327,575e" filled="f" stroked="t" strokeweight="0.387792pt" strokecolor="#000000">
              <v:path arrowok="t"/>
            </v:shape>
            <v:shape style="position:absolute;left:4329;top:575;width:385;height:0" coordorigin="4329,575" coordsize="385,0" path="m4329,575l4714,575e" filled="f" stroked="t" strokeweight="0.387792pt" strokecolor="#000000">
              <v:path arrowok="t"/>
            </v:shape>
            <v:shape style="position:absolute;left:4716;top:575;width:192;height:0" coordorigin="4716,575" coordsize="192,0" path="m4716,575l4908,575e" filled="f" stroked="t" strokeweight="0.387792pt" strokecolor="#000000">
              <v:path arrowok="t"/>
            </v:shape>
            <v:shape style="position:absolute;left:4910;top:575;width:193;height:0" coordorigin="4910,575" coordsize="193,0" path="m4910,575l5103,575e" filled="f" stroked="t" strokeweight="0.387792pt" strokecolor="#000000">
              <v:path arrowok="t"/>
            </v:shape>
            <v:shape style="position:absolute;left:5106;top:575;width:192;height:0" coordorigin="5106,575" coordsize="192,0" path="m5106,575l5297,575e" filled="f" stroked="t" strokeweight="0.387792pt" strokecolor="#000000">
              <v:path arrowok="t"/>
            </v:shape>
            <v:shape style="position:absolute;left:5299;top:575;width:190;height:0" coordorigin="5299,575" coordsize="190,0" path="m5299,575l5489,575e" filled="f" stroked="t" strokeweight="0.387792pt" strokecolor="#000000">
              <v:path arrowok="t"/>
            </v:shape>
            <v:shape style="position:absolute;left:5491;top:575;width:192;height:0" coordorigin="5491,575" coordsize="192,0" path="m5491,575l5683,575e" filled="f" stroked="t" strokeweight="0.387792pt" strokecolor="#000000">
              <v:path arrowok="t"/>
            </v:shape>
            <v:shape style="position:absolute;left:5685;top:575;width:193;height:0" coordorigin="5685,575" coordsize="193,0" path="m5685,575l5878,575e" filled="f" stroked="t" strokeweight="0.387792pt" strokecolor="#000000">
              <v:path arrowok="t"/>
            </v:shape>
            <v:shape style="position:absolute;left:5881;top:575;width:192;height:0" coordorigin="5881,575" coordsize="192,0" path="m5881,575l6072,575e" filled="f" stroked="t" strokeweight="0.387792pt" strokecolor="#000000">
              <v:path arrowok="t"/>
            </v:shape>
            <v:shape style="position:absolute;left:6075;top:575;width:385;height:0" coordorigin="6075,575" coordsize="385,0" path="m6075,575l6459,575e" filled="f" stroked="t" strokeweight="0.387792pt" strokecolor="#000000">
              <v:path arrowok="t"/>
            </v:shape>
            <v:shape style="position:absolute;left:6462;top:575;width:192;height:0" coordorigin="6462,575" coordsize="192,0" path="m6462,575l6653,575e" filled="f" stroked="t" strokeweight="0.387792pt" strokecolor="#000000">
              <v:path arrowok="t"/>
            </v:shape>
            <v:shape style="position:absolute;left:6656;top:575;width:192;height:0" coordorigin="6656,575" coordsize="192,0" path="m6656,575l6847,575e" filled="f" stroked="t" strokeweight="0.387792pt" strokecolor="#000000">
              <v:path arrowok="t"/>
            </v:shape>
            <v:shape style="position:absolute;left:6850;top:575;width:193;height:0" coordorigin="6850,575" coordsize="193,0" path="m6850,575l7043,575e" filled="f" stroked="t" strokeweight="0.387792pt" strokecolor="#000000">
              <v:path arrowok="t"/>
            </v:shape>
            <v:shape style="position:absolute;left:7045;top:575;width:383;height:0" coordorigin="7045,575" coordsize="383,0" path="m7045,575l7428,575e" filled="f" stroked="t" strokeweight="0.387792pt" strokecolor="#000000">
              <v:path arrowok="t"/>
            </v:shape>
            <v:shape style="position:absolute;left:7430;top:575;width:386;height:0" coordorigin="7430,575" coordsize="386,0" path="m7430,575l7817,575e" filled="f" stroked="t" strokeweight="0.387792pt" strokecolor="#000000">
              <v:path arrowok="t"/>
            </v:shape>
            <v:shape style="position:absolute;left:7819;top:575;width:193;height:0" coordorigin="7819,575" coordsize="193,0" path="m7819,575l8012,575e" filled="f" stroked="t" strokeweight="0.387792pt" strokecolor="#000000">
              <v:path arrowok="t"/>
            </v:shape>
            <v:shape style="position:absolute;left:8015;top:575;width:190;height:0" coordorigin="8015,575" coordsize="190,0" path="m8015,575l8204,575e" filled="f" stroked="t" strokeweight="0.387792pt" strokecolor="#000000">
              <v:path arrowok="t"/>
            </v:shape>
            <v:shape style="position:absolute;left:8206;top:575;width:192;height:0" coordorigin="8206,575" coordsize="192,0" path="m8206,575l8398,575e" filled="f" stroked="t" strokeweight="0.387792pt" strokecolor="#000000">
              <v:path arrowok="t"/>
            </v:shape>
            <v:shape style="position:absolute;left:8400;top:575;width:192;height:0" coordorigin="8400,575" coordsize="192,0" path="m8400,575l8592,575e" filled="f" stroked="t" strokeweight="0.387792pt" strokecolor="#000000">
              <v:path arrowok="t"/>
            </v:shape>
            <v:shape style="position:absolute;left:8594;top:575;width:193;height:0" coordorigin="8594,575" coordsize="193,0" path="m8594,575l8787,575e" filled="f" stroked="t" strokeweight="0.387792pt" strokecolor="#000000">
              <v:path arrowok="t"/>
            </v:shape>
            <v:shape style="position:absolute;left:8790;top:575;width:383;height:0" coordorigin="8790,575" coordsize="383,0" path="m8790,575l9173,575e" filled="f" stroked="t" strokeweight="0.387792pt" strokecolor="#000000">
              <v:path arrowok="t"/>
            </v:shape>
            <v:shape style="position:absolute;left:9175;top:575;width:193;height:0" coordorigin="9175,575" coordsize="193,0" path="m9175,575l9368,575e" filled="f" stroked="t" strokeweight="0.387792pt" strokecolor="#000000">
              <v:path arrowok="t"/>
            </v:shape>
            <v:shape style="position:absolute;left:9371;top:575;width:192;height:0" coordorigin="9371,575" coordsize="192,0" path="m9371,575l9562,575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position w:val="-1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he/she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ever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had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serious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injury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accident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(e.g.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broken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bones,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concussion)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6"/>
        <w:ind w:left="116"/>
      </w:pPr>
      <w:r>
        <w:pict>
          <v:group style="position:absolute;margin-left:288.913pt;margin-top:12.4868pt;width:213.486pt;height:0.387792pt;mso-position-horizontal-relative:page;mso-position-vertical-relative:paragraph;z-index:-1879" coordorigin="5778,250" coordsize="4270,8">
            <v:shape style="position:absolute;left:5782;top:254;width:192;height:0" coordorigin="5782,254" coordsize="192,0" path="m5782,254l5974,254e" filled="f" stroked="t" strokeweight="0.387792pt" strokecolor="#000000">
              <v:path arrowok="t"/>
            </v:shape>
            <v:shape style="position:absolute;left:5976;top:254;width:579;height:0" coordorigin="5976,254" coordsize="579,0" path="m5976,254l6555,254e" filled="f" stroked="t" strokeweight="0.387792pt" strokecolor="#000000">
              <v:path arrowok="t"/>
            </v:shape>
            <v:shape style="position:absolute;left:6558;top:254;width:192;height:0" coordorigin="6558,254" coordsize="192,0" path="m6558,254l6749,254e" filled="f" stroked="t" strokeweight="0.387792pt" strokecolor="#000000">
              <v:path arrowok="t"/>
            </v:shape>
            <v:shape style="position:absolute;left:6752;top:254;width:192;height:0" coordorigin="6752,254" coordsize="192,0" path="m6752,254l6943,254e" filled="f" stroked="t" strokeweight="0.387792pt" strokecolor="#000000">
              <v:path arrowok="t"/>
            </v:shape>
            <v:shape style="position:absolute;left:6946;top:254;width:193;height:0" coordorigin="6946,254" coordsize="193,0" path="m6946,254l7139,254e" filled="f" stroked="t" strokeweight="0.387792pt" strokecolor="#000000">
              <v:path arrowok="t"/>
            </v:shape>
            <v:shape style="position:absolute;left:7141;top:254;width:190;height:0" coordorigin="7141,254" coordsize="190,0" path="m7141,254l7331,254e" filled="f" stroked="t" strokeweight="0.387792pt" strokecolor="#000000">
              <v:path arrowok="t"/>
            </v:shape>
            <v:shape style="position:absolute;left:7333;top:254;width:192;height:0" coordorigin="7333,254" coordsize="192,0" path="m7333,254l7525,254e" filled="f" stroked="t" strokeweight="0.387792pt" strokecolor="#000000">
              <v:path arrowok="t"/>
            </v:shape>
            <v:shape style="position:absolute;left:7527;top:254;width:192;height:0" coordorigin="7527,254" coordsize="192,0" path="m7527,254l7718,254e" filled="f" stroked="t" strokeweight="0.387792pt" strokecolor="#000000">
              <v:path arrowok="t"/>
            </v:shape>
            <v:shape style="position:absolute;left:7721;top:254;width:193;height:0" coordorigin="7721,254" coordsize="193,0" path="m7721,254l7914,254e" filled="f" stroked="t" strokeweight="0.387792pt" strokecolor="#000000">
              <v:path arrowok="t"/>
            </v:shape>
            <v:shape style="position:absolute;left:7916;top:254;width:383;height:0" coordorigin="7916,254" coordsize="383,0" path="m7916,254l8299,254e" filled="f" stroked="t" strokeweight="0.387792pt" strokecolor="#000000">
              <v:path arrowok="t"/>
            </v:shape>
            <v:shape style="position:absolute;left:8302;top:254;width:386;height:0" coordorigin="8302,254" coordsize="386,0" path="m8302,254l8688,254e" filled="f" stroked="t" strokeweight="0.387792pt" strokecolor="#000000">
              <v:path arrowok="t"/>
            </v:shape>
            <v:shape style="position:absolute;left:8690;top:254;width:193;height:0" coordorigin="8690,254" coordsize="193,0" path="m8690,254l8883,254e" filled="f" stroked="t" strokeweight="0.387792pt" strokecolor="#000000">
              <v:path arrowok="t"/>
            </v:shape>
            <v:shape style="position:absolute;left:8886;top:254;width:383;height:0" coordorigin="8886,254" coordsize="383,0" path="m8886,254l9269,254e" filled="f" stroked="t" strokeweight="0.387792pt" strokecolor="#000000">
              <v:path arrowok="t"/>
            </v:shape>
            <v:shape style="position:absolute;left:9271;top:254;width:193;height:0" coordorigin="9271,254" coordsize="193,0" path="m9271,254l9464,254e" filled="f" stroked="t" strokeweight="0.387792pt" strokecolor="#000000">
              <v:path arrowok="t"/>
            </v:shape>
            <v:shape style="position:absolute;left:9467;top:254;width:192;height:0" coordorigin="9467,254" coordsize="192,0" path="m9467,254l9658,254e" filled="f" stroked="t" strokeweight="0.387792pt" strokecolor="#000000">
              <v:path arrowok="t"/>
            </v:shape>
            <v:shape style="position:absolute;left:9661;top:254;width:192;height:0" coordorigin="9661,254" coordsize="192,0" path="m9661,254l9852,254e" filled="f" stroked="t" strokeweight="0.387792pt" strokecolor="#000000">
              <v:path arrowok="t"/>
            </v:shape>
            <v:shape style="position:absolute;left:9854;top:254;width:190;height:0" coordorigin="9854,254" coordsize="190,0" path="m9854,254l10044,254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history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learning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disability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family?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center"/>
        <w:ind w:left="3263" w:right="1638"/>
      </w:pPr>
      <w:r>
        <w:rPr>
          <w:rFonts w:cs="Times New Roman" w:hAnsi="Times New Roman" w:eastAsia="Times New Roman" w:ascii="Times New Roman"/>
          <w:w w:val="101"/>
          <w:sz w:val="27"/>
          <w:szCs w:val="27"/>
        </w:rPr>
        <w:t>COPY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OF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MEDICAL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AID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CARD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REQUIRED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70" w:lineRule="exact" w:line="260"/>
        <w:ind w:left="2310" w:right="626"/>
      </w:pP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PLEASE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SUPPLY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EVIDENCE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RECENT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AUDITORY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VISUAL</w:t>
      </w:r>
      <w:r>
        <w:rPr>
          <w:rFonts w:cs="Times New Roman" w:hAnsi="Times New Roman" w:eastAsia="Times New Roman" w:ascii="Times New Roman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w w:val="101"/>
          <w:position w:val="-1"/>
          <w:sz w:val="23"/>
          <w:szCs w:val="23"/>
        </w:rPr>
        <w:t>TEST</w:t>
      </w:r>
      <w:r>
        <w:rPr>
          <w:rFonts w:cs="Times New Roman" w:hAnsi="Times New Roman" w:eastAsia="Times New Roman" w:ascii="Times New Roman"/>
          <w:w w:val="100"/>
          <w:position w:val="0"/>
          <w:sz w:val="23"/>
          <w:szCs w:val="23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116"/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d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u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H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s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y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ind w:left="116"/>
      </w:pPr>
      <w:r>
        <w:pict>
          <v:group style="position:absolute;margin-left:61.1261pt;margin-top:30.2355pt;width:417.176pt;height:0.387792pt;mso-position-horizontal-relative:page;mso-position-vertical-relative:paragraph;z-index:-1878" coordorigin="1223,605" coordsize="8344,8">
            <v:shape style="position:absolute;left:1226;top:609;width:386;height:0" coordorigin="1226,609" coordsize="386,0" path="m1226,609l1613,609e" filled="f" stroked="t" strokeweight="0.387792pt" strokecolor="#000000">
              <v:path arrowok="t"/>
            </v:shape>
            <v:shape style="position:absolute;left:1615;top:609;width:385;height:0" coordorigin="1615,609" coordsize="385,0" path="m1615,609l2000,609e" filled="f" stroked="t" strokeweight="0.387792pt" strokecolor="#000000">
              <v:path arrowok="t"/>
            </v:shape>
            <v:shape style="position:absolute;left:2002;top:609;width:192;height:0" coordorigin="2002,609" coordsize="192,0" path="m2002,609l2194,609e" filled="f" stroked="t" strokeweight="0.387792pt" strokecolor="#000000">
              <v:path arrowok="t"/>
            </v:shape>
            <v:shape style="position:absolute;left:2196;top:609;width:193;height:0" coordorigin="2196,609" coordsize="193,0" path="m2196,609l2389,609e" filled="f" stroked="t" strokeweight="0.387792pt" strokecolor="#000000">
              <v:path arrowok="t"/>
            </v:shape>
            <v:shape style="position:absolute;left:2391;top:609;width:192;height:0" coordorigin="2391,609" coordsize="192,0" path="m2391,609l2583,609e" filled="f" stroked="t" strokeweight="0.387792pt" strokecolor="#000000">
              <v:path arrowok="t"/>
            </v:shape>
            <v:shape style="position:absolute;left:2585;top:609;width:190;height:0" coordorigin="2585,609" coordsize="190,0" path="m2585,609l2775,609e" filled="f" stroked="t" strokeweight="0.387792pt" strokecolor="#000000">
              <v:path arrowok="t"/>
            </v:shape>
            <v:shape style="position:absolute;left:2777;top:609;width:192;height:0" coordorigin="2777,609" coordsize="192,0" path="m2777,609l2969,609e" filled="f" stroked="t" strokeweight="0.387792pt" strokecolor="#000000">
              <v:path arrowok="t"/>
            </v:shape>
            <v:shape style="position:absolute;left:2971;top:609;width:193;height:0" coordorigin="2971,609" coordsize="193,0" path="m2971,609l3164,609e" filled="f" stroked="t" strokeweight="0.387792pt" strokecolor="#000000">
              <v:path arrowok="t"/>
            </v:shape>
            <v:shape style="position:absolute;left:3167;top:609;width:192;height:0" coordorigin="3167,609" coordsize="192,0" path="m3167,609l3358,609e" filled="f" stroked="t" strokeweight="0.387792pt" strokecolor="#000000">
              <v:path arrowok="t"/>
            </v:shape>
            <v:shape style="position:absolute;left:3360;top:609;width:383;height:0" coordorigin="3360,609" coordsize="383,0" path="m3360,609l3744,609e" filled="f" stroked="t" strokeweight="0.387792pt" strokecolor="#000000">
              <v:path arrowok="t"/>
            </v:shape>
            <v:shape style="position:absolute;left:3746;top:609;width:193;height:0" coordorigin="3746,609" coordsize="193,0" path="m3746,609l3939,609e" filled="f" stroked="t" strokeweight="0.387792pt" strokecolor="#000000">
              <v:path arrowok="t"/>
            </v:shape>
            <v:shape style="position:absolute;left:3941;top:609;width:192;height:0" coordorigin="3941,609" coordsize="192,0" path="m3941,609l4133,609e" filled="f" stroked="t" strokeweight="0.387792pt" strokecolor="#000000">
              <v:path arrowok="t"/>
            </v:shape>
            <v:shape style="position:absolute;left:4135;top:609;width:192;height:0" coordorigin="4135,609" coordsize="192,0" path="m4135,609l4327,609e" filled="f" stroked="t" strokeweight="0.387792pt" strokecolor="#000000">
              <v:path arrowok="t"/>
            </v:shape>
            <v:shape style="position:absolute;left:4329;top:609;width:385;height:0" coordorigin="4329,609" coordsize="385,0" path="m4329,609l4714,609e" filled="f" stroked="t" strokeweight="0.387792pt" strokecolor="#000000">
              <v:path arrowok="t"/>
            </v:shape>
            <v:shape style="position:absolute;left:4716;top:609;width:192;height:0" coordorigin="4716,609" coordsize="192,0" path="m4716,609l4908,609e" filled="f" stroked="t" strokeweight="0.387792pt" strokecolor="#000000">
              <v:path arrowok="t"/>
            </v:shape>
            <v:shape style="position:absolute;left:4910;top:609;width:193;height:0" coordorigin="4910,609" coordsize="193,0" path="m4910,609l5103,609e" filled="f" stroked="t" strokeweight="0.387792pt" strokecolor="#000000">
              <v:path arrowok="t"/>
            </v:shape>
            <v:shape style="position:absolute;left:5106;top:609;width:192;height:0" coordorigin="5106,609" coordsize="192,0" path="m5106,609l5297,609e" filled="f" stroked="t" strokeweight="0.387792pt" strokecolor="#000000">
              <v:path arrowok="t"/>
            </v:shape>
            <v:shape style="position:absolute;left:5299;top:609;width:190;height:0" coordorigin="5299,609" coordsize="190,0" path="m5299,609l5489,609e" filled="f" stroked="t" strokeweight="0.387792pt" strokecolor="#000000">
              <v:path arrowok="t"/>
            </v:shape>
            <v:shape style="position:absolute;left:5491;top:609;width:192;height:0" coordorigin="5491,609" coordsize="192,0" path="m5491,609l5683,609e" filled="f" stroked="t" strokeweight="0.387792pt" strokecolor="#000000">
              <v:path arrowok="t"/>
            </v:shape>
            <v:shape style="position:absolute;left:5685;top:609;width:193;height:0" coordorigin="5685,609" coordsize="193,0" path="m5685,609l5878,609e" filled="f" stroked="t" strokeweight="0.387792pt" strokecolor="#000000">
              <v:path arrowok="t"/>
            </v:shape>
            <v:shape style="position:absolute;left:5881;top:609;width:192;height:0" coordorigin="5881,609" coordsize="192,0" path="m5881,609l6072,609e" filled="f" stroked="t" strokeweight="0.387792pt" strokecolor="#000000">
              <v:path arrowok="t"/>
            </v:shape>
            <v:shape style="position:absolute;left:6075;top:609;width:192;height:0" coordorigin="6075,609" coordsize="192,0" path="m6075,609l6266,609e" filled="f" stroked="t" strokeweight="0.387792pt" strokecolor="#000000">
              <v:path arrowok="t"/>
            </v:shape>
            <v:shape style="position:absolute;left:6269;top:609;width:190;height:0" coordorigin="6269,609" coordsize="190,0" path="m6269,609l6458,609e" filled="f" stroked="t" strokeweight="0.387792pt" strokecolor="#000000">
              <v:path arrowok="t"/>
            </v:shape>
            <v:shape style="position:absolute;left:6461;top:609;width:193;height:0" coordorigin="6461,609" coordsize="193,0" path="m6461,609l6654,609e" filled="f" stroked="t" strokeweight="0.387792pt" strokecolor="#000000">
              <v:path arrowok="t"/>
            </v:shape>
            <v:shape style="position:absolute;left:6656;top:609;width:192;height:0" coordorigin="6656,609" coordsize="192,0" path="m6656,609l6848,609e" filled="f" stroked="t" strokeweight="0.387792pt" strokecolor="#000000">
              <v:path arrowok="t"/>
            </v:shape>
            <v:shape style="position:absolute;left:6850;top:609;width:192;height:0" coordorigin="6850,609" coordsize="192,0" path="m6850,609l7041,609e" filled="f" stroked="t" strokeweight="0.387792pt" strokecolor="#000000">
              <v:path arrowok="t"/>
            </v:shape>
            <v:shape style="position:absolute;left:7044;top:609;width:385;height:0" coordorigin="7044,609" coordsize="385,0" path="m7044,609l7429,609e" filled="f" stroked="t" strokeweight="0.387792pt" strokecolor="#000000">
              <v:path arrowok="t"/>
            </v:shape>
            <v:shape style="position:absolute;left:7431;top:609;width:192;height:0" coordorigin="7431,609" coordsize="192,0" path="m7431,609l7622,609e" filled="f" stroked="t" strokeweight="0.387792pt" strokecolor="#000000">
              <v:path arrowok="t"/>
            </v:shape>
            <v:shape style="position:absolute;left:7625;top:609;width:193;height:0" coordorigin="7625,609" coordsize="193,0" path="m7625,609l7818,609e" filled="f" stroked="t" strokeweight="0.387792pt" strokecolor="#000000">
              <v:path arrowok="t"/>
            </v:shape>
            <v:shape style="position:absolute;left:7820;top:609;width:192;height:0" coordorigin="7820,609" coordsize="192,0" path="m7820,609l8012,609e" filled="f" stroked="t" strokeweight="0.387792pt" strokecolor="#000000">
              <v:path arrowok="t"/>
            </v:shape>
            <v:shape style="position:absolute;left:8014;top:609;width:190;height:0" coordorigin="8014,609" coordsize="190,0" path="m8014,609l8204,609e" filled="f" stroked="t" strokeweight="0.387792pt" strokecolor="#000000">
              <v:path arrowok="t"/>
            </v:shape>
            <v:shape style="position:absolute;left:8206;top:609;width:192;height:0" coordorigin="8206,609" coordsize="192,0" path="m8206,609l8398,609e" filled="f" stroked="t" strokeweight="0.387792pt" strokecolor="#000000">
              <v:path arrowok="t"/>
            </v:shape>
            <v:shape style="position:absolute;left:8400;top:609;width:193;height:0" coordorigin="8400,609" coordsize="193,0" path="m8400,609l8593,609e" filled="f" stroked="t" strokeweight="0.387792pt" strokecolor="#000000">
              <v:path arrowok="t"/>
            </v:shape>
            <v:shape style="position:absolute;left:8595;top:609;width:192;height:0" coordorigin="8595,609" coordsize="192,0" path="m8595,609l8787,609e" filled="f" stroked="t" strokeweight="0.387792pt" strokecolor="#000000">
              <v:path arrowok="t"/>
            </v:shape>
            <v:shape style="position:absolute;left:8789;top:609;width:192;height:0" coordorigin="8789,609" coordsize="192,0" path="m8789,609l8981,609e" filled="f" stroked="t" strokeweight="0.387792pt" strokecolor="#000000">
              <v:path arrowok="t"/>
            </v:shape>
            <v:shape style="position:absolute;left:8983;top:609;width:190;height:0" coordorigin="8983,609" coordsize="190,0" path="m8983,609l9173,609e" filled="f" stroked="t" strokeweight="0.387792pt" strokecolor="#000000">
              <v:path arrowok="t"/>
            </v:shape>
            <v:shape style="position:absolute;left:9175;top:609;width:193;height:0" coordorigin="9175,609" coordsize="193,0" path="m9175,609l9368,609e" filled="f" stroked="t" strokeweight="0.387792pt" strokecolor="#000000">
              <v:path arrowok="t"/>
            </v:shape>
            <v:shape style="position:absolute;left:9371;top:609;width:192;height:0" coordorigin="9371,609" coordsize="192,0" path="m9371,609l9562,609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61.1261pt;margin-top:48.1154pt;width:417.178pt;height:0.387792pt;mso-position-horizontal-relative:page;mso-position-vertical-relative:paragraph;z-index:-1877" coordorigin="1223,962" coordsize="8344,8">
            <v:shape style="position:absolute;left:1226;top:966;width:386;height:0" coordorigin="1226,966" coordsize="386,0" path="m1226,966l1613,966e" filled="f" stroked="t" strokeweight="0.387792pt" strokecolor="#000000">
              <v:path arrowok="t"/>
            </v:shape>
            <v:shape style="position:absolute;left:1615;top:966;width:385;height:0" coordorigin="1615,966" coordsize="385,0" path="m1615,966l2000,966e" filled="f" stroked="t" strokeweight="0.387792pt" strokecolor="#000000">
              <v:path arrowok="t"/>
            </v:shape>
            <v:shape style="position:absolute;left:2002;top:966;width:192;height:0" coordorigin="2002,966" coordsize="192,0" path="m2002,966l2194,966e" filled="f" stroked="t" strokeweight="0.387792pt" strokecolor="#000000">
              <v:path arrowok="t"/>
            </v:shape>
            <v:shape style="position:absolute;left:2196;top:966;width:193;height:0" coordorigin="2196,966" coordsize="193,0" path="m2196,966l2389,966e" filled="f" stroked="t" strokeweight="0.387792pt" strokecolor="#000000">
              <v:path arrowok="t"/>
            </v:shape>
            <v:shape style="position:absolute;left:2391;top:966;width:192;height:0" coordorigin="2391,966" coordsize="192,0" path="m2391,966l2583,966e" filled="f" stroked="t" strokeweight="0.387792pt" strokecolor="#000000">
              <v:path arrowok="t"/>
            </v:shape>
            <v:shape style="position:absolute;left:2585;top:966;width:190;height:0" coordorigin="2585,966" coordsize="190,0" path="m2585,966l2775,966e" filled="f" stroked="t" strokeweight="0.387792pt" strokecolor="#000000">
              <v:path arrowok="t"/>
            </v:shape>
            <v:shape style="position:absolute;left:2777;top:966;width:192;height:0" coordorigin="2777,966" coordsize="192,0" path="m2777,966l2969,966e" filled="f" stroked="t" strokeweight="0.387792pt" strokecolor="#000000">
              <v:path arrowok="t"/>
            </v:shape>
            <v:shape style="position:absolute;left:2971;top:966;width:193;height:0" coordorigin="2971,966" coordsize="193,0" path="m2971,966l3164,966e" filled="f" stroked="t" strokeweight="0.387792pt" strokecolor="#000000">
              <v:path arrowok="t"/>
            </v:shape>
            <v:shape style="position:absolute;left:3167;top:966;width:192;height:0" coordorigin="3167,966" coordsize="192,0" path="m3167,966l3358,966e" filled="f" stroked="t" strokeweight="0.387792pt" strokecolor="#000000">
              <v:path arrowok="t"/>
            </v:shape>
            <v:shape style="position:absolute;left:3360;top:966;width:383;height:0" coordorigin="3360,966" coordsize="383,0" path="m3360,966l3744,966e" filled="f" stroked="t" strokeweight="0.387792pt" strokecolor="#000000">
              <v:path arrowok="t"/>
            </v:shape>
            <v:shape style="position:absolute;left:3746;top:966;width:193;height:0" coordorigin="3746,966" coordsize="193,0" path="m3746,966l3939,966e" filled="f" stroked="t" strokeweight="0.387792pt" strokecolor="#000000">
              <v:path arrowok="t"/>
            </v:shape>
            <v:shape style="position:absolute;left:3941;top:966;width:192;height:0" coordorigin="3941,966" coordsize="192,0" path="m3941,966l4133,966e" filled="f" stroked="t" strokeweight="0.387792pt" strokecolor="#000000">
              <v:path arrowok="t"/>
            </v:shape>
            <v:shape style="position:absolute;left:4135;top:966;width:192;height:0" coordorigin="4135,966" coordsize="192,0" path="m4135,966l4327,966e" filled="f" stroked="t" strokeweight="0.387792pt" strokecolor="#000000">
              <v:path arrowok="t"/>
            </v:shape>
            <v:shape style="position:absolute;left:4329;top:966;width:385;height:0" coordorigin="4329,966" coordsize="385,0" path="m4329,966l4714,966e" filled="f" stroked="t" strokeweight="0.387792pt" strokecolor="#000000">
              <v:path arrowok="t"/>
            </v:shape>
            <v:shape style="position:absolute;left:4716;top:966;width:192;height:0" coordorigin="4716,966" coordsize="192,0" path="m4716,966l4908,966e" filled="f" stroked="t" strokeweight="0.387792pt" strokecolor="#000000">
              <v:path arrowok="t"/>
            </v:shape>
            <v:shape style="position:absolute;left:4910;top:966;width:193;height:0" coordorigin="4910,966" coordsize="193,0" path="m4910,966l5103,966e" filled="f" stroked="t" strokeweight="0.387792pt" strokecolor="#000000">
              <v:path arrowok="t"/>
            </v:shape>
            <v:shape style="position:absolute;left:5106;top:966;width:192;height:0" coordorigin="5106,966" coordsize="192,0" path="m5106,966l5297,966e" filled="f" stroked="t" strokeweight="0.387792pt" strokecolor="#000000">
              <v:path arrowok="t"/>
            </v:shape>
            <v:shape style="position:absolute;left:5299;top:966;width:190;height:0" coordorigin="5299,966" coordsize="190,0" path="m5299,966l5489,966e" filled="f" stroked="t" strokeweight="0.387792pt" strokecolor="#000000">
              <v:path arrowok="t"/>
            </v:shape>
            <v:shape style="position:absolute;left:5491;top:966;width:192;height:0" coordorigin="5491,966" coordsize="192,0" path="m5491,966l5683,966e" filled="f" stroked="t" strokeweight="0.387792pt" strokecolor="#000000">
              <v:path arrowok="t"/>
            </v:shape>
            <v:shape style="position:absolute;left:5685;top:966;width:193;height:0" coordorigin="5685,966" coordsize="193,0" path="m5685,966l5878,966e" filled="f" stroked="t" strokeweight="0.387792pt" strokecolor="#000000">
              <v:path arrowok="t"/>
            </v:shape>
            <v:shape style="position:absolute;left:5881;top:966;width:192;height:0" coordorigin="5881,966" coordsize="192,0" path="m5881,966l6072,966e" filled="f" stroked="t" strokeweight="0.387792pt" strokecolor="#000000">
              <v:path arrowok="t"/>
            </v:shape>
            <v:shape style="position:absolute;left:6075;top:966;width:385;height:0" coordorigin="6075,966" coordsize="385,0" path="m6075,966l6459,966e" filled="f" stroked="t" strokeweight="0.387792pt" strokecolor="#000000">
              <v:path arrowok="t"/>
            </v:shape>
            <v:shape style="position:absolute;left:6462;top:966;width:192;height:0" coordorigin="6462,966" coordsize="192,0" path="m6462,966l6653,966e" filled="f" stroked="t" strokeweight="0.387792pt" strokecolor="#000000">
              <v:path arrowok="t"/>
            </v:shape>
            <v:shape style="position:absolute;left:6656;top:966;width:192;height:0" coordorigin="6656,966" coordsize="192,0" path="m6656,966l6847,966e" filled="f" stroked="t" strokeweight="0.387792pt" strokecolor="#000000">
              <v:path arrowok="t"/>
            </v:shape>
            <v:shape style="position:absolute;left:6850;top:966;width:193;height:0" coordorigin="6850,966" coordsize="193,0" path="m6850,966l7043,966e" filled="f" stroked="t" strokeweight="0.387792pt" strokecolor="#000000">
              <v:path arrowok="t"/>
            </v:shape>
            <v:shape style="position:absolute;left:7045;top:966;width:383;height:0" coordorigin="7045,966" coordsize="383,0" path="m7045,966l7428,966e" filled="f" stroked="t" strokeweight="0.387792pt" strokecolor="#000000">
              <v:path arrowok="t"/>
            </v:shape>
            <v:shape style="position:absolute;left:7430;top:966;width:386;height:0" coordorigin="7430,966" coordsize="386,0" path="m7430,966l7817,966e" filled="f" stroked="t" strokeweight="0.387792pt" strokecolor="#000000">
              <v:path arrowok="t"/>
            </v:shape>
            <v:shape style="position:absolute;left:7819;top:966;width:193;height:0" coordorigin="7819,966" coordsize="193,0" path="m7819,966l8012,966e" filled="f" stroked="t" strokeweight="0.387792pt" strokecolor="#000000">
              <v:path arrowok="t"/>
            </v:shape>
            <v:shape style="position:absolute;left:8015;top:966;width:190;height:0" coordorigin="8015,966" coordsize="190,0" path="m8015,966l8204,966e" filled="f" stroked="t" strokeweight="0.387792pt" strokecolor="#000000">
              <v:path arrowok="t"/>
            </v:shape>
            <v:shape style="position:absolute;left:8206;top:966;width:192;height:0" coordorigin="8206,966" coordsize="192,0" path="m8206,966l8398,966e" filled="f" stroked="t" strokeweight="0.387792pt" strokecolor="#000000">
              <v:path arrowok="t"/>
            </v:shape>
            <v:shape style="position:absolute;left:8400;top:966;width:192;height:0" coordorigin="8400,966" coordsize="192,0" path="m8400,966l8592,966e" filled="f" stroked="t" strokeweight="0.387792pt" strokecolor="#000000">
              <v:path arrowok="t"/>
            </v:shape>
            <v:shape style="position:absolute;left:8594;top:966;width:193;height:0" coordorigin="8594,966" coordsize="193,0" path="m8594,966l8787,966e" filled="f" stroked="t" strokeweight="0.387792pt" strokecolor="#000000">
              <v:path arrowok="t"/>
            </v:shape>
            <v:shape style="position:absolute;left:8790;top:966;width:383;height:0" coordorigin="8790,966" coordsize="383,0" path="m8790,966l9173,966e" filled="f" stroked="t" strokeweight="0.387792pt" strokecolor="#000000">
              <v:path arrowok="t"/>
            </v:shape>
            <v:shape style="position:absolute;left:9175;top:966;width:193;height:0" coordorigin="9175,966" coordsize="193,0" path="m9175,966l9368,966e" filled="f" stroked="t" strokeweight="0.387792pt" strokecolor="#000000">
              <v:path arrowok="t"/>
            </v:shape>
            <v:shape style="position:absolute;left:9371;top:966;width:192;height:0" coordorigin="9371,966" coordsize="192,0" path="m9371,966l9562,966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3"/>
          <w:position w:val="-1"/>
          <w:sz w:val="18"/>
          <w:szCs w:val="18"/>
        </w:rPr>
        <w:t></w:t>
      </w:r>
      <w:r>
        <w:rPr>
          <w:rFonts w:cs="Arial Unicode MS" w:hAnsi="Arial Unicode MS" w:eastAsia="Arial Unicode MS" w:ascii="Arial Unicode MS"/>
          <w:w w:val="100"/>
          <w:position w:val="-1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Please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list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names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dates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pre-schools/schools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attended.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(Attach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copies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previous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year’s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reports)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6" w:lineRule="exact" w:line="200"/>
        <w:ind w:left="116"/>
      </w:pPr>
      <w:r>
        <w:pict>
          <v:group style="position:absolute;margin-left:288.869pt;margin-top:12.4868pt;width:213.524pt;height:0.387792pt;mso-position-horizontal-relative:page;mso-position-vertical-relative:paragraph;z-index:-1876" coordorigin="5777,250" coordsize="4270,8">
            <v:shape style="position:absolute;left:5781;top:254;width:193;height:0" coordorigin="5781,254" coordsize="193,0" path="m5781,254l5974,254e" filled="f" stroked="t" strokeweight="0.387792pt" strokecolor="#000000">
              <v:path arrowok="t"/>
            </v:shape>
            <v:shape style="position:absolute;left:5977;top:254;width:192;height:0" coordorigin="5977,254" coordsize="192,0" path="m5977,254l6168,254e" filled="f" stroked="t" strokeweight="0.387792pt" strokecolor="#000000">
              <v:path arrowok="t"/>
            </v:shape>
            <v:shape style="position:absolute;left:6171;top:254;width:385;height:0" coordorigin="6171,254" coordsize="385,0" path="m6171,254l6555,254e" filled="f" stroked="t" strokeweight="0.387792pt" strokecolor="#000000">
              <v:path arrowok="t"/>
            </v:shape>
            <v:shape style="position:absolute;left:6558;top:254;width:192;height:0" coordorigin="6558,254" coordsize="192,0" path="m6558,254l6749,254e" filled="f" stroked="t" strokeweight="0.387792pt" strokecolor="#000000">
              <v:path arrowok="t"/>
            </v:shape>
            <v:shape style="position:absolute;left:6752;top:254;width:192;height:0" coordorigin="6752,254" coordsize="192,0" path="m6752,254l6943,254e" filled="f" stroked="t" strokeweight="0.387792pt" strokecolor="#000000">
              <v:path arrowok="t"/>
            </v:shape>
            <v:shape style="position:absolute;left:6945;top:254;width:193;height:0" coordorigin="6945,254" coordsize="193,0" path="m6945,254l7139,254e" filled="f" stroked="t" strokeweight="0.387792pt" strokecolor="#000000">
              <v:path arrowok="t"/>
            </v:shape>
            <v:shape style="position:absolute;left:7141;top:254;width:190;height:0" coordorigin="7141,254" coordsize="190,0" path="m7141,254l7331,254e" filled="f" stroked="t" strokeweight="0.387792pt" strokecolor="#000000">
              <v:path arrowok="t"/>
            </v:shape>
            <v:shape style="position:absolute;left:7333;top:254;width:192;height:0" coordorigin="7333,254" coordsize="192,0" path="m7333,254l7524,254e" filled="f" stroked="t" strokeweight="0.387792pt" strokecolor="#000000">
              <v:path arrowok="t"/>
            </v:shape>
            <v:shape style="position:absolute;left:7527;top:254;width:192;height:0" coordorigin="7527,254" coordsize="192,0" path="m7527,254l7718,254e" filled="f" stroked="t" strokeweight="0.387792pt" strokecolor="#000000">
              <v:path arrowok="t"/>
            </v:shape>
            <v:shape style="position:absolute;left:7721;top:254;width:193;height:0" coordorigin="7721,254" coordsize="193,0" path="m7721,254l7914,254e" filled="f" stroked="t" strokeweight="0.387792pt" strokecolor="#000000">
              <v:path arrowok="t"/>
            </v:shape>
            <v:shape style="position:absolute;left:7916;top:254;width:383;height:0" coordorigin="7916,254" coordsize="383,0" path="m7916,254l8299,254e" filled="f" stroked="t" strokeweight="0.387792pt" strokecolor="#000000">
              <v:path arrowok="t"/>
            </v:shape>
            <v:shape style="position:absolute;left:8302;top:254;width:193;height:0" coordorigin="8302,254" coordsize="193,0" path="m8302,254l8495,254e" filled="f" stroked="t" strokeweight="0.387792pt" strokecolor="#000000">
              <v:path arrowok="t"/>
            </v:shape>
            <v:shape style="position:absolute;left:8497;top:254;width:192;height:0" coordorigin="8497,254" coordsize="192,0" path="m8497,254l8689,254e" filled="f" stroked="t" strokeweight="0.387792pt" strokecolor="#000000">
              <v:path arrowok="t"/>
            </v:shape>
            <v:shape style="position:absolute;left:8691;top:254;width:192;height:0" coordorigin="8691,254" coordsize="192,0" path="m8691,254l8882,254e" filled="f" stroked="t" strokeweight="0.387792pt" strokecolor="#000000">
              <v:path arrowok="t"/>
            </v:shape>
            <v:shape style="position:absolute;left:8885;top:254;width:385;height:0" coordorigin="8885,254" coordsize="385,0" path="m8885,254l9270,254e" filled="f" stroked="t" strokeweight="0.387792pt" strokecolor="#000000">
              <v:path arrowok="t"/>
            </v:shape>
            <v:shape style="position:absolute;left:9272;top:254;width:192;height:0" coordorigin="9272,254" coordsize="192,0" path="m9272,254l9463,254e" filled="f" stroked="t" strokeweight="0.387792pt" strokecolor="#000000">
              <v:path arrowok="t"/>
            </v:shape>
            <v:shape style="position:absolute;left:9466;top:254;width:386;height:0" coordorigin="9466,254" coordsize="386,0" path="m9466,254l9852,254e" filled="f" stroked="t" strokeweight="0.387792pt" strokecolor="#000000">
              <v:path arrowok="t"/>
            </v:shape>
            <v:shape style="position:absolute;left:9854;top:254;width:190;height:0" coordorigin="9854,254" coordsize="190,0" path="m9854,254l10044,254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61.1261pt;margin-top:30.3668pt;width:417.176pt;height:0.387792pt;mso-position-horizontal-relative:page;mso-position-vertical-relative:paragraph;z-index:-1875" coordorigin="1223,607" coordsize="8344,8">
            <v:shape style="position:absolute;left:1226;top:611;width:386;height:0" coordorigin="1226,611" coordsize="386,0" path="m1226,611l1613,611e" filled="f" stroked="t" strokeweight="0.387792pt" strokecolor="#000000">
              <v:path arrowok="t"/>
            </v:shape>
            <v:shape style="position:absolute;left:1615;top:611;width:385;height:0" coordorigin="1615,611" coordsize="385,0" path="m1615,611l2000,611e" filled="f" stroked="t" strokeweight="0.387792pt" strokecolor="#000000">
              <v:path arrowok="t"/>
            </v:shape>
            <v:shape style="position:absolute;left:2002;top:611;width:192;height:0" coordorigin="2002,611" coordsize="192,0" path="m2002,611l2194,611e" filled="f" stroked="t" strokeweight="0.387792pt" strokecolor="#000000">
              <v:path arrowok="t"/>
            </v:shape>
            <v:shape style="position:absolute;left:2196;top:611;width:193;height:0" coordorigin="2196,611" coordsize="193,0" path="m2196,611l2389,611e" filled="f" stroked="t" strokeweight="0.387792pt" strokecolor="#000000">
              <v:path arrowok="t"/>
            </v:shape>
            <v:shape style="position:absolute;left:2391;top:611;width:192;height:0" coordorigin="2391,611" coordsize="192,0" path="m2391,611l2583,611e" filled="f" stroked="t" strokeweight="0.387792pt" strokecolor="#000000">
              <v:path arrowok="t"/>
            </v:shape>
            <v:shape style="position:absolute;left:2585;top:611;width:190;height:0" coordorigin="2585,611" coordsize="190,0" path="m2585,611l2775,611e" filled="f" stroked="t" strokeweight="0.387792pt" strokecolor="#000000">
              <v:path arrowok="t"/>
            </v:shape>
            <v:shape style="position:absolute;left:2777;top:611;width:192;height:0" coordorigin="2777,611" coordsize="192,0" path="m2777,611l2969,611e" filled="f" stroked="t" strokeweight="0.387792pt" strokecolor="#000000">
              <v:path arrowok="t"/>
            </v:shape>
            <v:shape style="position:absolute;left:2971;top:611;width:193;height:0" coordorigin="2971,611" coordsize="193,0" path="m2971,611l3164,611e" filled="f" stroked="t" strokeweight="0.387792pt" strokecolor="#000000">
              <v:path arrowok="t"/>
            </v:shape>
            <v:shape style="position:absolute;left:3167;top:611;width:192;height:0" coordorigin="3167,611" coordsize="192,0" path="m3167,611l3358,611e" filled="f" stroked="t" strokeweight="0.387792pt" strokecolor="#000000">
              <v:path arrowok="t"/>
            </v:shape>
            <v:shape style="position:absolute;left:3360;top:611;width:192;height:0" coordorigin="3360,611" coordsize="192,0" path="m3360,611l3552,611e" filled="f" stroked="t" strokeweight="0.387792pt" strokecolor="#000000">
              <v:path arrowok="t"/>
            </v:shape>
            <v:shape style="position:absolute;left:3554;top:611;width:190;height:0" coordorigin="3554,611" coordsize="190,0" path="m3554,611l3744,611e" filled="f" stroked="t" strokeweight="0.387792pt" strokecolor="#000000">
              <v:path arrowok="t"/>
            </v:shape>
            <v:shape style="position:absolute;left:3746;top:611;width:193;height:0" coordorigin="3746,611" coordsize="193,0" path="m3746,611l3939,611e" filled="f" stroked="t" strokeweight="0.387792pt" strokecolor="#000000">
              <v:path arrowok="t"/>
            </v:shape>
            <v:shape style="position:absolute;left:3942;top:611;width:192;height:0" coordorigin="3942,611" coordsize="192,0" path="m3942,611l4133,611e" filled="f" stroked="t" strokeweight="0.387792pt" strokecolor="#000000">
              <v:path arrowok="t"/>
            </v:shape>
            <v:shape style="position:absolute;left:4136;top:611;width:192;height:0" coordorigin="4136,611" coordsize="192,0" path="m4136,611l4327,611e" filled="f" stroked="t" strokeweight="0.387792pt" strokecolor="#000000">
              <v:path arrowok="t"/>
            </v:shape>
            <v:shape style="position:absolute;left:4330;top:611;width:385;height:0" coordorigin="4330,611" coordsize="385,0" path="m4330,611l4714,611e" filled="f" stroked="t" strokeweight="0.387792pt" strokecolor="#000000">
              <v:path arrowok="t"/>
            </v:shape>
            <v:shape style="position:absolute;left:4717;top:611;width:192;height:0" coordorigin="4717,611" coordsize="192,0" path="m4717,611l4908,611e" filled="f" stroked="t" strokeweight="0.387792pt" strokecolor="#000000">
              <v:path arrowok="t"/>
            </v:shape>
            <v:shape style="position:absolute;left:4911;top:611;width:192;height:0" coordorigin="4911,611" coordsize="192,0" path="m4911,611l5102,611e" filled="f" stroked="t" strokeweight="0.387792pt" strokecolor="#000000">
              <v:path arrowok="t"/>
            </v:shape>
            <v:shape style="position:absolute;left:5104;top:611;width:193;height:0" coordorigin="5104,611" coordsize="193,0" path="m5104,611l5298,611e" filled="f" stroked="t" strokeweight="0.387792pt" strokecolor="#000000">
              <v:path arrowok="t"/>
            </v:shape>
            <v:shape style="position:absolute;left:5300;top:611;width:190;height:0" coordorigin="5300,611" coordsize="190,0" path="m5300,611l5489,611e" filled="f" stroked="t" strokeweight="0.387792pt" strokecolor="#000000">
              <v:path arrowok="t"/>
            </v:shape>
            <v:shape style="position:absolute;left:5492;top:611;width:192;height:0" coordorigin="5492,611" coordsize="192,0" path="m5492,611l5683,611e" filled="f" stroked="t" strokeweight="0.387792pt" strokecolor="#000000">
              <v:path arrowok="t"/>
            </v:shape>
            <v:shape style="position:absolute;left:5686;top:611;width:192;height:0" coordorigin="5686,611" coordsize="192,0" path="m5686,611l5877,611e" filled="f" stroked="t" strokeweight="0.387792pt" strokecolor="#000000">
              <v:path arrowok="t"/>
            </v:shape>
            <v:shape style="position:absolute;left:5880;top:611;width:193;height:0" coordorigin="5880,611" coordsize="193,0" path="m5880,611l6073,611e" filled="f" stroked="t" strokeweight="0.387792pt" strokecolor="#000000">
              <v:path arrowok="t"/>
            </v:shape>
            <v:shape style="position:absolute;left:6075;top:611;width:192;height:0" coordorigin="6075,611" coordsize="192,0" path="m6075,611l6267,611e" filled="f" stroked="t" strokeweight="0.387792pt" strokecolor="#000000">
              <v:path arrowok="t"/>
            </v:shape>
            <v:shape style="position:absolute;left:6269;top:611;width:190;height:0" coordorigin="6269,611" coordsize="190,0" path="m6269,611l6459,611e" filled="f" stroked="t" strokeweight="0.387792pt" strokecolor="#000000">
              <v:path arrowok="t"/>
            </v:shape>
            <v:shape style="position:absolute;left:6461;top:611;width:192;height:0" coordorigin="6461,611" coordsize="192,0" path="m6461,611l6652,611e" filled="f" stroked="t" strokeweight="0.387792pt" strokecolor="#000000">
              <v:path arrowok="t"/>
            </v:shape>
            <v:shape style="position:absolute;left:6655;top:611;width:193;height:0" coordorigin="6655,611" coordsize="193,0" path="m6655,611l6848,611e" filled="f" stroked="t" strokeweight="0.387792pt" strokecolor="#000000">
              <v:path arrowok="t"/>
            </v:shape>
            <v:shape style="position:absolute;left:6850;top:611;width:192;height:0" coordorigin="6850,611" coordsize="192,0" path="m6850,611l7042,611e" filled="f" stroked="t" strokeweight="0.387792pt" strokecolor="#000000">
              <v:path arrowok="t"/>
            </v:shape>
            <v:shape style="position:absolute;left:7044;top:611;width:385;height:0" coordorigin="7044,611" coordsize="385,0" path="m7044,611l7429,611e" filled="f" stroked="t" strokeweight="0.387792pt" strokecolor="#000000">
              <v:path arrowok="t"/>
            </v:shape>
            <v:shape style="position:absolute;left:7431;top:611;width:192;height:0" coordorigin="7431,611" coordsize="192,0" path="m7431,611l7623,611e" filled="f" stroked="t" strokeweight="0.387792pt" strokecolor="#000000">
              <v:path arrowok="t"/>
            </v:shape>
            <v:shape style="position:absolute;left:7625;top:611;width:192;height:0" coordorigin="7625,611" coordsize="192,0" path="m7625,611l7817,611e" filled="f" stroked="t" strokeweight="0.387792pt" strokecolor="#000000">
              <v:path arrowok="t"/>
            </v:shape>
            <v:shape style="position:absolute;left:7819;top:611;width:193;height:0" coordorigin="7819,611" coordsize="193,0" path="m7819,611l8012,611e" filled="f" stroked="t" strokeweight="0.387792pt" strokecolor="#000000">
              <v:path arrowok="t"/>
            </v:shape>
            <v:shape style="position:absolute;left:8014;top:611;width:383;height:0" coordorigin="8014,611" coordsize="383,0" path="m8014,611l8398,611e" filled="f" stroked="t" strokeweight="0.387792pt" strokecolor="#000000">
              <v:path arrowok="t"/>
            </v:shape>
            <v:shape style="position:absolute;left:8400;top:611;width:193;height:0" coordorigin="8400,611" coordsize="193,0" path="m8400,611l8593,611e" filled="f" stroked="t" strokeweight="0.387792pt" strokecolor="#000000">
              <v:path arrowok="t"/>
            </v:shape>
            <v:shape style="position:absolute;left:8595;top:611;width:192;height:0" coordorigin="8595,611" coordsize="192,0" path="m8595,611l8787,611e" filled="f" stroked="t" strokeweight="0.387792pt" strokecolor="#000000">
              <v:path arrowok="t"/>
            </v:shape>
            <v:shape style="position:absolute;left:8789;top:611;width:192;height:0" coordorigin="8789,611" coordsize="192,0" path="m8789,611l8981,611e" filled="f" stroked="t" strokeweight="0.387792pt" strokecolor="#000000">
              <v:path arrowok="t"/>
            </v:shape>
            <v:shape style="position:absolute;left:8983;top:611;width:190;height:0" coordorigin="8983,611" coordsize="190,0" path="m8983,611l9173,611e" filled="f" stroked="t" strokeweight="0.387792pt" strokecolor="#000000">
              <v:path arrowok="t"/>
            </v:shape>
            <v:shape style="position:absolute;left:9175;top:611;width:193;height:0" coordorigin="9175,611" coordsize="193,0" path="m9175,611l9368,611e" filled="f" stroked="t" strokeweight="0.387792pt" strokecolor="#000000">
              <v:path arrowok="t"/>
            </v:shape>
            <v:shape style="position:absolute;left:9371;top:611;width:192;height:0" coordorigin="9371,611" coordsize="192,0" path="m9371,611l9562,611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position w:val="-1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Please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explain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reasons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school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changes.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6" w:lineRule="exact" w:line="200"/>
        <w:ind w:left="116"/>
      </w:pPr>
      <w:r>
        <w:pict>
          <v:group style="position:absolute;margin-left:295.605pt;margin-top:12.4868pt;width:189.443pt;height:0.387792pt;mso-position-horizontal-relative:page;mso-position-vertical-relative:paragraph;z-index:-1874" coordorigin="5912,250" coordsize="3789,8">
            <v:shape style="position:absolute;left:5916;top:254;width:193;height:0" coordorigin="5916,254" coordsize="193,0" path="m5916,254l6109,254e" filled="f" stroked="t" strokeweight="0.387792pt" strokecolor="#000000">
              <v:path arrowok="t"/>
            </v:shape>
            <v:shape style="position:absolute;left:6111;top:254;width:192;height:0" coordorigin="6111,254" coordsize="192,0" path="m6111,254l6303,254e" filled="f" stroked="t" strokeweight="0.387792pt" strokecolor="#000000">
              <v:path arrowok="t"/>
            </v:shape>
            <v:shape style="position:absolute;left:6305;top:254;width:192;height:0" coordorigin="6305,254" coordsize="192,0" path="m6305,254l6497,254e" filled="f" stroked="t" strokeweight="0.387792pt" strokecolor="#000000">
              <v:path arrowok="t"/>
            </v:shape>
            <v:shape style="position:absolute;left:6499;top:254;width:579;height:0" coordorigin="6499,254" coordsize="579,0" path="m6499,254l7079,254e" filled="f" stroked="t" strokeweight="0.387792pt" strokecolor="#000000">
              <v:path arrowok="t"/>
            </v:shape>
            <v:shape style="position:absolute;left:7081;top:254;width:192;height:0" coordorigin="7081,254" coordsize="192,0" path="m7081,254l7273,254e" filled="f" stroked="t" strokeweight="0.387792pt" strokecolor="#000000">
              <v:path arrowok="t"/>
            </v:shape>
            <v:shape style="position:absolute;left:7275;top:254;width:192;height:0" coordorigin="7275,254" coordsize="192,0" path="m7275,254l7466,254e" filled="f" stroked="t" strokeweight="0.387792pt" strokecolor="#000000">
              <v:path arrowok="t"/>
            </v:shape>
            <v:shape style="position:absolute;left:7469;top:254;width:193;height:0" coordorigin="7469,254" coordsize="193,0" path="m7469,254l7662,254e" filled="f" stroked="t" strokeweight="0.387792pt" strokecolor="#000000">
              <v:path arrowok="t"/>
            </v:shape>
            <v:shape style="position:absolute;left:7664;top:254;width:190;height:0" coordorigin="7664,254" coordsize="190,0" path="m7664,254l7854,254e" filled="f" stroked="t" strokeweight="0.387792pt" strokecolor="#000000">
              <v:path arrowok="t"/>
            </v:shape>
            <v:shape style="position:absolute;left:7856;top:254;width:192;height:0" coordorigin="7856,254" coordsize="192,0" path="m7856,254l8048,254e" filled="f" stroked="t" strokeweight="0.387792pt" strokecolor="#000000">
              <v:path arrowok="t"/>
            </v:shape>
            <v:shape style="position:absolute;left:8050;top:254;width:192;height:0" coordorigin="8050,254" coordsize="192,0" path="m8050,254l8242,254e" filled="f" stroked="t" strokeweight="0.387792pt" strokecolor="#000000">
              <v:path arrowok="t"/>
            </v:shape>
            <v:shape style="position:absolute;left:8244;top:254;width:193;height:0" coordorigin="8244,254" coordsize="193,0" path="m8244,254l8437,254e" filled="f" stroked="t" strokeweight="0.387792pt" strokecolor="#000000">
              <v:path arrowok="t"/>
            </v:shape>
            <v:shape style="position:absolute;left:8439;top:254;width:383;height:0" coordorigin="8439,254" coordsize="383,0" path="m8439,254l8823,254e" filled="f" stroked="t" strokeweight="0.387792pt" strokecolor="#000000">
              <v:path arrowok="t"/>
            </v:shape>
            <v:shape style="position:absolute;left:8825;top:254;width:386;height:0" coordorigin="8825,254" coordsize="386,0" path="m8825,254l9211,254e" filled="f" stroked="t" strokeweight="0.387792pt" strokecolor="#000000">
              <v:path arrowok="t"/>
            </v:shape>
            <v:shape style="position:absolute;left:9213;top:254;width:193;height:0" coordorigin="9213,254" coordsize="193,0" path="m9213,254l9407,254e" filled="f" stroked="t" strokeweight="0.387792pt" strokecolor="#000000">
              <v:path arrowok="t"/>
            </v:shape>
            <v:shape style="position:absolute;left:9409;top:254;width:288;height:0" coordorigin="9409,254" coordsize="288,0" path="m9409,254l9697,254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61.1261pt;margin-top:30.2467pt;width:417.178pt;height:0.387792pt;mso-position-horizontal-relative:page;mso-position-vertical-relative:paragraph;z-index:-1873" coordorigin="1223,605" coordsize="8344,8">
            <v:shape style="position:absolute;left:1226;top:609;width:386;height:0" coordorigin="1226,609" coordsize="386,0" path="m1226,609l1613,609e" filled="f" stroked="t" strokeweight="0.387792pt" strokecolor="#000000">
              <v:path arrowok="t"/>
            </v:shape>
            <v:shape style="position:absolute;left:1615;top:609;width:385;height:0" coordorigin="1615,609" coordsize="385,0" path="m1615,609l2000,609e" filled="f" stroked="t" strokeweight="0.387792pt" strokecolor="#000000">
              <v:path arrowok="t"/>
            </v:shape>
            <v:shape style="position:absolute;left:2002;top:609;width:192;height:0" coordorigin="2002,609" coordsize="192,0" path="m2002,609l2194,609e" filled="f" stroked="t" strokeweight="0.387792pt" strokecolor="#000000">
              <v:path arrowok="t"/>
            </v:shape>
            <v:shape style="position:absolute;left:2196;top:609;width:193;height:0" coordorigin="2196,609" coordsize="193,0" path="m2196,609l2389,609e" filled="f" stroked="t" strokeweight="0.387792pt" strokecolor="#000000">
              <v:path arrowok="t"/>
            </v:shape>
            <v:shape style="position:absolute;left:2391;top:609;width:192;height:0" coordorigin="2391,609" coordsize="192,0" path="m2391,609l2583,609e" filled="f" stroked="t" strokeweight="0.387792pt" strokecolor="#000000">
              <v:path arrowok="t"/>
            </v:shape>
            <v:shape style="position:absolute;left:2585;top:609;width:190;height:0" coordorigin="2585,609" coordsize="190,0" path="m2585,609l2775,609e" filled="f" stroked="t" strokeweight="0.387792pt" strokecolor="#000000">
              <v:path arrowok="t"/>
            </v:shape>
            <v:shape style="position:absolute;left:2777;top:609;width:192;height:0" coordorigin="2777,609" coordsize="192,0" path="m2777,609l2969,609e" filled="f" stroked="t" strokeweight="0.387792pt" strokecolor="#000000">
              <v:path arrowok="t"/>
            </v:shape>
            <v:shape style="position:absolute;left:2971;top:609;width:193;height:0" coordorigin="2971,609" coordsize="193,0" path="m2971,609l3164,609e" filled="f" stroked="t" strokeweight="0.387792pt" strokecolor="#000000">
              <v:path arrowok="t"/>
            </v:shape>
            <v:shape style="position:absolute;left:3167;top:609;width:192;height:0" coordorigin="3167,609" coordsize="192,0" path="m3167,609l3358,609e" filled="f" stroked="t" strokeweight="0.387792pt" strokecolor="#000000">
              <v:path arrowok="t"/>
            </v:shape>
            <v:shape style="position:absolute;left:3360;top:609;width:383;height:0" coordorigin="3360,609" coordsize="383,0" path="m3360,609l3744,609e" filled="f" stroked="t" strokeweight="0.387792pt" strokecolor="#000000">
              <v:path arrowok="t"/>
            </v:shape>
            <v:shape style="position:absolute;left:3746;top:609;width:193;height:0" coordorigin="3746,609" coordsize="193,0" path="m3746,609l3939,609e" filled="f" stroked="t" strokeweight="0.387792pt" strokecolor="#000000">
              <v:path arrowok="t"/>
            </v:shape>
            <v:shape style="position:absolute;left:3941;top:609;width:192;height:0" coordorigin="3941,609" coordsize="192,0" path="m3941,609l4133,609e" filled="f" stroked="t" strokeweight="0.387792pt" strokecolor="#000000">
              <v:path arrowok="t"/>
            </v:shape>
            <v:shape style="position:absolute;left:4135;top:609;width:192;height:0" coordorigin="4135,609" coordsize="192,0" path="m4135,609l4327,609e" filled="f" stroked="t" strokeweight="0.387792pt" strokecolor="#000000">
              <v:path arrowok="t"/>
            </v:shape>
            <v:shape style="position:absolute;left:4329;top:609;width:385;height:0" coordorigin="4329,609" coordsize="385,0" path="m4329,609l4714,609e" filled="f" stroked="t" strokeweight="0.387792pt" strokecolor="#000000">
              <v:path arrowok="t"/>
            </v:shape>
            <v:shape style="position:absolute;left:4716;top:609;width:192;height:0" coordorigin="4716,609" coordsize="192,0" path="m4716,609l4908,609e" filled="f" stroked="t" strokeweight="0.387792pt" strokecolor="#000000">
              <v:path arrowok="t"/>
            </v:shape>
            <v:shape style="position:absolute;left:4910;top:609;width:193;height:0" coordorigin="4910,609" coordsize="193,0" path="m4910,609l5103,609e" filled="f" stroked="t" strokeweight="0.387792pt" strokecolor="#000000">
              <v:path arrowok="t"/>
            </v:shape>
            <v:shape style="position:absolute;left:5106;top:609;width:192;height:0" coordorigin="5106,609" coordsize="192,0" path="m5106,609l5297,609e" filled="f" stroked="t" strokeweight="0.387792pt" strokecolor="#000000">
              <v:path arrowok="t"/>
            </v:shape>
            <v:shape style="position:absolute;left:5299;top:609;width:190;height:0" coordorigin="5299,609" coordsize="190,0" path="m5299,609l5489,609e" filled="f" stroked="t" strokeweight="0.387792pt" strokecolor="#000000">
              <v:path arrowok="t"/>
            </v:shape>
            <v:shape style="position:absolute;left:5491;top:609;width:192;height:0" coordorigin="5491,609" coordsize="192,0" path="m5491,609l5683,609e" filled="f" stroked="t" strokeweight="0.387792pt" strokecolor="#000000">
              <v:path arrowok="t"/>
            </v:shape>
            <v:shape style="position:absolute;left:5685;top:609;width:193;height:0" coordorigin="5685,609" coordsize="193,0" path="m5685,609l5878,609e" filled="f" stroked="t" strokeweight="0.387792pt" strokecolor="#000000">
              <v:path arrowok="t"/>
            </v:shape>
            <v:shape style="position:absolute;left:5881;top:609;width:192;height:0" coordorigin="5881,609" coordsize="192,0" path="m5881,609l6072,609e" filled="f" stroked="t" strokeweight="0.387792pt" strokecolor="#000000">
              <v:path arrowok="t"/>
            </v:shape>
            <v:shape style="position:absolute;left:6075;top:609;width:385;height:0" coordorigin="6075,609" coordsize="385,0" path="m6075,609l6459,609e" filled="f" stroked="t" strokeweight="0.387792pt" strokecolor="#000000">
              <v:path arrowok="t"/>
            </v:shape>
            <v:shape style="position:absolute;left:6462;top:609;width:192;height:0" coordorigin="6462,609" coordsize="192,0" path="m6462,609l6653,609e" filled="f" stroked="t" strokeweight="0.387792pt" strokecolor="#000000">
              <v:path arrowok="t"/>
            </v:shape>
            <v:shape style="position:absolute;left:6656;top:609;width:192;height:0" coordorigin="6656,609" coordsize="192,0" path="m6656,609l6847,609e" filled="f" stroked="t" strokeweight="0.387792pt" strokecolor="#000000">
              <v:path arrowok="t"/>
            </v:shape>
            <v:shape style="position:absolute;left:6850;top:609;width:193;height:0" coordorigin="6850,609" coordsize="193,0" path="m6850,609l7043,609e" filled="f" stroked="t" strokeweight="0.387792pt" strokecolor="#000000">
              <v:path arrowok="t"/>
            </v:shape>
            <v:shape style="position:absolute;left:7045;top:609;width:383;height:0" coordorigin="7045,609" coordsize="383,0" path="m7045,609l7428,609e" filled="f" stroked="t" strokeweight="0.387792pt" strokecolor="#000000">
              <v:path arrowok="t"/>
            </v:shape>
            <v:shape style="position:absolute;left:7430;top:609;width:386;height:0" coordorigin="7430,609" coordsize="386,0" path="m7430,609l7817,609e" filled="f" stroked="t" strokeweight="0.387792pt" strokecolor="#000000">
              <v:path arrowok="t"/>
            </v:shape>
            <v:shape style="position:absolute;left:7819;top:609;width:193;height:0" coordorigin="7819,609" coordsize="193,0" path="m7819,609l8012,609e" filled="f" stroked="t" strokeweight="0.387792pt" strokecolor="#000000">
              <v:path arrowok="t"/>
            </v:shape>
            <v:shape style="position:absolute;left:8015;top:609;width:190;height:0" coordorigin="8015,609" coordsize="190,0" path="m8015,609l8204,609e" filled="f" stroked="t" strokeweight="0.387792pt" strokecolor="#000000">
              <v:path arrowok="t"/>
            </v:shape>
            <v:shape style="position:absolute;left:8206;top:609;width:192;height:0" coordorigin="8206,609" coordsize="192,0" path="m8206,609l8398,609e" filled="f" stroked="t" strokeweight="0.387792pt" strokecolor="#000000">
              <v:path arrowok="t"/>
            </v:shape>
            <v:shape style="position:absolute;left:8400;top:609;width:192;height:0" coordorigin="8400,609" coordsize="192,0" path="m8400,609l8592,609e" filled="f" stroked="t" strokeweight="0.387792pt" strokecolor="#000000">
              <v:path arrowok="t"/>
            </v:shape>
            <v:shape style="position:absolute;left:8594;top:609;width:193;height:0" coordorigin="8594,609" coordsize="193,0" path="m8594,609l8787,609e" filled="f" stroked="t" strokeweight="0.387792pt" strokecolor="#000000">
              <v:path arrowok="t"/>
            </v:shape>
            <v:shape style="position:absolute;left:8790;top:609;width:383;height:0" coordorigin="8790,609" coordsize="383,0" path="m8790,609l9173,609e" filled="f" stroked="t" strokeweight="0.387792pt" strokecolor="#000000">
              <v:path arrowok="t"/>
            </v:shape>
            <v:shape style="position:absolute;left:9175;top:609;width:193;height:0" coordorigin="9175,609" coordsize="193,0" path="m9175,609l9368,609e" filled="f" stroked="t" strokeweight="0.387792pt" strokecolor="#000000">
              <v:path arrowok="t"/>
            </v:shape>
            <v:shape style="position:absolute;left:9371;top:609;width:192;height:0" coordorigin="9371,609" coordsize="192,0" path="m9371,609l9562,609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position w:val="-1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learning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difficulty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recognised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whom?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6" w:lineRule="exact" w:line="200"/>
        <w:ind w:left="116"/>
      </w:pPr>
      <w:r>
        <w:pict>
          <v:group style="position:absolute;margin-left:61.1261pt;margin-top:30.3668pt;width:417.178pt;height:0.387792pt;mso-position-horizontal-relative:page;mso-position-vertical-relative:paragraph;z-index:-1872" coordorigin="1223,607" coordsize="8344,8">
            <v:shape style="position:absolute;left:1226;top:611;width:386;height:0" coordorigin="1226,611" coordsize="386,0" path="m1226,611l1613,611e" filled="f" stroked="t" strokeweight="0.387792pt" strokecolor="#000000">
              <v:path arrowok="t"/>
            </v:shape>
            <v:shape style="position:absolute;left:1615;top:611;width:385;height:0" coordorigin="1615,611" coordsize="385,0" path="m1615,611l2000,611e" filled="f" stroked="t" strokeweight="0.387792pt" strokecolor="#000000">
              <v:path arrowok="t"/>
            </v:shape>
            <v:shape style="position:absolute;left:2002;top:611;width:192;height:0" coordorigin="2002,611" coordsize="192,0" path="m2002,611l2194,611e" filled="f" stroked="t" strokeweight="0.387792pt" strokecolor="#000000">
              <v:path arrowok="t"/>
            </v:shape>
            <v:shape style="position:absolute;left:2196;top:611;width:193;height:0" coordorigin="2196,611" coordsize="193,0" path="m2196,611l2389,611e" filled="f" stroked="t" strokeweight="0.387792pt" strokecolor="#000000">
              <v:path arrowok="t"/>
            </v:shape>
            <v:shape style="position:absolute;left:2391;top:611;width:192;height:0" coordorigin="2391,611" coordsize="192,0" path="m2391,611l2583,611e" filled="f" stroked="t" strokeweight="0.387792pt" strokecolor="#000000">
              <v:path arrowok="t"/>
            </v:shape>
            <v:shape style="position:absolute;left:2585;top:611;width:190;height:0" coordorigin="2585,611" coordsize="190,0" path="m2585,611l2775,611e" filled="f" stroked="t" strokeweight="0.387792pt" strokecolor="#000000">
              <v:path arrowok="t"/>
            </v:shape>
            <v:shape style="position:absolute;left:2777;top:611;width:192;height:0" coordorigin="2777,611" coordsize="192,0" path="m2777,611l2969,611e" filled="f" stroked="t" strokeweight="0.387792pt" strokecolor="#000000">
              <v:path arrowok="t"/>
            </v:shape>
            <v:shape style="position:absolute;left:2971;top:611;width:193;height:0" coordorigin="2971,611" coordsize="193,0" path="m2971,611l3164,611e" filled="f" stroked="t" strokeweight="0.387792pt" strokecolor="#000000">
              <v:path arrowok="t"/>
            </v:shape>
            <v:shape style="position:absolute;left:3167;top:611;width:192;height:0" coordorigin="3167,611" coordsize="192,0" path="m3167,611l3358,611e" filled="f" stroked="t" strokeweight="0.387792pt" strokecolor="#000000">
              <v:path arrowok="t"/>
            </v:shape>
            <v:shape style="position:absolute;left:3360;top:611;width:383;height:0" coordorigin="3360,611" coordsize="383,0" path="m3360,611l3744,611e" filled="f" stroked="t" strokeweight="0.387792pt" strokecolor="#000000">
              <v:path arrowok="t"/>
            </v:shape>
            <v:shape style="position:absolute;left:3746;top:611;width:193;height:0" coordorigin="3746,611" coordsize="193,0" path="m3746,611l3939,611e" filled="f" stroked="t" strokeweight="0.387792pt" strokecolor="#000000">
              <v:path arrowok="t"/>
            </v:shape>
            <v:shape style="position:absolute;left:3941;top:611;width:192;height:0" coordorigin="3941,611" coordsize="192,0" path="m3941,611l4133,611e" filled="f" stroked="t" strokeweight="0.387792pt" strokecolor="#000000">
              <v:path arrowok="t"/>
            </v:shape>
            <v:shape style="position:absolute;left:4135;top:611;width:192;height:0" coordorigin="4135,611" coordsize="192,0" path="m4135,611l4327,611e" filled="f" stroked="t" strokeweight="0.387792pt" strokecolor="#000000">
              <v:path arrowok="t"/>
            </v:shape>
            <v:shape style="position:absolute;left:4329;top:611;width:385;height:0" coordorigin="4329,611" coordsize="385,0" path="m4329,611l4714,611e" filled="f" stroked="t" strokeweight="0.387792pt" strokecolor="#000000">
              <v:path arrowok="t"/>
            </v:shape>
            <v:shape style="position:absolute;left:4716;top:611;width:192;height:0" coordorigin="4716,611" coordsize="192,0" path="m4716,611l4908,611e" filled="f" stroked="t" strokeweight="0.387792pt" strokecolor="#000000">
              <v:path arrowok="t"/>
            </v:shape>
            <v:shape style="position:absolute;left:4910;top:611;width:193;height:0" coordorigin="4910,611" coordsize="193,0" path="m4910,611l5103,611e" filled="f" stroked="t" strokeweight="0.387792pt" strokecolor="#000000">
              <v:path arrowok="t"/>
            </v:shape>
            <v:shape style="position:absolute;left:5106;top:611;width:192;height:0" coordorigin="5106,611" coordsize="192,0" path="m5106,611l5297,611e" filled="f" stroked="t" strokeweight="0.387792pt" strokecolor="#000000">
              <v:path arrowok="t"/>
            </v:shape>
            <v:shape style="position:absolute;left:5299;top:611;width:190;height:0" coordorigin="5299,611" coordsize="190,0" path="m5299,611l5489,611e" filled="f" stroked="t" strokeweight="0.387792pt" strokecolor="#000000">
              <v:path arrowok="t"/>
            </v:shape>
            <v:shape style="position:absolute;left:5491;top:611;width:192;height:0" coordorigin="5491,611" coordsize="192,0" path="m5491,611l5683,611e" filled="f" stroked="t" strokeweight="0.387792pt" strokecolor="#000000">
              <v:path arrowok="t"/>
            </v:shape>
            <v:shape style="position:absolute;left:5685;top:611;width:193;height:0" coordorigin="5685,611" coordsize="193,0" path="m5685,611l5878,611e" filled="f" stroked="t" strokeweight="0.387792pt" strokecolor="#000000">
              <v:path arrowok="t"/>
            </v:shape>
            <v:shape style="position:absolute;left:5881;top:611;width:192;height:0" coordorigin="5881,611" coordsize="192,0" path="m5881,611l6072,611e" filled="f" stroked="t" strokeweight="0.387792pt" strokecolor="#000000">
              <v:path arrowok="t"/>
            </v:shape>
            <v:shape style="position:absolute;left:6075;top:611;width:385;height:0" coordorigin="6075,611" coordsize="385,0" path="m6075,611l6459,611e" filled="f" stroked="t" strokeweight="0.387792pt" strokecolor="#000000">
              <v:path arrowok="t"/>
            </v:shape>
            <v:shape style="position:absolute;left:6462;top:611;width:192;height:0" coordorigin="6462,611" coordsize="192,0" path="m6462,611l6653,611e" filled="f" stroked="t" strokeweight="0.387792pt" strokecolor="#000000">
              <v:path arrowok="t"/>
            </v:shape>
            <v:shape style="position:absolute;left:6656;top:611;width:192;height:0" coordorigin="6656,611" coordsize="192,0" path="m6656,611l6847,611e" filled="f" stroked="t" strokeweight="0.387792pt" strokecolor="#000000">
              <v:path arrowok="t"/>
            </v:shape>
            <v:shape style="position:absolute;left:6850;top:611;width:193;height:0" coordorigin="6850,611" coordsize="193,0" path="m6850,611l7043,611e" filled="f" stroked="t" strokeweight="0.387792pt" strokecolor="#000000">
              <v:path arrowok="t"/>
            </v:shape>
            <v:shape style="position:absolute;left:7045;top:611;width:383;height:0" coordorigin="7045,611" coordsize="383,0" path="m7045,611l7428,611e" filled="f" stroked="t" strokeweight="0.387792pt" strokecolor="#000000">
              <v:path arrowok="t"/>
            </v:shape>
            <v:shape style="position:absolute;left:7430;top:611;width:386;height:0" coordorigin="7430,611" coordsize="386,0" path="m7430,611l7817,611e" filled="f" stroked="t" strokeweight="0.387792pt" strokecolor="#000000">
              <v:path arrowok="t"/>
            </v:shape>
            <v:shape style="position:absolute;left:7819;top:611;width:193;height:0" coordorigin="7819,611" coordsize="193,0" path="m7819,611l8012,611e" filled="f" stroked="t" strokeweight="0.387792pt" strokecolor="#000000">
              <v:path arrowok="t"/>
            </v:shape>
            <v:shape style="position:absolute;left:8015;top:611;width:190;height:0" coordorigin="8015,611" coordsize="190,0" path="m8015,611l8204,611e" filled="f" stroked="t" strokeweight="0.387792pt" strokecolor="#000000">
              <v:path arrowok="t"/>
            </v:shape>
            <v:shape style="position:absolute;left:8206;top:611;width:192;height:0" coordorigin="8206,611" coordsize="192,0" path="m8206,611l8398,611e" filled="f" stroked="t" strokeweight="0.387792pt" strokecolor="#000000">
              <v:path arrowok="t"/>
            </v:shape>
            <v:shape style="position:absolute;left:8400;top:611;width:192;height:0" coordorigin="8400,611" coordsize="192,0" path="m8400,611l8592,611e" filled="f" stroked="t" strokeweight="0.387792pt" strokecolor="#000000">
              <v:path arrowok="t"/>
            </v:shape>
            <v:shape style="position:absolute;left:8594;top:611;width:193;height:0" coordorigin="8594,611" coordsize="193,0" path="m8594,611l8787,611e" filled="f" stroked="t" strokeweight="0.387792pt" strokecolor="#000000">
              <v:path arrowok="t"/>
            </v:shape>
            <v:shape style="position:absolute;left:8790;top:611;width:383;height:0" coordorigin="8790,611" coordsize="383,0" path="m8790,611l9173,611e" filled="f" stroked="t" strokeweight="0.387792pt" strokecolor="#000000">
              <v:path arrowok="t"/>
            </v:shape>
            <v:shape style="position:absolute;left:9175;top:611;width:193;height:0" coordorigin="9175,611" coordsize="193,0" path="m9175,611l9368,611e" filled="f" stroked="t" strokeweight="0.387792pt" strokecolor="#000000">
              <v:path arrowok="t"/>
            </v:shape>
            <v:shape style="position:absolute;left:9371;top:611;width:192;height:0" coordorigin="9371,611" coordsize="192,0" path="m9371,611l9562,611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position w:val="-1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Was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provision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made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difficulty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schools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he/she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attended?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6" w:lineRule="exact" w:line="200"/>
        <w:ind w:left="116"/>
      </w:pPr>
      <w:r>
        <w:pict>
          <v:group style="position:absolute;margin-left:61.1261pt;margin-top:30.3667pt;width:417.178pt;height:0.387792pt;mso-position-horizontal-relative:page;mso-position-vertical-relative:paragraph;z-index:-1871" coordorigin="1223,607" coordsize="8344,8">
            <v:shape style="position:absolute;left:1226;top:611;width:386;height:0" coordorigin="1226,611" coordsize="386,0" path="m1226,611l1613,611e" filled="f" stroked="t" strokeweight="0.387792pt" strokecolor="#000000">
              <v:path arrowok="t"/>
            </v:shape>
            <v:shape style="position:absolute;left:1615;top:611;width:385;height:0" coordorigin="1615,611" coordsize="385,0" path="m1615,611l2000,611e" filled="f" stroked="t" strokeweight="0.387792pt" strokecolor="#000000">
              <v:path arrowok="t"/>
            </v:shape>
            <v:shape style="position:absolute;left:2002;top:611;width:192;height:0" coordorigin="2002,611" coordsize="192,0" path="m2002,611l2194,611e" filled="f" stroked="t" strokeweight="0.387792pt" strokecolor="#000000">
              <v:path arrowok="t"/>
            </v:shape>
            <v:shape style="position:absolute;left:2196;top:611;width:193;height:0" coordorigin="2196,611" coordsize="193,0" path="m2196,611l2389,611e" filled="f" stroked="t" strokeweight="0.387792pt" strokecolor="#000000">
              <v:path arrowok="t"/>
            </v:shape>
            <v:shape style="position:absolute;left:2391;top:611;width:192;height:0" coordorigin="2391,611" coordsize="192,0" path="m2391,611l2583,611e" filled="f" stroked="t" strokeweight="0.387792pt" strokecolor="#000000">
              <v:path arrowok="t"/>
            </v:shape>
            <v:shape style="position:absolute;left:2585;top:611;width:190;height:0" coordorigin="2585,611" coordsize="190,0" path="m2585,611l2775,611e" filled="f" stroked="t" strokeweight="0.387792pt" strokecolor="#000000">
              <v:path arrowok="t"/>
            </v:shape>
            <v:shape style="position:absolute;left:2777;top:611;width:192;height:0" coordorigin="2777,611" coordsize="192,0" path="m2777,611l2969,611e" filled="f" stroked="t" strokeweight="0.387792pt" strokecolor="#000000">
              <v:path arrowok="t"/>
            </v:shape>
            <v:shape style="position:absolute;left:2971;top:611;width:193;height:0" coordorigin="2971,611" coordsize="193,0" path="m2971,611l3164,611e" filled="f" stroked="t" strokeweight="0.387792pt" strokecolor="#000000">
              <v:path arrowok="t"/>
            </v:shape>
            <v:shape style="position:absolute;left:3167;top:611;width:192;height:0" coordorigin="3167,611" coordsize="192,0" path="m3167,611l3358,611e" filled="f" stroked="t" strokeweight="0.387792pt" strokecolor="#000000">
              <v:path arrowok="t"/>
            </v:shape>
            <v:shape style="position:absolute;left:3360;top:611;width:383;height:0" coordorigin="3360,611" coordsize="383,0" path="m3360,611l3744,611e" filled="f" stroked="t" strokeweight="0.387792pt" strokecolor="#000000">
              <v:path arrowok="t"/>
            </v:shape>
            <v:shape style="position:absolute;left:3746;top:611;width:193;height:0" coordorigin="3746,611" coordsize="193,0" path="m3746,611l3939,611e" filled="f" stroked="t" strokeweight="0.387792pt" strokecolor="#000000">
              <v:path arrowok="t"/>
            </v:shape>
            <v:shape style="position:absolute;left:3941;top:611;width:192;height:0" coordorigin="3941,611" coordsize="192,0" path="m3941,611l4133,611e" filled="f" stroked="t" strokeweight="0.387792pt" strokecolor="#000000">
              <v:path arrowok="t"/>
            </v:shape>
            <v:shape style="position:absolute;left:4135;top:611;width:192;height:0" coordorigin="4135,611" coordsize="192,0" path="m4135,611l4327,611e" filled="f" stroked="t" strokeweight="0.387792pt" strokecolor="#000000">
              <v:path arrowok="t"/>
            </v:shape>
            <v:shape style="position:absolute;left:4329;top:611;width:385;height:0" coordorigin="4329,611" coordsize="385,0" path="m4329,611l4714,611e" filled="f" stroked="t" strokeweight="0.387792pt" strokecolor="#000000">
              <v:path arrowok="t"/>
            </v:shape>
            <v:shape style="position:absolute;left:4716;top:611;width:192;height:0" coordorigin="4716,611" coordsize="192,0" path="m4716,611l4908,611e" filled="f" stroked="t" strokeweight="0.387792pt" strokecolor="#000000">
              <v:path arrowok="t"/>
            </v:shape>
            <v:shape style="position:absolute;left:4910;top:611;width:193;height:0" coordorigin="4910,611" coordsize="193,0" path="m4910,611l5103,611e" filled="f" stroked="t" strokeweight="0.387792pt" strokecolor="#000000">
              <v:path arrowok="t"/>
            </v:shape>
            <v:shape style="position:absolute;left:5106;top:611;width:192;height:0" coordorigin="5106,611" coordsize="192,0" path="m5106,611l5297,611e" filled="f" stroked="t" strokeweight="0.387792pt" strokecolor="#000000">
              <v:path arrowok="t"/>
            </v:shape>
            <v:shape style="position:absolute;left:5299;top:611;width:190;height:0" coordorigin="5299,611" coordsize="190,0" path="m5299,611l5489,611e" filled="f" stroked="t" strokeweight="0.387792pt" strokecolor="#000000">
              <v:path arrowok="t"/>
            </v:shape>
            <v:shape style="position:absolute;left:5491;top:611;width:192;height:0" coordorigin="5491,611" coordsize="192,0" path="m5491,611l5683,611e" filled="f" stroked="t" strokeweight="0.387792pt" strokecolor="#000000">
              <v:path arrowok="t"/>
            </v:shape>
            <v:shape style="position:absolute;left:5685;top:611;width:193;height:0" coordorigin="5685,611" coordsize="193,0" path="m5685,611l5878,611e" filled="f" stroked="t" strokeweight="0.387792pt" strokecolor="#000000">
              <v:path arrowok="t"/>
            </v:shape>
            <v:shape style="position:absolute;left:5881;top:611;width:192;height:0" coordorigin="5881,611" coordsize="192,0" path="m5881,611l6072,611e" filled="f" stroked="t" strokeweight="0.387792pt" strokecolor="#000000">
              <v:path arrowok="t"/>
            </v:shape>
            <v:shape style="position:absolute;left:6075;top:611;width:385;height:0" coordorigin="6075,611" coordsize="385,0" path="m6075,611l6459,611e" filled="f" stroked="t" strokeweight="0.387792pt" strokecolor="#000000">
              <v:path arrowok="t"/>
            </v:shape>
            <v:shape style="position:absolute;left:6462;top:611;width:192;height:0" coordorigin="6462,611" coordsize="192,0" path="m6462,611l6653,611e" filled="f" stroked="t" strokeweight="0.387792pt" strokecolor="#000000">
              <v:path arrowok="t"/>
            </v:shape>
            <v:shape style="position:absolute;left:6656;top:611;width:192;height:0" coordorigin="6656,611" coordsize="192,0" path="m6656,611l6847,611e" filled="f" stroked="t" strokeweight="0.387792pt" strokecolor="#000000">
              <v:path arrowok="t"/>
            </v:shape>
            <v:shape style="position:absolute;left:6850;top:611;width:193;height:0" coordorigin="6850,611" coordsize="193,0" path="m6850,611l7043,611e" filled="f" stroked="t" strokeweight="0.387792pt" strokecolor="#000000">
              <v:path arrowok="t"/>
            </v:shape>
            <v:shape style="position:absolute;left:7045;top:611;width:383;height:0" coordorigin="7045,611" coordsize="383,0" path="m7045,611l7428,611e" filled="f" stroked="t" strokeweight="0.387792pt" strokecolor="#000000">
              <v:path arrowok="t"/>
            </v:shape>
            <v:shape style="position:absolute;left:7430;top:611;width:386;height:0" coordorigin="7430,611" coordsize="386,0" path="m7430,611l7817,611e" filled="f" stroked="t" strokeweight="0.387792pt" strokecolor="#000000">
              <v:path arrowok="t"/>
            </v:shape>
            <v:shape style="position:absolute;left:7819;top:611;width:193;height:0" coordorigin="7819,611" coordsize="193,0" path="m7819,611l8012,611e" filled="f" stroked="t" strokeweight="0.387792pt" strokecolor="#000000">
              <v:path arrowok="t"/>
            </v:shape>
            <v:shape style="position:absolute;left:8015;top:611;width:190;height:0" coordorigin="8015,611" coordsize="190,0" path="m8015,611l8204,611e" filled="f" stroked="t" strokeweight="0.387792pt" strokecolor="#000000">
              <v:path arrowok="t"/>
            </v:shape>
            <v:shape style="position:absolute;left:8206;top:611;width:192;height:0" coordorigin="8206,611" coordsize="192,0" path="m8206,611l8398,611e" filled="f" stroked="t" strokeweight="0.387792pt" strokecolor="#000000">
              <v:path arrowok="t"/>
            </v:shape>
            <v:shape style="position:absolute;left:8400;top:611;width:192;height:0" coordorigin="8400,611" coordsize="192,0" path="m8400,611l8592,611e" filled="f" stroked="t" strokeweight="0.387792pt" strokecolor="#000000">
              <v:path arrowok="t"/>
            </v:shape>
            <v:shape style="position:absolute;left:8594;top:611;width:193;height:0" coordorigin="8594,611" coordsize="193,0" path="m8594,611l8787,611e" filled="f" stroked="t" strokeweight="0.387792pt" strokecolor="#000000">
              <v:path arrowok="t"/>
            </v:shape>
            <v:shape style="position:absolute;left:8790;top:611;width:383;height:0" coordorigin="8790,611" coordsize="383,0" path="m8790,611l9173,611e" filled="f" stroked="t" strokeweight="0.387792pt" strokecolor="#000000">
              <v:path arrowok="t"/>
            </v:shape>
            <v:shape style="position:absolute;left:9175;top:611;width:193;height:0" coordorigin="9175,611" coordsize="193,0" path="m9175,611l9368,611e" filled="f" stroked="t" strokeweight="0.387792pt" strokecolor="#000000">
              <v:path arrowok="t"/>
            </v:shape>
            <v:shape style="position:absolute;left:9371;top:611;width:192;height:0" coordorigin="9371,611" coordsize="192,0" path="m9371,611l9562,611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61.1261pt;margin-top:48.2467pt;width:417.178pt;height:0.387792pt;mso-position-horizontal-relative:page;mso-position-vertical-relative:paragraph;z-index:-1870" coordorigin="1223,965" coordsize="8344,8">
            <v:shape style="position:absolute;left:1226;top:969;width:386;height:0" coordorigin="1226,969" coordsize="386,0" path="m1226,969l1613,969e" filled="f" stroked="t" strokeweight="0.387792pt" strokecolor="#000000">
              <v:path arrowok="t"/>
            </v:shape>
            <v:shape style="position:absolute;left:1615;top:969;width:385;height:0" coordorigin="1615,969" coordsize="385,0" path="m1615,969l2000,969e" filled="f" stroked="t" strokeweight="0.387792pt" strokecolor="#000000">
              <v:path arrowok="t"/>
            </v:shape>
            <v:shape style="position:absolute;left:2002;top:969;width:192;height:0" coordorigin="2002,969" coordsize="192,0" path="m2002,969l2194,969e" filled="f" stroked="t" strokeweight="0.387792pt" strokecolor="#000000">
              <v:path arrowok="t"/>
            </v:shape>
            <v:shape style="position:absolute;left:2196;top:969;width:193;height:0" coordorigin="2196,969" coordsize="193,0" path="m2196,969l2389,969e" filled="f" stroked="t" strokeweight="0.387792pt" strokecolor="#000000">
              <v:path arrowok="t"/>
            </v:shape>
            <v:shape style="position:absolute;left:2391;top:969;width:192;height:0" coordorigin="2391,969" coordsize="192,0" path="m2391,969l2583,969e" filled="f" stroked="t" strokeweight="0.387792pt" strokecolor="#000000">
              <v:path arrowok="t"/>
            </v:shape>
            <v:shape style="position:absolute;left:2585;top:969;width:190;height:0" coordorigin="2585,969" coordsize="190,0" path="m2585,969l2775,969e" filled="f" stroked="t" strokeweight="0.387792pt" strokecolor="#000000">
              <v:path arrowok="t"/>
            </v:shape>
            <v:shape style="position:absolute;left:2777;top:969;width:192;height:0" coordorigin="2777,969" coordsize="192,0" path="m2777,969l2969,969e" filled="f" stroked="t" strokeweight="0.387792pt" strokecolor="#000000">
              <v:path arrowok="t"/>
            </v:shape>
            <v:shape style="position:absolute;left:2971;top:969;width:193;height:0" coordorigin="2971,969" coordsize="193,0" path="m2971,969l3164,969e" filled="f" stroked="t" strokeweight="0.387792pt" strokecolor="#000000">
              <v:path arrowok="t"/>
            </v:shape>
            <v:shape style="position:absolute;left:3167;top:969;width:192;height:0" coordorigin="3167,969" coordsize="192,0" path="m3167,969l3358,969e" filled="f" stroked="t" strokeweight="0.387792pt" strokecolor="#000000">
              <v:path arrowok="t"/>
            </v:shape>
            <v:shape style="position:absolute;left:3360;top:969;width:383;height:0" coordorigin="3360,969" coordsize="383,0" path="m3360,969l3744,969e" filled="f" stroked="t" strokeweight="0.387792pt" strokecolor="#000000">
              <v:path arrowok="t"/>
            </v:shape>
            <v:shape style="position:absolute;left:3746;top:969;width:193;height:0" coordorigin="3746,969" coordsize="193,0" path="m3746,969l3939,969e" filled="f" stroked="t" strokeweight="0.387792pt" strokecolor="#000000">
              <v:path arrowok="t"/>
            </v:shape>
            <v:shape style="position:absolute;left:3941;top:969;width:192;height:0" coordorigin="3941,969" coordsize="192,0" path="m3941,969l4133,969e" filled="f" stroked="t" strokeweight="0.387792pt" strokecolor="#000000">
              <v:path arrowok="t"/>
            </v:shape>
            <v:shape style="position:absolute;left:4135;top:969;width:192;height:0" coordorigin="4135,969" coordsize="192,0" path="m4135,969l4327,969e" filled="f" stroked="t" strokeweight="0.387792pt" strokecolor="#000000">
              <v:path arrowok="t"/>
            </v:shape>
            <v:shape style="position:absolute;left:4329;top:969;width:385;height:0" coordorigin="4329,969" coordsize="385,0" path="m4329,969l4714,969e" filled="f" stroked="t" strokeweight="0.387792pt" strokecolor="#000000">
              <v:path arrowok="t"/>
            </v:shape>
            <v:shape style="position:absolute;left:4716;top:969;width:192;height:0" coordorigin="4716,969" coordsize="192,0" path="m4716,969l4908,969e" filled="f" stroked="t" strokeweight="0.387792pt" strokecolor="#000000">
              <v:path arrowok="t"/>
            </v:shape>
            <v:shape style="position:absolute;left:4910;top:969;width:193;height:0" coordorigin="4910,969" coordsize="193,0" path="m4910,969l5103,969e" filled="f" stroked="t" strokeweight="0.387792pt" strokecolor="#000000">
              <v:path arrowok="t"/>
            </v:shape>
            <v:shape style="position:absolute;left:5106;top:969;width:192;height:0" coordorigin="5106,969" coordsize="192,0" path="m5106,969l5297,969e" filled="f" stroked="t" strokeweight="0.387792pt" strokecolor="#000000">
              <v:path arrowok="t"/>
            </v:shape>
            <v:shape style="position:absolute;left:5299;top:969;width:190;height:0" coordorigin="5299,969" coordsize="190,0" path="m5299,969l5489,969e" filled="f" stroked="t" strokeweight="0.387792pt" strokecolor="#000000">
              <v:path arrowok="t"/>
            </v:shape>
            <v:shape style="position:absolute;left:5491;top:969;width:192;height:0" coordorigin="5491,969" coordsize="192,0" path="m5491,969l5683,969e" filled="f" stroked="t" strokeweight="0.387792pt" strokecolor="#000000">
              <v:path arrowok="t"/>
            </v:shape>
            <v:shape style="position:absolute;left:5685;top:969;width:193;height:0" coordorigin="5685,969" coordsize="193,0" path="m5685,969l5878,969e" filled="f" stroked="t" strokeweight="0.387792pt" strokecolor="#000000">
              <v:path arrowok="t"/>
            </v:shape>
            <v:shape style="position:absolute;left:5881;top:969;width:192;height:0" coordorigin="5881,969" coordsize="192,0" path="m5881,969l6072,969e" filled="f" stroked="t" strokeweight="0.387792pt" strokecolor="#000000">
              <v:path arrowok="t"/>
            </v:shape>
            <v:shape style="position:absolute;left:6075;top:969;width:385;height:0" coordorigin="6075,969" coordsize="385,0" path="m6075,969l6459,969e" filled="f" stroked="t" strokeweight="0.387792pt" strokecolor="#000000">
              <v:path arrowok="t"/>
            </v:shape>
            <v:shape style="position:absolute;left:6462;top:969;width:192;height:0" coordorigin="6462,969" coordsize="192,0" path="m6462,969l6653,969e" filled="f" stroked="t" strokeweight="0.387792pt" strokecolor="#000000">
              <v:path arrowok="t"/>
            </v:shape>
            <v:shape style="position:absolute;left:6656;top:969;width:192;height:0" coordorigin="6656,969" coordsize="192,0" path="m6656,969l6847,969e" filled="f" stroked="t" strokeweight="0.387792pt" strokecolor="#000000">
              <v:path arrowok="t"/>
            </v:shape>
            <v:shape style="position:absolute;left:6850;top:969;width:193;height:0" coordorigin="6850,969" coordsize="193,0" path="m6850,969l7043,969e" filled="f" stroked="t" strokeweight="0.387792pt" strokecolor="#000000">
              <v:path arrowok="t"/>
            </v:shape>
            <v:shape style="position:absolute;left:7045;top:969;width:383;height:0" coordorigin="7045,969" coordsize="383,0" path="m7045,969l7428,969e" filled="f" stroked="t" strokeweight="0.387792pt" strokecolor="#000000">
              <v:path arrowok="t"/>
            </v:shape>
            <v:shape style="position:absolute;left:7430;top:969;width:386;height:0" coordorigin="7430,969" coordsize="386,0" path="m7430,969l7817,969e" filled="f" stroked="t" strokeweight="0.387792pt" strokecolor="#000000">
              <v:path arrowok="t"/>
            </v:shape>
            <v:shape style="position:absolute;left:7819;top:969;width:193;height:0" coordorigin="7819,969" coordsize="193,0" path="m7819,969l8012,969e" filled="f" stroked="t" strokeweight="0.387792pt" strokecolor="#000000">
              <v:path arrowok="t"/>
            </v:shape>
            <v:shape style="position:absolute;left:8015;top:969;width:190;height:0" coordorigin="8015,969" coordsize="190,0" path="m8015,969l8204,969e" filled="f" stroked="t" strokeweight="0.387792pt" strokecolor="#000000">
              <v:path arrowok="t"/>
            </v:shape>
            <v:shape style="position:absolute;left:8206;top:969;width:192;height:0" coordorigin="8206,969" coordsize="192,0" path="m8206,969l8398,969e" filled="f" stroked="t" strokeweight="0.387792pt" strokecolor="#000000">
              <v:path arrowok="t"/>
            </v:shape>
            <v:shape style="position:absolute;left:8400;top:969;width:192;height:0" coordorigin="8400,969" coordsize="192,0" path="m8400,969l8592,969e" filled="f" stroked="t" strokeweight="0.387792pt" strokecolor="#000000">
              <v:path arrowok="t"/>
            </v:shape>
            <v:shape style="position:absolute;left:8594;top:969;width:193;height:0" coordorigin="8594,969" coordsize="193,0" path="m8594,969l8787,969e" filled="f" stroked="t" strokeweight="0.387792pt" strokecolor="#000000">
              <v:path arrowok="t"/>
            </v:shape>
            <v:shape style="position:absolute;left:8790;top:969;width:383;height:0" coordorigin="8790,969" coordsize="383,0" path="m8790,969l9173,969e" filled="f" stroked="t" strokeweight="0.387792pt" strokecolor="#000000">
              <v:path arrowok="t"/>
            </v:shape>
            <v:shape style="position:absolute;left:9175;top:969;width:193;height:0" coordorigin="9175,969" coordsize="193,0" path="m9175,969l9368,969e" filled="f" stroked="t" strokeweight="0.387792pt" strokecolor="#000000">
              <v:path arrowok="t"/>
            </v:shape>
            <v:shape style="position:absolute;left:9371;top:969;width:192;height:0" coordorigin="9371,969" coordsize="192,0" path="m9371,969l9562,969e" filled="f" stroked="t" strokeweight="0.387792pt" strokecolor="#000000">
              <v:path arrowok="t"/>
            </v:shape>
            <w10:wrap type="none"/>
          </v:group>
        </w:pict>
      </w:r>
      <w:r>
        <w:rPr>
          <w:rFonts w:cs="Arial Unicode MS" w:hAnsi="Arial Unicode MS" w:eastAsia="Arial Unicode MS" w:ascii="Arial Unicode MS"/>
          <w:w w:val="102"/>
          <w:position w:val="-1"/>
          <w:sz w:val="19"/>
          <w:szCs w:val="19"/>
        </w:rPr>
        <w:t></w:t>
      </w:r>
      <w:r>
        <w:rPr>
          <w:rFonts w:cs="Arial Unicode MS" w:hAnsi="Arial Unicode MS" w:eastAsia="Arial Unicode MS" w:ascii="Arial Unicode MS"/>
          <w:w w:val="100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assessments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already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carried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out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(e.g.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OT,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Psyche,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previous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teacher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assessments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etc)?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28"/>
        <w:ind w:left="817"/>
        <w:sectPr>
          <w:pgSz w:w="11920" w:h="16840"/>
          <w:pgMar w:top="1320" w:bottom="280" w:left="760" w:right="1680"/>
        </w:sectPr>
      </w:pPr>
      <w:r>
        <w:rPr>
          <w:rFonts w:cs="Times New Roman" w:hAnsi="Times New Roman" w:eastAsia="Times New Roman" w:ascii="Times New Roman"/>
          <w:w w:val="101"/>
          <w:sz w:val="27"/>
          <w:szCs w:val="27"/>
        </w:rPr>
        <w:t>COPIES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OF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ASSESSMENT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TO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BE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w w:val="101"/>
          <w:sz w:val="27"/>
          <w:szCs w:val="27"/>
        </w:rPr>
        <w:t>ATTACHED</w:t>
      </w:r>
      <w:r>
        <w:rPr>
          <w:rFonts w:cs="Times New Roman" w:hAnsi="Times New Roman" w:eastAsia="Times New Roman" w:ascii="Times New Roman"/>
          <w:w w:val="100"/>
          <w:sz w:val="27"/>
          <w:szCs w:val="27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exact" w:line="220"/>
        <w:ind w:left="116"/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h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f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ind w:left="116"/>
      </w:pPr>
      <w:r>
        <w:pict>
          <v:group style="position:absolute;margin-left:43.6061pt;margin-top:131.395pt;width:194.231pt;height:0.387792pt;mso-position-horizontal-relative:page;mso-position-vertical-relative:paragraph;z-index:-1864" coordorigin="872,2628" coordsize="3885,8">
            <v:shape style="position:absolute;left:876;top:2632;width:386;height:0" coordorigin="876,2632" coordsize="386,0" path="m876,2632l1262,2632e" filled="f" stroked="t" strokeweight="0.387792pt" strokecolor="#000000">
              <v:path arrowok="t"/>
            </v:shape>
            <v:shape style="position:absolute;left:1265;top:2632;width:385;height:0" coordorigin="1265,2632" coordsize="385,0" path="m1265,2632l1649,2632e" filled="f" stroked="t" strokeweight="0.387792pt" strokecolor="#000000">
              <v:path arrowok="t"/>
            </v:shape>
            <v:shape style="position:absolute;left:1652;top:2632;width:192;height:0" coordorigin="1652,2632" coordsize="192,0" path="m1652,2632l1843,2632e" filled="f" stroked="t" strokeweight="0.387792pt" strokecolor="#000000">
              <v:path arrowok="t"/>
            </v:shape>
            <v:shape style="position:absolute;left:1846;top:2632;width:193;height:0" coordorigin="1846,2632" coordsize="193,0" path="m1846,2632l2039,2632e" filled="f" stroked="t" strokeweight="0.387792pt" strokecolor="#000000">
              <v:path arrowok="t"/>
            </v:shape>
            <v:shape style="position:absolute;left:2041;top:2632;width:192;height:0" coordorigin="2041,2632" coordsize="192,0" path="m2041,2632l2233,2632e" filled="f" stroked="t" strokeweight="0.387792pt" strokecolor="#000000">
              <v:path arrowok="t"/>
            </v:shape>
            <v:shape style="position:absolute;left:2235;top:2632;width:190;height:0" coordorigin="2235,2632" coordsize="190,0" path="m2235,2632l2425,2632e" filled="f" stroked="t" strokeweight="0.387792pt" strokecolor="#000000">
              <v:path arrowok="t"/>
            </v:shape>
            <v:shape style="position:absolute;left:2427;top:2632;width:192;height:0" coordorigin="2427,2632" coordsize="192,0" path="m2427,2632l2618,2632e" filled="f" stroked="t" strokeweight="0.387792pt" strokecolor="#000000">
              <v:path arrowok="t"/>
            </v:shape>
            <v:shape style="position:absolute;left:2621;top:2632;width:193;height:0" coordorigin="2621,2632" coordsize="193,0" path="m2621,2632l2814,2632e" filled="f" stroked="t" strokeweight="0.387792pt" strokecolor="#000000">
              <v:path arrowok="t"/>
            </v:shape>
            <v:shape style="position:absolute;left:2816;top:2632;width:192;height:0" coordorigin="2816,2632" coordsize="192,0" path="m2816,2632l3008,2632e" filled="f" stroked="t" strokeweight="0.387792pt" strokecolor="#000000">
              <v:path arrowok="t"/>
            </v:shape>
            <v:shape style="position:absolute;left:3010;top:2632;width:383;height:0" coordorigin="3010,2632" coordsize="383,0" path="m3010,2632l3393,2632e" filled="f" stroked="t" strokeweight="0.387792pt" strokecolor="#000000">
              <v:path arrowok="t"/>
            </v:shape>
            <v:shape style="position:absolute;left:3396;top:2632;width:193;height:0" coordorigin="3396,2632" coordsize="193,0" path="m3396,2632l3589,2632e" filled="f" stroked="t" strokeweight="0.387792pt" strokecolor="#000000">
              <v:path arrowok="t"/>
            </v:shape>
            <v:shape style="position:absolute;left:3591;top:2632;width:192;height:0" coordorigin="3591,2632" coordsize="192,0" path="m3591,2632l3783,2632e" filled="f" stroked="t" strokeweight="0.387792pt" strokecolor="#000000">
              <v:path arrowok="t"/>
            </v:shape>
            <v:shape style="position:absolute;left:3785;top:2632;width:192;height:0" coordorigin="3785,2632" coordsize="192,0" path="m3785,2632l3976,2632e" filled="f" stroked="t" strokeweight="0.387792pt" strokecolor="#000000">
              <v:path arrowok="t"/>
            </v:shape>
            <v:shape style="position:absolute;left:3979;top:2632;width:385;height:0" coordorigin="3979,2632" coordsize="385,0" path="m3979,2632l4364,2632e" filled="f" stroked="t" strokeweight="0.387792pt" strokecolor="#000000">
              <v:path arrowok="t"/>
            </v:shape>
            <v:shape style="position:absolute;left:4366;top:2632;width:192;height:0" coordorigin="4366,2632" coordsize="192,0" path="m4366,2632l4557,2632e" filled="f" stroked="t" strokeweight="0.387792pt" strokecolor="#000000">
              <v:path arrowok="t"/>
            </v:shape>
            <v:shape style="position:absolute;left:4560;top:2632;width:193;height:0" coordorigin="4560,2632" coordsize="193,0" path="m4560,2632l4753,2632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information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you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think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relevant,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please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inform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us: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/>
        <w:ind w:left="817"/>
      </w:pPr>
      <w:r>
        <w:rPr>
          <w:rFonts w:cs="Times New Roman" w:hAnsi="Times New Roman" w:eastAsia="Times New Roman" w:ascii="Times New Roman"/>
          <w:w w:val="102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D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b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y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P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/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G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u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d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2"/>
        <w:ind w:left="817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event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accept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place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Lilfordia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School:-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61"/>
        <w:ind w:left="1532" w:right="76" w:hanging="365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a)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I,........................…………(Name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Parent/Guardian)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agree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accept,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Headmaster,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Donald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Campbell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(or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duly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appointed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deputy),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act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"in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loco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parentis"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event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signature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being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urgently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required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treatment,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travel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documents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etc.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61"/>
        <w:ind w:left="1532" w:right="79" w:hanging="365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b)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agree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Nursing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Sister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her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own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discretion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administering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medical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attention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conjunction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Superintendent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premises.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61"/>
        <w:ind w:left="1532" w:right="79" w:hanging="365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c)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undertake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term's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fees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lieu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notice,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should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withdrawn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Lilfordia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due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notice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being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given.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522"/>
        <w:ind w:left="1167" w:right="1068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d)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understand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corporal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punishment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administered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necessary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Headmaster.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e)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agree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being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transported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school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vehicles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times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parents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school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children.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9" w:lineRule="auto" w:line="261"/>
        <w:ind w:left="1532" w:right="78" w:hanging="365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f)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agree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allowing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photographs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(not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names)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my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child/ren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published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F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F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2"/>
          <w:sz w:val="19"/>
          <w:szCs w:val="19"/>
          <w:u w:val="single" w:color="000000"/>
        </w:rPr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Lilfordia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School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 social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media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advertising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platforms.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1560" w:bottom="280" w:left="760" w:right="7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ind w:left="1167" w:right="-49"/>
      </w:pPr>
      <w:r>
        <w:pict>
          <v:group style="position:absolute;margin-left:138.627pt;margin-top:12.4754pt;width:160.415pt;height:0.387792pt;mso-position-horizontal-relative:page;mso-position-vertical-relative:paragraph;z-index:-1863" coordorigin="2773,250" coordsize="3208,8">
            <v:shape style="position:absolute;left:2776;top:253;width:193;height:0" coordorigin="2776,253" coordsize="193,0" path="m2776,253l2970,253e" filled="f" stroked="t" strokeweight="0.387792pt" strokecolor="#000000">
              <v:path arrowok="t"/>
            </v:shape>
            <v:shape style="position:absolute;left:2972;top:253;width:192;height:0" coordorigin="2972,253" coordsize="192,0" path="m2972,253l3163,253e" filled="f" stroked="t" strokeweight="0.387792pt" strokecolor="#000000">
              <v:path arrowok="t"/>
            </v:shape>
            <v:shape style="position:absolute;left:3166;top:253;width:192;height:0" coordorigin="3166,253" coordsize="192,0" path="m3166,253l3357,253e" filled="f" stroked="t" strokeweight="0.387792pt" strokecolor="#000000">
              <v:path arrowok="t"/>
            </v:shape>
            <v:shape style="position:absolute;left:3360;top:253;width:385;height:0" coordorigin="3360,253" coordsize="385,0" path="m3360,253l3744,253e" filled="f" stroked="t" strokeweight="0.387792pt" strokecolor="#000000">
              <v:path arrowok="t"/>
            </v:shape>
            <v:shape style="position:absolute;left:3747;top:253;width:192;height:0" coordorigin="3747,253" coordsize="192,0" path="m3747,253l3938,253e" filled="f" stroked="t" strokeweight="0.387792pt" strokecolor="#000000">
              <v:path arrowok="t"/>
            </v:shape>
            <v:shape style="position:absolute;left:3941;top:253;width:193;height:0" coordorigin="3941,253" coordsize="193,0" path="m3941,253l4134,253e" filled="f" stroked="t" strokeweight="0.387792pt" strokecolor="#000000">
              <v:path arrowok="t"/>
            </v:shape>
            <v:shape style="position:absolute;left:4136;top:253;width:481;height:0" coordorigin="4136,253" coordsize="481,0" path="m4136,253l4617,253e" filled="f" stroked="t" strokeweight="0.387792pt" strokecolor="#000000">
              <v:path arrowok="t"/>
            </v:shape>
            <v:shape style="position:absolute;left:4620;top:253;width:193;height:0" coordorigin="4620,253" coordsize="193,0" path="m4620,253l4813,253e" filled="f" stroked="t" strokeweight="0.387792pt" strokecolor="#000000">
              <v:path arrowok="t"/>
            </v:shape>
            <v:shape style="position:absolute;left:4815;top:253;width:192;height:0" coordorigin="4815,253" coordsize="192,0" path="m4815,253l5007,253e" filled="f" stroked="t" strokeweight="0.387792pt" strokecolor="#000000">
              <v:path arrowok="t"/>
            </v:shape>
            <v:shape style="position:absolute;left:5009;top:253;width:192;height:0" coordorigin="5009,253" coordsize="192,0" path="m5009,253l5201,253e" filled="f" stroked="t" strokeweight="0.387792pt" strokecolor="#000000">
              <v:path arrowok="t"/>
            </v:shape>
            <v:shape style="position:absolute;left:5203;top:253;width:385;height:0" coordorigin="5203,253" coordsize="385,0" path="m5203,253l5588,253e" filled="f" stroked="t" strokeweight="0.387792pt" strokecolor="#000000">
              <v:path arrowok="t"/>
            </v:shape>
            <v:shape style="position:absolute;left:5590;top:253;width:192;height:0" coordorigin="5590,253" coordsize="192,0" path="m5590,253l5782,253e" filled="f" stroked="t" strokeweight="0.387792pt" strokecolor="#000000">
              <v:path arrowok="t"/>
            </v:shape>
            <v:shape style="position:absolute;left:5784;top:253;width:193;height:0" coordorigin="5784,253" coordsize="193,0" path="m5784,253l5977,253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Signature_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8" w:lineRule="exact" w:line="200"/>
        <w:sectPr>
          <w:type w:val="continuous"/>
          <w:pgSz w:w="11920" w:h="16840"/>
          <w:pgMar w:top="1440" w:bottom="280" w:left="760" w:right="760"/>
          <w:cols w:num="2" w:equalWidth="off">
            <w:col w:w="2015" w:space="3205"/>
            <w:col w:w="518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w w:val="100"/>
          <w:position w:val="-1"/>
          <w:sz w:val="19"/>
          <w:szCs w:val="19"/>
        </w:rPr>
        <w:t>         </w:t>
      </w: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Date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3.6061pt;margin-top:233.906pt;width:543.135pt;height:0.387792pt;mso-position-horizontal-relative:page;mso-position-vertical-relative:page;z-index:-1865" coordorigin="872,4678" coordsize="10863,8">
            <v:shape style="position:absolute;left:876;top:4682;width:386;height:0" coordorigin="876,4682" coordsize="386,0" path="m876,4682l1262,4682e" filled="f" stroked="t" strokeweight="0.387792pt" strokecolor="#000000">
              <v:path arrowok="t"/>
            </v:shape>
            <v:shape style="position:absolute;left:1265;top:4682;width:385;height:0" coordorigin="1265,4682" coordsize="385,0" path="m1265,4682l1649,4682e" filled="f" stroked="t" strokeweight="0.387792pt" strokecolor="#000000">
              <v:path arrowok="t"/>
            </v:shape>
            <v:shape style="position:absolute;left:1652;top:4682;width:192;height:0" coordorigin="1652,4682" coordsize="192,0" path="m1652,4682l1843,4682e" filled="f" stroked="t" strokeweight="0.387792pt" strokecolor="#000000">
              <v:path arrowok="t"/>
            </v:shape>
            <v:shape style="position:absolute;left:1846;top:4682;width:193;height:0" coordorigin="1846,4682" coordsize="193,0" path="m1846,4682l2039,4682e" filled="f" stroked="t" strokeweight="0.387792pt" strokecolor="#000000">
              <v:path arrowok="t"/>
            </v:shape>
            <v:shape style="position:absolute;left:2041;top:4682;width:192;height:0" coordorigin="2041,4682" coordsize="192,0" path="m2041,4682l2233,4682e" filled="f" stroked="t" strokeweight="0.387792pt" strokecolor="#000000">
              <v:path arrowok="t"/>
            </v:shape>
            <v:shape style="position:absolute;left:2235;top:4682;width:190;height:0" coordorigin="2235,4682" coordsize="190,0" path="m2235,4682l2425,4682e" filled="f" stroked="t" strokeweight="0.387792pt" strokecolor="#000000">
              <v:path arrowok="t"/>
            </v:shape>
            <v:shape style="position:absolute;left:2427;top:4682;width:192;height:0" coordorigin="2427,4682" coordsize="192,0" path="m2427,4682l2618,4682e" filled="f" stroked="t" strokeweight="0.387792pt" strokecolor="#000000">
              <v:path arrowok="t"/>
            </v:shape>
            <v:shape style="position:absolute;left:2621;top:4682;width:193;height:0" coordorigin="2621,4682" coordsize="193,0" path="m2621,4682l2814,4682e" filled="f" stroked="t" strokeweight="0.387792pt" strokecolor="#000000">
              <v:path arrowok="t"/>
            </v:shape>
            <v:shape style="position:absolute;left:2816;top:4682;width:192;height:0" coordorigin="2816,4682" coordsize="192,0" path="m2816,4682l3008,4682e" filled="f" stroked="t" strokeweight="0.387792pt" strokecolor="#000000">
              <v:path arrowok="t"/>
            </v:shape>
            <v:shape style="position:absolute;left:3010;top:4682;width:383;height:0" coordorigin="3010,4682" coordsize="383,0" path="m3010,4682l3393,4682e" filled="f" stroked="t" strokeweight="0.387792pt" strokecolor="#000000">
              <v:path arrowok="t"/>
            </v:shape>
            <v:shape style="position:absolute;left:3396;top:4682;width:193;height:0" coordorigin="3396,4682" coordsize="193,0" path="m3396,4682l3589,4682e" filled="f" stroked="t" strokeweight="0.387792pt" strokecolor="#000000">
              <v:path arrowok="t"/>
            </v:shape>
            <v:shape style="position:absolute;left:3591;top:4682;width:192;height:0" coordorigin="3591,4682" coordsize="192,0" path="m3591,4682l3783,4682e" filled="f" stroked="t" strokeweight="0.387792pt" strokecolor="#000000">
              <v:path arrowok="t"/>
            </v:shape>
            <v:shape style="position:absolute;left:3785;top:4682;width:192;height:0" coordorigin="3785,4682" coordsize="192,0" path="m3785,4682l3976,4682e" filled="f" stroked="t" strokeweight="0.387792pt" strokecolor="#000000">
              <v:path arrowok="t"/>
            </v:shape>
            <v:shape style="position:absolute;left:3979;top:4682;width:385;height:0" coordorigin="3979,4682" coordsize="385,0" path="m3979,4682l4364,4682e" filled="f" stroked="t" strokeweight="0.387792pt" strokecolor="#000000">
              <v:path arrowok="t"/>
            </v:shape>
            <v:shape style="position:absolute;left:4366;top:4682;width:192;height:0" coordorigin="4366,4682" coordsize="192,0" path="m4366,4682l4557,4682e" filled="f" stroked="t" strokeweight="0.387792pt" strokecolor="#000000">
              <v:path arrowok="t"/>
            </v:shape>
            <v:shape style="position:absolute;left:4560;top:4682;width:193;height:0" coordorigin="4560,4682" coordsize="193,0" path="m4560,4682l4753,4682e" filled="f" stroked="t" strokeweight="0.387792pt" strokecolor="#000000">
              <v:path arrowok="t"/>
            </v:shape>
            <v:shape style="position:absolute;left:4755;top:4682;width:192;height:0" coordorigin="4755,4682" coordsize="192,0" path="m4755,4682l4947,4682e" filled="f" stroked="t" strokeweight="0.387792pt" strokecolor="#000000">
              <v:path arrowok="t"/>
            </v:shape>
            <v:shape style="position:absolute;left:4949;top:4682;width:190;height:0" coordorigin="4949,4682" coordsize="190,0" path="m4949,4682l5139,4682e" filled="f" stroked="t" strokeweight="0.387792pt" strokecolor="#000000">
              <v:path arrowok="t"/>
            </v:shape>
            <v:shape style="position:absolute;left:5141;top:4682;width:192;height:0" coordorigin="5141,4682" coordsize="192,0" path="m5141,4682l5333,4682e" filled="f" stroked="t" strokeweight="0.387792pt" strokecolor="#000000">
              <v:path arrowok="t"/>
            </v:shape>
            <v:shape style="position:absolute;left:5335;top:4682;width:193;height:0" coordorigin="5335,4682" coordsize="193,0" path="m5335,4682l5528,4682e" filled="f" stroked="t" strokeweight="0.387792pt" strokecolor="#000000">
              <v:path arrowok="t"/>
            </v:shape>
            <v:shape style="position:absolute;left:5530;top:4682;width:192;height:0" coordorigin="5530,4682" coordsize="192,0" path="m5530,4682l5722,4682e" filled="f" stroked="t" strokeweight="0.387792pt" strokecolor="#000000">
              <v:path arrowok="t"/>
            </v:shape>
            <v:shape style="position:absolute;left:5724;top:4682;width:385;height:0" coordorigin="5724,4682" coordsize="385,0" path="m5724,4682l6109,4682e" filled="f" stroked="t" strokeweight="0.387792pt" strokecolor="#000000">
              <v:path arrowok="t"/>
            </v:shape>
            <v:shape style="position:absolute;left:6111;top:4682;width:192;height:0" coordorigin="6111,4682" coordsize="192,0" path="m6111,4682l6303,4682e" filled="f" stroked="t" strokeweight="0.387792pt" strokecolor="#000000">
              <v:path arrowok="t"/>
            </v:shape>
            <v:shape style="position:absolute;left:6305;top:4682;width:192;height:0" coordorigin="6305,4682" coordsize="192,0" path="m6305,4682l6497,4682e" filled="f" stroked="t" strokeweight="0.387792pt" strokecolor="#000000">
              <v:path arrowok="t"/>
            </v:shape>
            <v:shape style="position:absolute;left:6499;top:4682;width:193;height:0" coordorigin="6499,4682" coordsize="193,0" path="m6499,4682l6692,4682e" filled="f" stroked="t" strokeweight="0.387792pt" strokecolor="#000000">
              <v:path arrowok="t"/>
            </v:shape>
            <v:shape style="position:absolute;left:6695;top:4682;width:383;height:0" coordorigin="6695,4682" coordsize="383,0" path="m6695,4682l7078,4682e" filled="f" stroked="t" strokeweight="0.387792pt" strokecolor="#000000">
              <v:path arrowok="t"/>
            </v:shape>
            <v:shape style="position:absolute;left:7080;top:4682;width:386;height:0" coordorigin="7080,4682" coordsize="386,0" path="m7080,4682l7466,4682e" filled="f" stroked="t" strokeweight="0.387792pt" strokecolor="#000000">
              <v:path arrowok="t"/>
            </v:shape>
            <v:shape style="position:absolute;left:7469;top:4682;width:193;height:0" coordorigin="7469,4682" coordsize="193,0" path="m7469,4682l7662,4682e" filled="f" stroked="t" strokeweight="0.387792pt" strokecolor="#000000">
              <v:path arrowok="t"/>
            </v:shape>
            <v:shape style="position:absolute;left:7664;top:4682;width:190;height:0" coordorigin="7664,4682" coordsize="190,0" path="m7664,4682l7854,4682e" filled="f" stroked="t" strokeweight="0.387792pt" strokecolor="#000000">
              <v:path arrowok="t"/>
            </v:shape>
            <v:shape style="position:absolute;left:7856;top:4682;width:192;height:0" coordorigin="7856,4682" coordsize="192,0" path="m7856,4682l8048,4682e" filled="f" stroked="t" strokeweight="0.387792pt" strokecolor="#000000">
              <v:path arrowok="t"/>
            </v:shape>
            <v:shape style="position:absolute;left:8050;top:4682;width:192;height:0" coordorigin="8050,4682" coordsize="192,0" path="m8050,4682l8242,4682e" filled="f" stroked="t" strokeweight="0.387792pt" strokecolor="#000000">
              <v:path arrowok="t"/>
            </v:shape>
            <v:shape style="position:absolute;left:8244;top:4682;width:193;height:0" coordorigin="8244,4682" coordsize="193,0" path="m8244,4682l8437,4682e" filled="f" stroked="t" strokeweight="0.387792pt" strokecolor="#000000">
              <v:path arrowok="t"/>
            </v:shape>
            <v:shape style="position:absolute;left:8439;top:4682;width:383;height:0" coordorigin="8439,4682" coordsize="383,0" path="m8439,4682l8822,4682e" filled="f" stroked="t" strokeweight="0.387792pt" strokecolor="#000000">
              <v:path arrowok="t"/>
            </v:shape>
            <v:shape style="position:absolute;left:8825;top:4682;width:193;height:0" coordorigin="8825,4682" coordsize="193,0" path="m8825,4682l9018,4682e" filled="f" stroked="t" strokeweight="0.387792pt" strokecolor="#000000">
              <v:path arrowok="t"/>
            </v:shape>
            <v:shape style="position:absolute;left:9020;top:4682;width:192;height:0" coordorigin="9020,4682" coordsize="192,0" path="m9020,4682l9212,4682e" filled="f" stroked="t" strokeweight="0.387792pt" strokecolor="#000000">
              <v:path arrowok="t"/>
            </v:shape>
            <v:shape style="position:absolute;left:9214;top:4682;width:192;height:0" coordorigin="9214,4682" coordsize="192,0" path="m9214,4682l9406,4682e" filled="f" stroked="t" strokeweight="0.387792pt" strokecolor="#000000">
              <v:path arrowok="t"/>
            </v:shape>
            <v:shape style="position:absolute;left:9408;top:4682;width:385;height:0" coordorigin="9408,4682" coordsize="385,0" path="m9408,4682l9793,4682e" filled="f" stroked="t" strokeweight="0.387792pt" strokecolor="#000000">
              <v:path arrowok="t"/>
            </v:shape>
            <v:shape style="position:absolute;left:9795;top:4682;width:192;height:0" coordorigin="9795,4682" coordsize="192,0" path="m9795,4682l9987,4682e" filled="f" stroked="t" strokeweight="0.387792pt" strokecolor="#000000">
              <v:path arrowok="t"/>
            </v:shape>
            <v:shape style="position:absolute;left:9989;top:4682;width:192;height:0" coordorigin="9989,4682" coordsize="192,0" path="m9989,4682l10181,4682e" filled="f" stroked="t" strokeweight="0.387792pt" strokecolor="#000000">
              <v:path arrowok="t"/>
            </v:shape>
            <v:shape style="position:absolute;left:10183;top:4682;width:193;height:0" coordorigin="10183,4682" coordsize="193,0" path="m10183,4682l10376,4682e" filled="f" stroked="t" strokeweight="0.387792pt" strokecolor="#000000">
              <v:path arrowok="t"/>
            </v:shape>
            <v:shape style="position:absolute;left:10378;top:4682;width:190;height:0" coordorigin="10378,4682" coordsize="190,0" path="m10378,4682l10568,4682e" filled="f" stroked="t" strokeweight="0.387792pt" strokecolor="#000000">
              <v:path arrowok="t"/>
            </v:shape>
            <v:shape style="position:absolute;left:10570;top:4682;width:192;height:0" coordorigin="10570,4682" coordsize="192,0" path="m10570,4682l10762,4682e" filled="f" stroked="t" strokeweight="0.387792pt" strokecolor="#000000">
              <v:path arrowok="t"/>
            </v:shape>
            <v:shape style="position:absolute;left:10764;top:4682;width:192;height:0" coordorigin="10764,4682" coordsize="192,0" path="m10764,4682l10956,4682e" filled="f" stroked="t" strokeweight="0.387792pt" strokecolor="#000000">
              <v:path arrowok="t"/>
            </v:shape>
            <v:shape style="position:absolute;left:10958;top:4682;width:193;height:0" coordorigin="10958,4682" coordsize="193,0" path="m10958,4682l11151,4682e" filled="f" stroked="t" strokeweight="0.387792pt" strokecolor="#000000">
              <v:path arrowok="t"/>
            </v:shape>
            <v:shape style="position:absolute;left:11154;top:4682;width:192;height:0" coordorigin="11154,4682" coordsize="192,0" path="m11154,4682l11345,4682e" filled="f" stroked="t" strokeweight="0.387792pt" strokecolor="#000000">
              <v:path arrowok="t"/>
            </v:shape>
            <v:shape style="position:absolute;left:11347;top:4682;width:190;height:0" coordorigin="11347,4682" coordsize="190,0" path="m11347,4682l11537,4682e" filled="f" stroked="t" strokeweight="0.387792pt" strokecolor="#000000">
              <v:path arrowok="t"/>
            </v:shape>
            <v:shape style="position:absolute;left:11539;top:4682;width:192;height:0" coordorigin="11539,4682" coordsize="192,0" path="m11539,4682l11731,4682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43.6061pt;margin-top:216.026pt;width:543.194pt;height:0.387792pt;mso-position-horizontal-relative:page;mso-position-vertical-relative:page;z-index:-1866" coordorigin="872,4321" coordsize="10864,8">
            <v:shape style="position:absolute;left:876;top:4324;width:386;height:0" coordorigin="876,4324" coordsize="386,0" path="m876,4324l1262,4324e" filled="f" stroked="t" strokeweight="0.387792pt" strokecolor="#000000">
              <v:path arrowok="t"/>
            </v:shape>
            <v:shape style="position:absolute;left:1265;top:4324;width:385;height:0" coordorigin="1265,4324" coordsize="385,0" path="m1265,4324l1649,4324e" filled="f" stroked="t" strokeweight="0.387792pt" strokecolor="#000000">
              <v:path arrowok="t"/>
            </v:shape>
            <v:shape style="position:absolute;left:1652;top:4324;width:192;height:0" coordorigin="1652,4324" coordsize="192,0" path="m1652,4324l1843,4324e" filled="f" stroked="t" strokeweight="0.387792pt" strokecolor="#000000">
              <v:path arrowok="t"/>
            </v:shape>
            <v:shape style="position:absolute;left:1846;top:4324;width:193;height:0" coordorigin="1846,4324" coordsize="193,0" path="m1846,4324l2039,4324e" filled="f" stroked="t" strokeweight="0.387792pt" strokecolor="#000000">
              <v:path arrowok="t"/>
            </v:shape>
            <v:shape style="position:absolute;left:2041;top:4324;width:192;height:0" coordorigin="2041,4324" coordsize="192,0" path="m2041,4324l2233,4324e" filled="f" stroked="t" strokeweight="0.387792pt" strokecolor="#000000">
              <v:path arrowok="t"/>
            </v:shape>
            <v:shape style="position:absolute;left:2235;top:4324;width:190;height:0" coordorigin="2235,4324" coordsize="190,0" path="m2235,4324l2425,4324e" filled="f" stroked="t" strokeweight="0.387792pt" strokecolor="#000000">
              <v:path arrowok="t"/>
            </v:shape>
            <v:shape style="position:absolute;left:2427;top:4324;width:192;height:0" coordorigin="2427,4324" coordsize="192,0" path="m2427,4324l2618,4324e" filled="f" stroked="t" strokeweight="0.387792pt" strokecolor="#000000">
              <v:path arrowok="t"/>
            </v:shape>
            <v:shape style="position:absolute;left:2621;top:4324;width:193;height:0" coordorigin="2621,4324" coordsize="193,0" path="m2621,4324l2814,4324e" filled="f" stroked="t" strokeweight="0.387792pt" strokecolor="#000000">
              <v:path arrowok="t"/>
            </v:shape>
            <v:shape style="position:absolute;left:2816;top:4324;width:192;height:0" coordorigin="2816,4324" coordsize="192,0" path="m2816,4324l3008,4324e" filled="f" stroked="t" strokeweight="0.387792pt" strokecolor="#000000">
              <v:path arrowok="t"/>
            </v:shape>
            <v:shape style="position:absolute;left:3010;top:4324;width:383;height:0" coordorigin="3010,4324" coordsize="383,0" path="m3010,4324l3393,4324e" filled="f" stroked="t" strokeweight="0.387792pt" strokecolor="#000000">
              <v:path arrowok="t"/>
            </v:shape>
            <v:shape style="position:absolute;left:3396;top:4324;width:193;height:0" coordorigin="3396,4324" coordsize="193,0" path="m3396,4324l3589,4324e" filled="f" stroked="t" strokeweight="0.387792pt" strokecolor="#000000">
              <v:path arrowok="t"/>
            </v:shape>
            <v:shape style="position:absolute;left:3591;top:4324;width:192;height:0" coordorigin="3591,4324" coordsize="192,0" path="m3591,4324l3783,4324e" filled="f" stroked="t" strokeweight="0.387792pt" strokecolor="#000000">
              <v:path arrowok="t"/>
            </v:shape>
            <v:shape style="position:absolute;left:3785;top:4324;width:192;height:0" coordorigin="3785,4324" coordsize="192,0" path="m3785,4324l3976,4324e" filled="f" stroked="t" strokeweight="0.387792pt" strokecolor="#000000">
              <v:path arrowok="t"/>
            </v:shape>
            <v:shape style="position:absolute;left:3979;top:4324;width:385;height:0" coordorigin="3979,4324" coordsize="385,0" path="m3979,4324l4364,4324e" filled="f" stroked="t" strokeweight="0.387792pt" strokecolor="#000000">
              <v:path arrowok="t"/>
            </v:shape>
            <v:shape style="position:absolute;left:4366;top:4324;width:192;height:0" coordorigin="4366,4324" coordsize="192,0" path="m4366,4324l4557,4324e" filled="f" stroked="t" strokeweight="0.387792pt" strokecolor="#000000">
              <v:path arrowok="t"/>
            </v:shape>
            <v:shape style="position:absolute;left:4560;top:4324;width:193;height:0" coordorigin="4560,4324" coordsize="193,0" path="m4560,4324l4753,4324e" filled="f" stroked="t" strokeweight="0.387792pt" strokecolor="#000000">
              <v:path arrowok="t"/>
            </v:shape>
            <v:shape style="position:absolute;left:4755;top:4324;width:192;height:0" coordorigin="4755,4324" coordsize="192,0" path="m4755,4324l4947,4324e" filled="f" stroked="t" strokeweight="0.387792pt" strokecolor="#000000">
              <v:path arrowok="t"/>
            </v:shape>
            <v:shape style="position:absolute;left:4949;top:4324;width:190;height:0" coordorigin="4949,4324" coordsize="190,0" path="m4949,4324l5139,4324e" filled="f" stroked="t" strokeweight="0.387792pt" strokecolor="#000000">
              <v:path arrowok="t"/>
            </v:shape>
            <v:shape style="position:absolute;left:5141;top:4324;width:192;height:0" coordorigin="5141,4324" coordsize="192,0" path="m5141,4324l5333,4324e" filled="f" stroked="t" strokeweight="0.387792pt" strokecolor="#000000">
              <v:path arrowok="t"/>
            </v:shape>
            <v:shape style="position:absolute;left:5335;top:4324;width:193;height:0" coordorigin="5335,4324" coordsize="193,0" path="m5335,4324l5528,4324e" filled="f" stroked="t" strokeweight="0.387792pt" strokecolor="#000000">
              <v:path arrowok="t"/>
            </v:shape>
            <v:shape style="position:absolute;left:5530;top:4324;width:192;height:0" coordorigin="5530,4324" coordsize="192,0" path="m5530,4324l5722,4324e" filled="f" stroked="t" strokeweight="0.387792pt" strokecolor="#000000">
              <v:path arrowok="t"/>
            </v:shape>
            <v:shape style="position:absolute;left:5724;top:4324;width:385;height:0" coordorigin="5724,4324" coordsize="385,0" path="m5724,4324l6109,4324e" filled="f" stroked="t" strokeweight="0.387792pt" strokecolor="#000000">
              <v:path arrowok="t"/>
            </v:shape>
            <v:shape style="position:absolute;left:6111;top:4324;width:192;height:0" coordorigin="6111,4324" coordsize="192,0" path="m6111,4324l6303,4324e" filled="f" stroked="t" strokeweight="0.387792pt" strokecolor="#000000">
              <v:path arrowok="t"/>
            </v:shape>
            <v:shape style="position:absolute;left:6305;top:4324;width:192;height:0" coordorigin="6305,4324" coordsize="192,0" path="m6305,4324l6497,4324e" filled="f" stroked="t" strokeweight="0.387792pt" strokecolor="#000000">
              <v:path arrowok="t"/>
            </v:shape>
            <v:shape style="position:absolute;left:6499;top:4324;width:193;height:0" coordorigin="6499,4324" coordsize="193,0" path="m6499,4324l6692,4324e" filled="f" stroked="t" strokeweight="0.387792pt" strokecolor="#000000">
              <v:path arrowok="t"/>
            </v:shape>
            <v:shape style="position:absolute;left:6695;top:4324;width:383;height:0" coordorigin="6695,4324" coordsize="383,0" path="m6695,4324l7078,4324e" filled="f" stroked="t" strokeweight="0.387792pt" strokecolor="#000000">
              <v:path arrowok="t"/>
            </v:shape>
            <v:shape style="position:absolute;left:7080;top:4324;width:386;height:0" coordorigin="7080,4324" coordsize="386,0" path="m7080,4324l7466,4324e" filled="f" stroked="t" strokeweight="0.387792pt" strokecolor="#000000">
              <v:path arrowok="t"/>
            </v:shape>
            <v:shape style="position:absolute;left:7469;top:4324;width:193;height:0" coordorigin="7469,4324" coordsize="193,0" path="m7469,4324l7662,4324e" filled="f" stroked="t" strokeweight="0.387792pt" strokecolor="#000000">
              <v:path arrowok="t"/>
            </v:shape>
            <v:shape style="position:absolute;left:7664;top:4324;width:190;height:0" coordorigin="7664,4324" coordsize="190,0" path="m7664,4324l7854,4324e" filled="f" stroked="t" strokeweight="0.387792pt" strokecolor="#000000">
              <v:path arrowok="t"/>
            </v:shape>
            <v:shape style="position:absolute;left:7856;top:4324;width:192;height:0" coordorigin="7856,4324" coordsize="192,0" path="m7856,4324l8048,4324e" filled="f" stroked="t" strokeweight="0.387792pt" strokecolor="#000000">
              <v:path arrowok="t"/>
            </v:shape>
            <v:shape style="position:absolute;left:8050;top:4324;width:192;height:0" coordorigin="8050,4324" coordsize="192,0" path="m8050,4324l8242,4324e" filled="f" stroked="t" strokeweight="0.387792pt" strokecolor="#000000">
              <v:path arrowok="t"/>
            </v:shape>
            <v:shape style="position:absolute;left:8244;top:4324;width:193;height:0" coordorigin="8244,4324" coordsize="193,0" path="m8244,4324l8437,4324e" filled="f" stroked="t" strokeweight="0.387792pt" strokecolor="#000000">
              <v:path arrowok="t"/>
            </v:shape>
            <v:shape style="position:absolute;left:8439;top:4324;width:383;height:0" coordorigin="8439,4324" coordsize="383,0" path="m8439,4324l8822,4324e" filled="f" stroked="t" strokeweight="0.387792pt" strokecolor="#000000">
              <v:path arrowok="t"/>
            </v:shape>
            <v:shape style="position:absolute;left:8825;top:4324;width:193;height:0" coordorigin="8825,4324" coordsize="193,0" path="m8825,4324l9018,4324e" filled="f" stroked="t" strokeweight="0.387792pt" strokecolor="#000000">
              <v:path arrowok="t"/>
            </v:shape>
            <v:shape style="position:absolute;left:9020;top:4324;width:192;height:0" coordorigin="9020,4324" coordsize="192,0" path="m9020,4324l9212,4324e" filled="f" stroked="t" strokeweight="0.387792pt" strokecolor="#000000">
              <v:path arrowok="t"/>
            </v:shape>
            <v:shape style="position:absolute;left:9214;top:4324;width:192;height:0" coordorigin="9214,4324" coordsize="192,0" path="m9214,4324l9406,4324e" filled="f" stroked="t" strokeweight="0.387792pt" strokecolor="#000000">
              <v:path arrowok="t"/>
            </v:shape>
            <v:shape style="position:absolute;left:9408;top:4324;width:385;height:0" coordorigin="9408,4324" coordsize="385,0" path="m9408,4324l9793,4324e" filled="f" stroked="t" strokeweight="0.387792pt" strokecolor="#000000">
              <v:path arrowok="t"/>
            </v:shape>
            <v:shape style="position:absolute;left:9795;top:4324;width:192;height:0" coordorigin="9795,4324" coordsize="192,0" path="m9795,4324l9987,4324e" filled="f" stroked="t" strokeweight="0.387792pt" strokecolor="#000000">
              <v:path arrowok="t"/>
            </v:shape>
            <v:shape style="position:absolute;left:9989;top:4324;width:192;height:0" coordorigin="9989,4324" coordsize="192,0" path="m9989,4324l10181,4324e" filled="f" stroked="t" strokeweight="0.387792pt" strokecolor="#000000">
              <v:path arrowok="t"/>
            </v:shape>
            <v:shape style="position:absolute;left:10183;top:4324;width:193;height:0" coordorigin="10183,4324" coordsize="193,0" path="m10183,4324l10376,4324e" filled="f" stroked="t" strokeweight="0.387792pt" strokecolor="#000000">
              <v:path arrowok="t"/>
            </v:shape>
            <v:shape style="position:absolute;left:10378;top:4324;width:383;height:0" coordorigin="10378,4324" coordsize="383,0" path="m10378,4324l10761,4324e" filled="f" stroked="t" strokeweight="0.387792pt" strokecolor="#000000">
              <v:path arrowok="t"/>
            </v:shape>
            <v:shape style="position:absolute;left:10764;top:4324;width:193;height:0" coordorigin="10764,4324" coordsize="193,0" path="m10764,4324l10957,4324e" filled="f" stroked="t" strokeweight="0.387792pt" strokecolor="#000000">
              <v:path arrowok="t"/>
            </v:shape>
            <v:shape style="position:absolute;left:10959;top:4324;width:192;height:0" coordorigin="10959,4324" coordsize="192,0" path="m10959,4324l11151,4324e" filled="f" stroked="t" strokeweight="0.387792pt" strokecolor="#000000">
              <v:path arrowok="t"/>
            </v:shape>
            <v:shape style="position:absolute;left:11153;top:4324;width:192;height:0" coordorigin="11153,4324" coordsize="192,0" path="m11153,4324l11345,4324e" filled="f" stroked="t" strokeweight="0.387792pt" strokecolor="#000000">
              <v:path arrowok="t"/>
            </v:shape>
            <v:shape style="position:absolute;left:11347;top:4324;width:190;height:0" coordorigin="11347,4324" coordsize="190,0" path="m11347,4324l11537,4324e" filled="f" stroked="t" strokeweight="0.387792pt" strokecolor="#000000">
              <v:path arrowok="t"/>
            </v:shape>
            <v:shape style="position:absolute;left:11539;top:4324;width:193;height:0" coordorigin="11539,4324" coordsize="193,0" path="m11539,4324l11732,4324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43.6061pt;margin-top:198.266pt;width:543.135pt;height:0.387792pt;mso-position-horizontal-relative:page;mso-position-vertical-relative:page;z-index:-1867" coordorigin="872,3965" coordsize="10863,8">
            <v:shape style="position:absolute;left:876;top:3969;width:386;height:0" coordorigin="876,3969" coordsize="386,0" path="m876,3969l1262,3969e" filled="f" stroked="t" strokeweight="0.387792pt" strokecolor="#000000">
              <v:path arrowok="t"/>
            </v:shape>
            <v:shape style="position:absolute;left:1265;top:3969;width:385;height:0" coordorigin="1265,3969" coordsize="385,0" path="m1265,3969l1649,3969e" filled="f" stroked="t" strokeweight="0.387792pt" strokecolor="#000000">
              <v:path arrowok="t"/>
            </v:shape>
            <v:shape style="position:absolute;left:1652;top:3969;width:192;height:0" coordorigin="1652,3969" coordsize="192,0" path="m1652,3969l1843,3969e" filled="f" stroked="t" strokeweight="0.387792pt" strokecolor="#000000">
              <v:path arrowok="t"/>
            </v:shape>
            <v:shape style="position:absolute;left:1846;top:3969;width:193;height:0" coordorigin="1846,3969" coordsize="193,0" path="m1846,3969l2039,3969e" filled="f" stroked="t" strokeweight="0.387792pt" strokecolor="#000000">
              <v:path arrowok="t"/>
            </v:shape>
            <v:shape style="position:absolute;left:2041;top:3969;width:192;height:0" coordorigin="2041,3969" coordsize="192,0" path="m2041,3969l2233,3969e" filled="f" stroked="t" strokeweight="0.387792pt" strokecolor="#000000">
              <v:path arrowok="t"/>
            </v:shape>
            <v:shape style="position:absolute;left:2235;top:3969;width:190;height:0" coordorigin="2235,3969" coordsize="190,0" path="m2235,3969l2425,3969e" filled="f" stroked="t" strokeweight="0.387792pt" strokecolor="#000000">
              <v:path arrowok="t"/>
            </v:shape>
            <v:shape style="position:absolute;left:2427;top:3969;width:192;height:0" coordorigin="2427,3969" coordsize="192,0" path="m2427,3969l2618,3969e" filled="f" stroked="t" strokeweight="0.387792pt" strokecolor="#000000">
              <v:path arrowok="t"/>
            </v:shape>
            <v:shape style="position:absolute;left:2621;top:3969;width:193;height:0" coordorigin="2621,3969" coordsize="193,0" path="m2621,3969l2814,3969e" filled="f" stroked="t" strokeweight="0.387792pt" strokecolor="#000000">
              <v:path arrowok="t"/>
            </v:shape>
            <v:shape style="position:absolute;left:2816;top:3969;width:192;height:0" coordorigin="2816,3969" coordsize="192,0" path="m2816,3969l3008,3969e" filled="f" stroked="t" strokeweight="0.387792pt" strokecolor="#000000">
              <v:path arrowok="t"/>
            </v:shape>
            <v:shape style="position:absolute;left:3010;top:3969;width:383;height:0" coordorigin="3010,3969" coordsize="383,0" path="m3010,3969l3393,3969e" filled="f" stroked="t" strokeweight="0.387792pt" strokecolor="#000000">
              <v:path arrowok="t"/>
            </v:shape>
            <v:shape style="position:absolute;left:3396;top:3969;width:193;height:0" coordorigin="3396,3969" coordsize="193,0" path="m3396,3969l3589,3969e" filled="f" stroked="t" strokeweight="0.387792pt" strokecolor="#000000">
              <v:path arrowok="t"/>
            </v:shape>
            <v:shape style="position:absolute;left:3591;top:3969;width:192;height:0" coordorigin="3591,3969" coordsize="192,0" path="m3591,3969l3783,3969e" filled="f" stroked="t" strokeweight="0.387792pt" strokecolor="#000000">
              <v:path arrowok="t"/>
            </v:shape>
            <v:shape style="position:absolute;left:3785;top:3969;width:192;height:0" coordorigin="3785,3969" coordsize="192,0" path="m3785,3969l3976,3969e" filled="f" stroked="t" strokeweight="0.387792pt" strokecolor="#000000">
              <v:path arrowok="t"/>
            </v:shape>
            <v:shape style="position:absolute;left:3979;top:3969;width:385;height:0" coordorigin="3979,3969" coordsize="385,0" path="m3979,3969l4364,3969e" filled="f" stroked="t" strokeweight="0.387792pt" strokecolor="#000000">
              <v:path arrowok="t"/>
            </v:shape>
            <v:shape style="position:absolute;left:4366;top:3969;width:192;height:0" coordorigin="4366,3969" coordsize="192,0" path="m4366,3969l4557,3969e" filled="f" stroked="t" strokeweight="0.387792pt" strokecolor="#000000">
              <v:path arrowok="t"/>
            </v:shape>
            <v:shape style="position:absolute;left:4560;top:3969;width:193;height:0" coordorigin="4560,3969" coordsize="193,0" path="m4560,3969l4753,3969e" filled="f" stroked="t" strokeweight="0.387792pt" strokecolor="#000000">
              <v:path arrowok="t"/>
            </v:shape>
            <v:shape style="position:absolute;left:4755;top:3969;width:192;height:0" coordorigin="4755,3969" coordsize="192,0" path="m4755,3969l4947,3969e" filled="f" stroked="t" strokeweight="0.387792pt" strokecolor="#000000">
              <v:path arrowok="t"/>
            </v:shape>
            <v:shape style="position:absolute;left:4949;top:3969;width:190;height:0" coordorigin="4949,3969" coordsize="190,0" path="m4949,3969l5139,3969e" filled="f" stroked="t" strokeweight="0.387792pt" strokecolor="#000000">
              <v:path arrowok="t"/>
            </v:shape>
            <v:shape style="position:absolute;left:5141;top:3969;width:192;height:0" coordorigin="5141,3969" coordsize="192,0" path="m5141,3969l5333,3969e" filled="f" stroked="t" strokeweight="0.387792pt" strokecolor="#000000">
              <v:path arrowok="t"/>
            </v:shape>
            <v:shape style="position:absolute;left:5335;top:3969;width:193;height:0" coordorigin="5335,3969" coordsize="193,0" path="m5335,3969l5528,3969e" filled="f" stroked="t" strokeweight="0.387792pt" strokecolor="#000000">
              <v:path arrowok="t"/>
            </v:shape>
            <v:shape style="position:absolute;left:5530;top:3969;width:192;height:0" coordorigin="5530,3969" coordsize="192,0" path="m5530,3969l5722,3969e" filled="f" stroked="t" strokeweight="0.387792pt" strokecolor="#000000">
              <v:path arrowok="t"/>
            </v:shape>
            <v:shape style="position:absolute;left:5724;top:3969;width:385;height:0" coordorigin="5724,3969" coordsize="385,0" path="m5724,3969l6109,3969e" filled="f" stroked="t" strokeweight="0.387792pt" strokecolor="#000000">
              <v:path arrowok="t"/>
            </v:shape>
            <v:shape style="position:absolute;left:6111;top:3969;width:192;height:0" coordorigin="6111,3969" coordsize="192,0" path="m6111,3969l6303,3969e" filled="f" stroked="t" strokeweight="0.387792pt" strokecolor="#000000">
              <v:path arrowok="t"/>
            </v:shape>
            <v:shape style="position:absolute;left:6305;top:3969;width:192;height:0" coordorigin="6305,3969" coordsize="192,0" path="m6305,3969l6497,3969e" filled="f" stroked="t" strokeweight="0.387792pt" strokecolor="#000000">
              <v:path arrowok="t"/>
            </v:shape>
            <v:shape style="position:absolute;left:6499;top:3969;width:193;height:0" coordorigin="6499,3969" coordsize="193,0" path="m6499,3969l6692,3969e" filled="f" stroked="t" strokeweight="0.387792pt" strokecolor="#000000">
              <v:path arrowok="t"/>
            </v:shape>
            <v:shape style="position:absolute;left:6695;top:3969;width:383;height:0" coordorigin="6695,3969" coordsize="383,0" path="m6695,3969l7078,3969e" filled="f" stroked="t" strokeweight="0.387792pt" strokecolor="#000000">
              <v:path arrowok="t"/>
            </v:shape>
            <v:shape style="position:absolute;left:7080;top:3969;width:386;height:0" coordorigin="7080,3969" coordsize="386,0" path="m7080,3969l7466,3969e" filled="f" stroked="t" strokeweight="0.387792pt" strokecolor="#000000">
              <v:path arrowok="t"/>
            </v:shape>
            <v:shape style="position:absolute;left:7469;top:3969;width:193;height:0" coordorigin="7469,3969" coordsize="193,0" path="m7469,3969l7662,3969e" filled="f" stroked="t" strokeweight="0.387792pt" strokecolor="#000000">
              <v:path arrowok="t"/>
            </v:shape>
            <v:shape style="position:absolute;left:7664;top:3969;width:190;height:0" coordorigin="7664,3969" coordsize="190,0" path="m7664,3969l7854,3969e" filled="f" stroked="t" strokeweight="0.387792pt" strokecolor="#000000">
              <v:path arrowok="t"/>
            </v:shape>
            <v:shape style="position:absolute;left:7856;top:3969;width:192;height:0" coordorigin="7856,3969" coordsize="192,0" path="m7856,3969l8048,3969e" filled="f" stroked="t" strokeweight="0.387792pt" strokecolor="#000000">
              <v:path arrowok="t"/>
            </v:shape>
            <v:shape style="position:absolute;left:8050;top:3969;width:192;height:0" coordorigin="8050,3969" coordsize="192,0" path="m8050,3969l8242,3969e" filled="f" stroked="t" strokeweight="0.387792pt" strokecolor="#000000">
              <v:path arrowok="t"/>
            </v:shape>
            <v:shape style="position:absolute;left:8244;top:3969;width:193;height:0" coordorigin="8244,3969" coordsize="193,0" path="m8244,3969l8437,3969e" filled="f" stroked="t" strokeweight="0.387792pt" strokecolor="#000000">
              <v:path arrowok="t"/>
            </v:shape>
            <v:shape style="position:absolute;left:8439;top:3969;width:383;height:0" coordorigin="8439,3969" coordsize="383,0" path="m8439,3969l8822,3969e" filled="f" stroked="t" strokeweight="0.387792pt" strokecolor="#000000">
              <v:path arrowok="t"/>
            </v:shape>
            <v:shape style="position:absolute;left:8825;top:3969;width:193;height:0" coordorigin="8825,3969" coordsize="193,0" path="m8825,3969l9018,3969e" filled="f" stroked="t" strokeweight="0.387792pt" strokecolor="#000000">
              <v:path arrowok="t"/>
            </v:shape>
            <v:shape style="position:absolute;left:9020;top:3969;width:192;height:0" coordorigin="9020,3969" coordsize="192,0" path="m9020,3969l9212,3969e" filled="f" stroked="t" strokeweight="0.387792pt" strokecolor="#000000">
              <v:path arrowok="t"/>
            </v:shape>
            <v:shape style="position:absolute;left:9214;top:3969;width:192;height:0" coordorigin="9214,3969" coordsize="192,0" path="m9214,3969l9406,3969e" filled="f" stroked="t" strokeweight="0.387792pt" strokecolor="#000000">
              <v:path arrowok="t"/>
            </v:shape>
            <v:shape style="position:absolute;left:9408;top:3969;width:385;height:0" coordorigin="9408,3969" coordsize="385,0" path="m9408,3969l9793,3969e" filled="f" stroked="t" strokeweight="0.387792pt" strokecolor="#000000">
              <v:path arrowok="t"/>
            </v:shape>
            <v:shape style="position:absolute;left:9795;top:3969;width:192;height:0" coordorigin="9795,3969" coordsize="192,0" path="m9795,3969l9987,3969e" filled="f" stroked="t" strokeweight="0.387792pt" strokecolor="#000000">
              <v:path arrowok="t"/>
            </v:shape>
            <v:shape style="position:absolute;left:9989;top:3969;width:192;height:0" coordorigin="9989,3969" coordsize="192,0" path="m9989,3969l10181,3969e" filled="f" stroked="t" strokeweight="0.387792pt" strokecolor="#000000">
              <v:path arrowok="t"/>
            </v:shape>
            <v:shape style="position:absolute;left:10183;top:3969;width:193;height:0" coordorigin="10183,3969" coordsize="193,0" path="m10183,3969l10376,3969e" filled="f" stroked="t" strokeweight="0.387792pt" strokecolor="#000000">
              <v:path arrowok="t"/>
            </v:shape>
            <v:shape style="position:absolute;left:10378;top:3969;width:190;height:0" coordorigin="10378,3969" coordsize="190,0" path="m10378,3969l10568,3969e" filled="f" stroked="t" strokeweight="0.387792pt" strokecolor="#000000">
              <v:path arrowok="t"/>
            </v:shape>
            <v:shape style="position:absolute;left:10570;top:3969;width:192;height:0" coordorigin="10570,3969" coordsize="192,0" path="m10570,3969l10762,3969e" filled="f" stroked="t" strokeweight="0.387792pt" strokecolor="#000000">
              <v:path arrowok="t"/>
            </v:shape>
            <v:shape style="position:absolute;left:10764;top:3969;width:192;height:0" coordorigin="10764,3969" coordsize="192,0" path="m10764,3969l10956,3969e" filled="f" stroked="t" strokeweight="0.387792pt" strokecolor="#000000">
              <v:path arrowok="t"/>
            </v:shape>
            <v:shape style="position:absolute;left:10958;top:3969;width:193;height:0" coordorigin="10958,3969" coordsize="193,0" path="m10958,3969l11151,3969e" filled="f" stroked="t" strokeweight="0.387792pt" strokecolor="#000000">
              <v:path arrowok="t"/>
            </v:shape>
            <v:shape style="position:absolute;left:11154;top:3969;width:192;height:0" coordorigin="11154,3969" coordsize="192,0" path="m11154,3969l11345,3969e" filled="f" stroked="t" strokeweight="0.387792pt" strokecolor="#000000">
              <v:path arrowok="t"/>
            </v:shape>
            <v:shape style="position:absolute;left:11347;top:3969;width:190;height:0" coordorigin="11347,3969" coordsize="190,0" path="m11347,3969l11537,3969e" filled="f" stroked="t" strokeweight="0.387792pt" strokecolor="#000000">
              <v:path arrowok="t"/>
            </v:shape>
            <v:shape style="position:absolute;left:11539;top:3969;width:192;height:0" coordorigin="11539,3969" coordsize="192,0" path="m11539,3969l11731,3969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43.6061pt;margin-top:180.386pt;width:543.135pt;height:0.387792pt;mso-position-horizontal-relative:page;mso-position-vertical-relative:page;z-index:-1868" coordorigin="872,3608" coordsize="10863,8">
            <v:shape style="position:absolute;left:876;top:3612;width:386;height:0" coordorigin="876,3612" coordsize="386,0" path="m876,3612l1262,3612e" filled="f" stroked="t" strokeweight="0.387792pt" strokecolor="#000000">
              <v:path arrowok="t"/>
            </v:shape>
            <v:shape style="position:absolute;left:1265;top:3612;width:385;height:0" coordorigin="1265,3612" coordsize="385,0" path="m1265,3612l1649,3612e" filled="f" stroked="t" strokeweight="0.387792pt" strokecolor="#000000">
              <v:path arrowok="t"/>
            </v:shape>
            <v:shape style="position:absolute;left:1652;top:3612;width:192;height:0" coordorigin="1652,3612" coordsize="192,0" path="m1652,3612l1843,3612e" filled="f" stroked="t" strokeweight="0.387792pt" strokecolor="#000000">
              <v:path arrowok="t"/>
            </v:shape>
            <v:shape style="position:absolute;left:1846;top:3612;width:193;height:0" coordorigin="1846,3612" coordsize="193,0" path="m1846,3612l2039,3612e" filled="f" stroked="t" strokeweight="0.387792pt" strokecolor="#000000">
              <v:path arrowok="t"/>
            </v:shape>
            <v:shape style="position:absolute;left:2041;top:3612;width:192;height:0" coordorigin="2041,3612" coordsize="192,0" path="m2041,3612l2233,3612e" filled="f" stroked="t" strokeweight="0.387792pt" strokecolor="#000000">
              <v:path arrowok="t"/>
            </v:shape>
            <v:shape style="position:absolute;left:2235;top:3612;width:190;height:0" coordorigin="2235,3612" coordsize="190,0" path="m2235,3612l2425,3612e" filled="f" stroked="t" strokeweight="0.387792pt" strokecolor="#000000">
              <v:path arrowok="t"/>
            </v:shape>
            <v:shape style="position:absolute;left:2427;top:3612;width:192;height:0" coordorigin="2427,3612" coordsize="192,0" path="m2427,3612l2618,3612e" filled="f" stroked="t" strokeweight="0.387792pt" strokecolor="#000000">
              <v:path arrowok="t"/>
            </v:shape>
            <v:shape style="position:absolute;left:2621;top:3612;width:193;height:0" coordorigin="2621,3612" coordsize="193,0" path="m2621,3612l2814,3612e" filled="f" stroked="t" strokeweight="0.387792pt" strokecolor="#000000">
              <v:path arrowok="t"/>
            </v:shape>
            <v:shape style="position:absolute;left:2816;top:3612;width:192;height:0" coordorigin="2816,3612" coordsize="192,0" path="m2816,3612l3008,3612e" filled="f" stroked="t" strokeweight="0.387792pt" strokecolor="#000000">
              <v:path arrowok="t"/>
            </v:shape>
            <v:shape style="position:absolute;left:3010;top:3612;width:383;height:0" coordorigin="3010,3612" coordsize="383,0" path="m3010,3612l3393,3612e" filled="f" stroked="t" strokeweight="0.387792pt" strokecolor="#000000">
              <v:path arrowok="t"/>
            </v:shape>
            <v:shape style="position:absolute;left:3396;top:3612;width:193;height:0" coordorigin="3396,3612" coordsize="193,0" path="m3396,3612l3589,3612e" filled="f" stroked="t" strokeweight="0.387792pt" strokecolor="#000000">
              <v:path arrowok="t"/>
            </v:shape>
            <v:shape style="position:absolute;left:3591;top:3612;width:192;height:0" coordorigin="3591,3612" coordsize="192,0" path="m3591,3612l3783,3612e" filled="f" stroked="t" strokeweight="0.387792pt" strokecolor="#000000">
              <v:path arrowok="t"/>
            </v:shape>
            <v:shape style="position:absolute;left:3785;top:3612;width:192;height:0" coordorigin="3785,3612" coordsize="192,0" path="m3785,3612l3976,3612e" filled="f" stroked="t" strokeweight="0.387792pt" strokecolor="#000000">
              <v:path arrowok="t"/>
            </v:shape>
            <v:shape style="position:absolute;left:3979;top:3612;width:385;height:0" coordorigin="3979,3612" coordsize="385,0" path="m3979,3612l4364,3612e" filled="f" stroked="t" strokeweight="0.387792pt" strokecolor="#000000">
              <v:path arrowok="t"/>
            </v:shape>
            <v:shape style="position:absolute;left:4366;top:3612;width:192;height:0" coordorigin="4366,3612" coordsize="192,0" path="m4366,3612l4557,3612e" filled="f" stroked="t" strokeweight="0.387792pt" strokecolor="#000000">
              <v:path arrowok="t"/>
            </v:shape>
            <v:shape style="position:absolute;left:4560;top:3612;width:193;height:0" coordorigin="4560,3612" coordsize="193,0" path="m4560,3612l4753,3612e" filled="f" stroked="t" strokeweight="0.387792pt" strokecolor="#000000">
              <v:path arrowok="t"/>
            </v:shape>
            <v:shape style="position:absolute;left:4755;top:3612;width:192;height:0" coordorigin="4755,3612" coordsize="192,0" path="m4755,3612l4947,3612e" filled="f" stroked="t" strokeweight="0.387792pt" strokecolor="#000000">
              <v:path arrowok="t"/>
            </v:shape>
            <v:shape style="position:absolute;left:4949;top:3612;width:190;height:0" coordorigin="4949,3612" coordsize="190,0" path="m4949,3612l5139,3612e" filled="f" stroked="t" strokeweight="0.387792pt" strokecolor="#000000">
              <v:path arrowok="t"/>
            </v:shape>
            <v:shape style="position:absolute;left:5141;top:3612;width:192;height:0" coordorigin="5141,3612" coordsize="192,0" path="m5141,3612l5333,3612e" filled="f" stroked="t" strokeweight="0.387792pt" strokecolor="#000000">
              <v:path arrowok="t"/>
            </v:shape>
            <v:shape style="position:absolute;left:5335;top:3612;width:193;height:0" coordorigin="5335,3612" coordsize="193,0" path="m5335,3612l5528,3612e" filled="f" stroked="t" strokeweight="0.387792pt" strokecolor="#000000">
              <v:path arrowok="t"/>
            </v:shape>
            <v:shape style="position:absolute;left:5530;top:3612;width:192;height:0" coordorigin="5530,3612" coordsize="192,0" path="m5530,3612l5722,3612e" filled="f" stroked="t" strokeweight="0.387792pt" strokecolor="#000000">
              <v:path arrowok="t"/>
            </v:shape>
            <v:shape style="position:absolute;left:5724;top:3612;width:385;height:0" coordorigin="5724,3612" coordsize="385,0" path="m5724,3612l6109,3612e" filled="f" stroked="t" strokeweight="0.387792pt" strokecolor="#000000">
              <v:path arrowok="t"/>
            </v:shape>
            <v:shape style="position:absolute;left:6111;top:3612;width:192;height:0" coordorigin="6111,3612" coordsize="192,0" path="m6111,3612l6303,3612e" filled="f" stroked="t" strokeweight="0.387792pt" strokecolor="#000000">
              <v:path arrowok="t"/>
            </v:shape>
            <v:shape style="position:absolute;left:6305;top:3612;width:192;height:0" coordorigin="6305,3612" coordsize="192,0" path="m6305,3612l6497,3612e" filled="f" stroked="t" strokeweight="0.387792pt" strokecolor="#000000">
              <v:path arrowok="t"/>
            </v:shape>
            <v:shape style="position:absolute;left:6499;top:3612;width:193;height:0" coordorigin="6499,3612" coordsize="193,0" path="m6499,3612l6692,3612e" filled="f" stroked="t" strokeweight="0.387792pt" strokecolor="#000000">
              <v:path arrowok="t"/>
            </v:shape>
            <v:shape style="position:absolute;left:6695;top:3612;width:383;height:0" coordorigin="6695,3612" coordsize="383,0" path="m6695,3612l7078,3612e" filled="f" stroked="t" strokeweight="0.387792pt" strokecolor="#000000">
              <v:path arrowok="t"/>
            </v:shape>
            <v:shape style="position:absolute;left:7080;top:3612;width:386;height:0" coordorigin="7080,3612" coordsize="386,0" path="m7080,3612l7466,3612e" filled="f" stroked="t" strokeweight="0.387792pt" strokecolor="#000000">
              <v:path arrowok="t"/>
            </v:shape>
            <v:shape style="position:absolute;left:7469;top:3612;width:193;height:0" coordorigin="7469,3612" coordsize="193,0" path="m7469,3612l7662,3612e" filled="f" stroked="t" strokeweight="0.387792pt" strokecolor="#000000">
              <v:path arrowok="t"/>
            </v:shape>
            <v:shape style="position:absolute;left:7664;top:3612;width:190;height:0" coordorigin="7664,3612" coordsize="190,0" path="m7664,3612l7854,3612e" filled="f" stroked="t" strokeweight="0.387792pt" strokecolor="#000000">
              <v:path arrowok="t"/>
            </v:shape>
            <v:shape style="position:absolute;left:7856;top:3612;width:192;height:0" coordorigin="7856,3612" coordsize="192,0" path="m7856,3612l8048,3612e" filled="f" stroked="t" strokeweight="0.387792pt" strokecolor="#000000">
              <v:path arrowok="t"/>
            </v:shape>
            <v:shape style="position:absolute;left:8050;top:3612;width:192;height:0" coordorigin="8050,3612" coordsize="192,0" path="m8050,3612l8242,3612e" filled="f" stroked="t" strokeweight="0.387792pt" strokecolor="#000000">
              <v:path arrowok="t"/>
            </v:shape>
            <v:shape style="position:absolute;left:8244;top:3612;width:193;height:0" coordorigin="8244,3612" coordsize="193,0" path="m8244,3612l8437,3612e" filled="f" stroked="t" strokeweight="0.387792pt" strokecolor="#000000">
              <v:path arrowok="t"/>
            </v:shape>
            <v:shape style="position:absolute;left:8439;top:3612;width:383;height:0" coordorigin="8439,3612" coordsize="383,0" path="m8439,3612l8822,3612e" filled="f" stroked="t" strokeweight="0.387792pt" strokecolor="#000000">
              <v:path arrowok="t"/>
            </v:shape>
            <v:shape style="position:absolute;left:8825;top:3612;width:193;height:0" coordorigin="8825,3612" coordsize="193,0" path="m8825,3612l9018,3612e" filled="f" stroked="t" strokeweight="0.387792pt" strokecolor="#000000">
              <v:path arrowok="t"/>
            </v:shape>
            <v:shape style="position:absolute;left:9020;top:3612;width:192;height:0" coordorigin="9020,3612" coordsize="192,0" path="m9020,3612l9212,3612e" filled="f" stroked="t" strokeweight="0.387792pt" strokecolor="#000000">
              <v:path arrowok="t"/>
            </v:shape>
            <v:shape style="position:absolute;left:9214;top:3612;width:192;height:0" coordorigin="9214,3612" coordsize="192,0" path="m9214,3612l9406,3612e" filled="f" stroked="t" strokeweight="0.387792pt" strokecolor="#000000">
              <v:path arrowok="t"/>
            </v:shape>
            <v:shape style="position:absolute;left:9408;top:3612;width:385;height:0" coordorigin="9408,3612" coordsize="385,0" path="m9408,3612l9793,3612e" filled="f" stroked="t" strokeweight="0.387792pt" strokecolor="#000000">
              <v:path arrowok="t"/>
            </v:shape>
            <v:shape style="position:absolute;left:9795;top:3612;width:192;height:0" coordorigin="9795,3612" coordsize="192,0" path="m9795,3612l9987,3612e" filled="f" stroked="t" strokeweight="0.387792pt" strokecolor="#000000">
              <v:path arrowok="t"/>
            </v:shape>
            <v:shape style="position:absolute;left:9989;top:3612;width:192;height:0" coordorigin="9989,3612" coordsize="192,0" path="m9989,3612l10181,3612e" filled="f" stroked="t" strokeweight="0.387792pt" strokecolor="#000000">
              <v:path arrowok="t"/>
            </v:shape>
            <v:shape style="position:absolute;left:10183;top:3612;width:193;height:0" coordorigin="10183,3612" coordsize="193,0" path="m10183,3612l10376,3612e" filled="f" stroked="t" strokeweight="0.387792pt" strokecolor="#000000">
              <v:path arrowok="t"/>
            </v:shape>
            <v:shape style="position:absolute;left:10378;top:3612;width:190;height:0" coordorigin="10378,3612" coordsize="190,0" path="m10378,3612l10568,3612e" filled="f" stroked="t" strokeweight="0.387792pt" strokecolor="#000000">
              <v:path arrowok="t"/>
            </v:shape>
            <v:shape style="position:absolute;left:10570;top:3612;width:192;height:0" coordorigin="10570,3612" coordsize="192,0" path="m10570,3612l10762,3612e" filled="f" stroked="t" strokeweight="0.387792pt" strokecolor="#000000">
              <v:path arrowok="t"/>
            </v:shape>
            <v:shape style="position:absolute;left:10764;top:3612;width:192;height:0" coordorigin="10764,3612" coordsize="192,0" path="m10764,3612l10956,3612e" filled="f" stroked="t" strokeweight="0.387792pt" strokecolor="#000000">
              <v:path arrowok="t"/>
            </v:shape>
            <v:shape style="position:absolute;left:10958;top:3612;width:193;height:0" coordorigin="10958,3612" coordsize="193,0" path="m10958,3612l11151,3612e" filled="f" stroked="t" strokeweight="0.387792pt" strokecolor="#000000">
              <v:path arrowok="t"/>
            </v:shape>
            <v:shape style="position:absolute;left:11154;top:3612;width:192;height:0" coordorigin="11154,3612" coordsize="192,0" path="m11154,3612l11345,3612e" filled="f" stroked="t" strokeweight="0.387792pt" strokecolor="#000000">
              <v:path arrowok="t"/>
            </v:shape>
            <v:shape style="position:absolute;left:11347;top:3612;width:190;height:0" coordorigin="11347,3612" coordsize="190,0" path="m11347,3612l11537,3612e" filled="f" stroked="t" strokeweight="0.387792pt" strokecolor="#000000">
              <v:path arrowok="t"/>
            </v:shape>
            <v:shape style="position:absolute;left:11539;top:3612;width:192;height:0" coordorigin="11539,3612" coordsize="192,0" path="m11539,3612l11731,3612e" filled="f" stroked="t" strokeweight="0.387792pt" strokecolor="#000000">
              <v:path arrowok="t"/>
            </v:shape>
            <w10:wrap type="none"/>
          </v:group>
        </w:pict>
      </w:r>
      <w:r>
        <w:pict>
          <v:group style="position:absolute;margin-left:43.6061pt;margin-top:162.626pt;width:543.135pt;height:0.387792pt;mso-position-horizontal-relative:page;mso-position-vertical-relative:page;z-index:-1869" coordorigin="872,3253" coordsize="10863,8">
            <v:shape style="position:absolute;left:876;top:3256;width:386;height:0" coordorigin="876,3256" coordsize="386,0" path="m876,3256l1262,3256e" filled="f" stroked="t" strokeweight="0.387792pt" strokecolor="#000000">
              <v:path arrowok="t"/>
            </v:shape>
            <v:shape style="position:absolute;left:1265;top:3256;width:385;height:0" coordorigin="1265,3256" coordsize="385,0" path="m1265,3256l1649,3256e" filled="f" stroked="t" strokeweight="0.387792pt" strokecolor="#000000">
              <v:path arrowok="t"/>
            </v:shape>
            <v:shape style="position:absolute;left:1652;top:3256;width:192;height:0" coordorigin="1652,3256" coordsize="192,0" path="m1652,3256l1843,3256e" filled="f" stroked="t" strokeweight="0.387792pt" strokecolor="#000000">
              <v:path arrowok="t"/>
            </v:shape>
            <v:shape style="position:absolute;left:1846;top:3256;width:193;height:0" coordorigin="1846,3256" coordsize="193,0" path="m1846,3256l2039,3256e" filled="f" stroked="t" strokeweight="0.387792pt" strokecolor="#000000">
              <v:path arrowok="t"/>
            </v:shape>
            <v:shape style="position:absolute;left:2041;top:3256;width:192;height:0" coordorigin="2041,3256" coordsize="192,0" path="m2041,3256l2233,3256e" filled="f" stroked="t" strokeweight="0.387792pt" strokecolor="#000000">
              <v:path arrowok="t"/>
            </v:shape>
            <v:shape style="position:absolute;left:2235;top:3256;width:190;height:0" coordorigin="2235,3256" coordsize="190,0" path="m2235,3256l2425,3256e" filled="f" stroked="t" strokeweight="0.387792pt" strokecolor="#000000">
              <v:path arrowok="t"/>
            </v:shape>
            <v:shape style="position:absolute;left:2427;top:3256;width:192;height:0" coordorigin="2427,3256" coordsize="192,0" path="m2427,3256l2618,3256e" filled="f" stroked="t" strokeweight="0.387792pt" strokecolor="#000000">
              <v:path arrowok="t"/>
            </v:shape>
            <v:shape style="position:absolute;left:2621;top:3256;width:193;height:0" coordorigin="2621,3256" coordsize="193,0" path="m2621,3256l2814,3256e" filled="f" stroked="t" strokeweight="0.387792pt" strokecolor="#000000">
              <v:path arrowok="t"/>
            </v:shape>
            <v:shape style="position:absolute;left:2816;top:3256;width:192;height:0" coordorigin="2816,3256" coordsize="192,0" path="m2816,3256l3008,3256e" filled="f" stroked="t" strokeweight="0.387792pt" strokecolor="#000000">
              <v:path arrowok="t"/>
            </v:shape>
            <v:shape style="position:absolute;left:3010;top:3256;width:383;height:0" coordorigin="3010,3256" coordsize="383,0" path="m3010,3256l3393,3256e" filled="f" stroked="t" strokeweight="0.387792pt" strokecolor="#000000">
              <v:path arrowok="t"/>
            </v:shape>
            <v:shape style="position:absolute;left:3396;top:3256;width:193;height:0" coordorigin="3396,3256" coordsize="193,0" path="m3396,3256l3589,3256e" filled="f" stroked="t" strokeweight="0.387792pt" strokecolor="#000000">
              <v:path arrowok="t"/>
            </v:shape>
            <v:shape style="position:absolute;left:3591;top:3256;width:192;height:0" coordorigin="3591,3256" coordsize="192,0" path="m3591,3256l3783,3256e" filled="f" stroked="t" strokeweight="0.387792pt" strokecolor="#000000">
              <v:path arrowok="t"/>
            </v:shape>
            <v:shape style="position:absolute;left:3785;top:3256;width:192;height:0" coordorigin="3785,3256" coordsize="192,0" path="m3785,3256l3976,3256e" filled="f" stroked="t" strokeweight="0.387792pt" strokecolor="#000000">
              <v:path arrowok="t"/>
            </v:shape>
            <v:shape style="position:absolute;left:3979;top:3256;width:385;height:0" coordorigin="3979,3256" coordsize="385,0" path="m3979,3256l4364,3256e" filled="f" stroked="t" strokeweight="0.387792pt" strokecolor="#000000">
              <v:path arrowok="t"/>
            </v:shape>
            <v:shape style="position:absolute;left:4366;top:3256;width:192;height:0" coordorigin="4366,3256" coordsize="192,0" path="m4366,3256l4557,3256e" filled="f" stroked="t" strokeweight="0.387792pt" strokecolor="#000000">
              <v:path arrowok="t"/>
            </v:shape>
            <v:shape style="position:absolute;left:4560;top:3256;width:193;height:0" coordorigin="4560,3256" coordsize="193,0" path="m4560,3256l4753,3256e" filled="f" stroked="t" strokeweight="0.387792pt" strokecolor="#000000">
              <v:path arrowok="t"/>
            </v:shape>
            <v:shape style="position:absolute;left:4755;top:3256;width:192;height:0" coordorigin="4755,3256" coordsize="192,0" path="m4755,3256l4947,3256e" filled="f" stroked="t" strokeweight="0.387792pt" strokecolor="#000000">
              <v:path arrowok="t"/>
            </v:shape>
            <v:shape style="position:absolute;left:4949;top:3256;width:190;height:0" coordorigin="4949,3256" coordsize="190,0" path="m4949,3256l5139,3256e" filled="f" stroked="t" strokeweight="0.387792pt" strokecolor="#000000">
              <v:path arrowok="t"/>
            </v:shape>
            <v:shape style="position:absolute;left:5141;top:3256;width:192;height:0" coordorigin="5141,3256" coordsize="192,0" path="m5141,3256l5333,3256e" filled="f" stroked="t" strokeweight="0.387792pt" strokecolor="#000000">
              <v:path arrowok="t"/>
            </v:shape>
            <v:shape style="position:absolute;left:5335;top:3256;width:193;height:0" coordorigin="5335,3256" coordsize="193,0" path="m5335,3256l5528,3256e" filled="f" stroked="t" strokeweight="0.387792pt" strokecolor="#000000">
              <v:path arrowok="t"/>
            </v:shape>
            <v:shape style="position:absolute;left:5530;top:3256;width:192;height:0" coordorigin="5530,3256" coordsize="192,0" path="m5530,3256l5722,3256e" filled="f" stroked="t" strokeweight="0.387792pt" strokecolor="#000000">
              <v:path arrowok="t"/>
            </v:shape>
            <v:shape style="position:absolute;left:5724;top:3256;width:385;height:0" coordorigin="5724,3256" coordsize="385,0" path="m5724,3256l6109,3256e" filled="f" stroked="t" strokeweight="0.387792pt" strokecolor="#000000">
              <v:path arrowok="t"/>
            </v:shape>
            <v:shape style="position:absolute;left:6111;top:3256;width:192;height:0" coordorigin="6111,3256" coordsize="192,0" path="m6111,3256l6303,3256e" filled="f" stroked="t" strokeweight="0.387792pt" strokecolor="#000000">
              <v:path arrowok="t"/>
            </v:shape>
            <v:shape style="position:absolute;left:6305;top:3256;width:192;height:0" coordorigin="6305,3256" coordsize="192,0" path="m6305,3256l6497,3256e" filled="f" stroked="t" strokeweight="0.387792pt" strokecolor="#000000">
              <v:path arrowok="t"/>
            </v:shape>
            <v:shape style="position:absolute;left:6499;top:3256;width:193;height:0" coordorigin="6499,3256" coordsize="193,0" path="m6499,3256l6692,3256e" filled="f" stroked="t" strokeweight="0.387792pt" strokecolor="#000000">
              <v:path arrowok="t"/>
            </v:shape>
            <v:shape style="position:absolute;left:6695;top:3256;width:383;height:0" coordorigin="6695,3256" coordsize="383,0" path="m6695,3256l7078,3256e" filled="f" stroked="t" strokeweight="0.387792pt" strokecolor="#000000">
              <v:path arrowok="t"/>
            </v:shape>
            <v:shape style="position:absolute;left:7080;top:3256;width:386;height:0" coordorigin="7080,3256" coordsize="386,0" path="m7080,3256l7466,3256e" filled="f" stroked="t" strokeweight="0.387792pt" strokecolor="#000000">
              <v:path arrowok="t"/>
            </v:shape>
            <v:shape style="position:absolute;left:7469;top:3256;width:193;height:0" coordorigin="7469,3256" coordsize="193,0" path="m7469,3256l7662,3256e" filled="f" stroked="t" strokeweight="0.387792pt" strokecolor="#000000">
              <v:path arrowok="t"/>
            </v:shape>
            <v:shape style="position:absolute;left:7664;top:3256;width:190;height:0" coordorigin="7664,3256" coordsize="190,0" path="m7664,3256l7854,3256e" filled="f" stroked="t" strokeweight="0.387792pt" strokecolor="#000000">
              <v:path arrowok="t"/>
            </v:shape>
            <v:shape style="position:absolute;left:7856;top:3256;width:192;height:0" coordorigin="7856,3256" coordsize="192,0" path="m7856,3256l8048,3256e" filled="f" stroked="t" strokeweight="0.387792pt" strokecolor="#000000">
              <v:path arrowok="t"/>
            </v:shape>
            <v:shape style="position:absolute;left:8050;top:3256;width:192;height:0" coordorigin="8050,3256" coordsize="192,0" path="m8050,3256l8242,3256e" filled="f" stroked="t" strokeweight="0.387792pt" strokecolor="#000000">
              <v:path arrowok="t"/>
            </v:shape>
            <v:shape style="position:absolute;left:8244;top:3256;width:193;height:0" coordorigin="8244,3256" coordsize="193,0" path="m8244,3256l8437,3256e" filled="f" stroked="t" strokeweight="0.387792pt" strokecolor="#000000">
              <v:path arrowok="t"/>
            </v:shape>
            <v:shape style="position:absolute;left:8439;top:3256;width:383;height:0" coordorigin="8439,3256" coordsize="383,0" path="m8439,3256l8822,3256e" filled="f" stroked="t" strokeweight="0.387792pt" strokecolor="#000000">
              <v:path arrowok="t"/>
            </v:shape>
            <v:shape style="position:absolute;left:8825;top:3256;width:193;height:0" coordorigin="8825,3256" coordsize="193,0" path="m8825,3256l9018,3256e" filled="f" stroked="t" strokeweight="0.387792pt" strokecolor="#000000">
              <v:path arrowok="t"/>
            </v:shape>
            <v:shape style="position:absolute;left:9020;top:3256;width:192;height:0" coordorigin="9020,3256" coordsize="192,0" path="m9020,3256l9212,3256e" filled="f" stroked="t" strokeweight="0.387792pt" strokecolor="#000000">
              <v:path arrowok="t"/>
            </v:shape>
            <v:shape style="position:absolute;left:9214;top:3256;width:192;height:0" coordorigin="9214,3256" coordsize="192,0" path="m9214,3256l9406,3256e" filled="f" stroked="t" strokeweight="0.387792pt" strokecolor="#000000">
              <v:path arrowok="t"/>
            </v:shape>
            <v:shape style="position:absolute;left:9408;top:3256;width:385;height:0" coordorigin="9408,3256" coordsize="385,0" path="m9408,3256l9793,3256e" filled="f" stroked="t" strokeweight="0.387792pt" strokecolor="#000000">
              <v:path arrowok="t"/>
            </v:shape>
            <v:shape style="position:absolute;left:9795;top:3256;width:192;height:0" coordorigin="9795,3256" coordsize="192,0" path="m9795,3256l9987,3256e" filled="f" stroked="t" strokeweight="0.387792pt" strokecolor="#000000">
              <v:path arrowok="t"/>
            </v:shape>
            <v:shape style="position:absolute;left:9989;top:3256;width:192;height:0" coordorigin="9989,3256" coordsize="192,0" path="m9989,3256l10181,3256e" filled="f" stroked="t" strokeweight="0.387792pt" strokecolor="#000000">
              <v:path arrowok="t"/>
            </v:shape>
            <v:shape style="position:absolute;left:10183;top:3256;width:193;height:0" coordorigin="10183,3256" coordsize="193,0" path="m10183,3256l10376,3256e" filled="f" stroked="t" strokeweight="0.387792pt" strokecolor="#000000">
              <v:path arrowok="t"/>
            </v:shape>
            <v:shape style="position:absolute;left:10378;top:3256;width:190;height:0" coordorigin="10378,3256" coordsize="190,0" path="m10378,3256l10568,3256e" filled="f" stroked="t" strokeweight="0.387792pt" strokecolor="#000000">
              <v:path arrowok="t"/>
            </v:shape>
            <v:shape style="position:absolute;left:10570;top:3256;width:192;height:0" coordorigin="10570,3256" coordsize="192,0" path="m10570,3256l10762,3256e" filled="f" stroked="t" strokeweight="0.387792pt" strokecolor="#000000">
              <v:path arrowok="t"/>
            </v:shape>
            <v:shape style="position:absolute;left:10764;top:3256;width:192;height:0" coordorigin="10764,3256" coordsize="192,0" path="m10764,3256l10956,3256e" filled="f" stroked="t" strokeweight="0.387792pt" strokecolor="#000000">
              <v:path arrowok="t"/>
            </v:shape>
            <v:shape style="position:absolute;left:10958;top:3256;width:193;height:0" coordorigin="10958,3256" coordsize="193,0" path="m10958,3256l11151,3256e" filled="f" stroked="t" strokeweight="0.387792pt" strokecolor="#000000">
              <v:path arrowok="t"/>
            </v:shape>
            <v:shape style="position:absolute;left:11154;top:3256;width:192;height:0" coordorigin="11154,3256" coordsize="192,0" path="m11154,3256l11345,3256e" filled="f" stroked="t" strokeweight="0.387792pt" strokecolor="#000000">
              <v:path arrowok="t"/>
            </v:shape>
            <v:shape style="position:absolute;left:11347;top:3256;width:190;height:0" coordorigin="11347,3256" coordsize="190,0" path="m11347,3256l11537,3256e" filled="f" stroked="t" strokeweight="0.387792pt" strokecolor="#000000">
              <v:path arrowok="t"/>
            </v:shape>
            <v:shape style="position:absolute;left:11539;top:3256;width:192;height:0" coordorigin="11539,3256" coordsize="192,0" path="m11539,3256l11731,3256e" filled="f" stroked="t" strokeweight="0.387792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33"/>
        <w:ind w:left="5303" w:right="4598"/>
      </w:pPr>
      <w:r>
        <w:pict>
          <v:group style="position:absolute;margin-left:347.132pt;margin-top:-23.3474pt;width:77.773pt;height:0.387792pt;mso-position-horizontal-relative:page;mso-position-vertical-relative:paragraph;z-index:-1862" coordorigin="6943,-467" coordsize="1555,8">
            <v:shape style="position:absolute;left:6947;top:-463;width:192;height:0" coordorigin="6947,-463" coordsize="192,0" path="m6947,-463l7138,-463e" filled="f" stroked="t" strokeweight="0.387792pt" strokecolor="#000000">
              <v:path arrowok="t"/>
            </v:shape>
            <v:shape style="position:absolute;left:7140;top:-463;width:190;height:0" coordorigin="7140,-463" coordsize="190,0" path="m7140,-463l7330,-463e" filled="f" stroked="t" strokeweight="0.387792pt" strokecolor="#000000">
              <v:path arrowok="t"/>
            </v:shape>
            <v:shape style="position:absolute;left:7332;top:-463;width:192;height:0" coordorigin="7332,-463" coordsize="192,0" path="m7332,-463l7524,-463e" filled="f" stroked="t" strokeweight="0.387792pt" strokecolor="#000000">
              <v:path arrowok="t"/>
            </v:shape>
            <v:shape style="position:absolute;left:7526;top:-463;width:193;height:0" coordorigin="7526,-463" coordsize="193,0" path="m7526,-463l7719,-463e" filled="f" stroked="t" strokeweight="0.387792pt" strokecolor="#000000">
              <v:path arrowok="t"/>
            </v:shape>
            <v:shape style="position:absolute;left:7722;top:-463;width:192;height:0" coordorigin="7722,-463" coordsize="192,0" path="m7722,-463l7913,-463e" filled="f" stroked="t" strokeweight="0.387792pt" strokecolor="#000000">
              <v:path arrowok="t"/>
            </v:shape>
            <v:shape style="position:absolute;left:7916;top:-463;width:385;height:0" coordorigin="7916,-463" coordsize="385,0" path="m7916,-463l8300,-463e" filled="f" stroked="t" strokeweight="0.387792pt" strokecolor="#000000">
              <v:path arrowok="t"/>
            </v:shape>
            <v:shape style="position:absolute;left:8303;top:-463;width:192;height:0" coordorigin="8303,-463" coordsize="192,0" path="m8303,-463l8494,-463e" filled="f" stroked="t" strokeweight="0.38779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1"/>
          <w:sz w:val="23"/>
          <w:szCs w:val="23"/>
        </w:rPr>
        <w:t>N.B.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20"/>
        <w:ind w:left="1393" w:right="683"/>
      </w:pP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B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Y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C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P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L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G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&amp;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U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G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H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S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F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S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H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Y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U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A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G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O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H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M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S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H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R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E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I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  <w:u w:val="single" w:color="00000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7" w:lineRule="auto" w:line="299"/>
        <w:ind w:left="817" w:right="112"/>
      </w:pPr>
      <w:r>
        <w:rPr>
          <w:rFonts w:cs="Times New Roman" w:hAnsi="Times New Roman" w:eastAsia="Times New Roman" w:ascii="Times New Roman"/>
          <w:w w:val="102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COMPLETION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AND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SUBMISSION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THIS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APPLICATION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FORM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WAY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GUARANTEES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ENTITLES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 THE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APPLICANT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APPOINTMENT,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INTERVIEW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PLACE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LILFORDIA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SCHOOL.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SHOULD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PLACE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 BECOME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AVAILABLE,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APPLICANT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WILL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INFORMED.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DISCUSSION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CORRESPONDENCE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 REGARDING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PROSPECTIVE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PLACEMENT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WILL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ENTERED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INTO,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EXCEPT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AT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INITIATION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THE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SCHOOL.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3704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~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Thank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you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for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your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interest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21"/>
          <w:szCs w:val="21"/>
        </w:rPr>
        <w:t>Lilfordia</w:t>
      </w:r>
      <w:r>
        <w:rPr>
          <w:rFonts w:cs="Times New Roman" w:hAnsi="Times New Roman" w:eastAsia="Times New Roman" w:ascii="Times New Roman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w w:val="102"/>
          <w:sz w:val="19"/>
          <w:szCs w:val="19"/>
        </w:rPr>
        <w:t>~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sectPr>
      <w:type w:val="continuous"/>
      <w:pgSz w:w="11920" w:h="16840"/>
      <w:pgMar w:top="1440" w:bottom="280" w:left="760" w:right="7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